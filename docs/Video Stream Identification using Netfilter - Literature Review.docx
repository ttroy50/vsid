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A14D1" w:rsidRDefault="00740A50">
      <w:pPr>
        <w:jc w:val="center"/>
        <w:rPr>
          <w:b/>
          <w:sz w:val="36"/>
          <w:lang w:val="en-IE"/>
        </w:rPr>
      </w:pPr>
      <w:r>
        <w:rPr>
          <w:noProof/>
          <w:lang w:val="en-IE" w:eastAsia="en-IE"/>
        </w:rPr>
        <w:drawing>
          <wp:inline distT="0" distB="0" distL="0" distR="0">
            <wp:extent cx="1313180" cy="873125"/>
            <wp:effectExtent l="19050" t="19050" r="20320" b="222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3180" cy="873125"/>
                    </a:xfrm>
                    <a:prstGeom prst="rect">
                      <a:avLst/>
                    </a:prstGeom>
                    <a:solidFill>
                      <a:srgbClr val="FFFFFF"/>
                    </a:solidFill>
                    <a:ln w="9525" cmpd="sng">
                      <a:solidFill>
                        <a:srgbClr val="008080"/>
                      </a:solidFill>
                      <a:prstDash val="solid"/>
                      <a:miter lim="800000"/>
                      <a:headEnd/>
                      <a:tailEnd/>
                    </a:ln>
                    <a:effectLst/>
                  </pic:spPr>
                </pic:pic>
              </a:graphicData>
            </a:graphic>
          </wp:inline>
        </w:drawing>
      </w:r>
    </w:p>
    <w:p w:rsidR="002A14D1" w:rsidRDefault="00947B92">
      <w:pPr>
        <w:spacing w:line="240" w:lineRule="auto"/>
        <w:jc w:val="center"/>
        <w:rPr>
          <w:b/>
          <w:sz w:val="36"/>
          <w:lang w:val="en-IE"/>
        </w:rPr>
      </w:pPr>
      <w:r>
        <w:rPr>
          <w:b/>
          <w:sz w:val="36"/>
          <w:lang w:val="en-IE"/>
        </w:rPr>
        <w:t>DUBLIN CITY UNIVERSITY</w:t>
      </w:r>
    </w:p>
    <w:p w:rsidR="002A14D1" w:rsidRDefault="00947B92">
      <w:pPr>
        <w:spacing w:line="240" w:lineRule="auto"/>
        <w:jc w:val="center"/>
        <w:rPr>
          <w:sz w:val="36"/>
          <w:lang w:val="en-IE"/>
        </w:rPr>
      </w:pPr>
      <w:r>
        <w:rPr>
          <w:b/>
          <w:sz w:val="36"/>
          <w:lang w:val="en-IE"/>
        </w:rPr>
        <w:t>SCHOOL OF ELECTRONIC ENGINEERING</w:t>
      </w:r>
    </w:p>
    <w:p w:rsidR="002A14D1" w:rsidRDefault="002A14D1">
      <w:pPr>
        <w:spacing w:line="240" w:lineRule="auto"/>
        <w:jc w:val="center"/>
        <w:rPr>
          <w:sz w:val="36"/>
          <w:lang w:val="en-IE"/>
        </w:rPr>
      </w:pPr>
    </w:p>
    <w:p w:rsidR="002A14D1" w:rsidRDefault="00947B92">
      <w:pPr>
        <w:spacing w:line="240" w:lineRule="auto"/>
        <w:jc w:val="center"/>
        <w:rPr>
          <w:b/>
          <w:bCs/>
          <w:sz w:val="32"/>
          <w:lang w:val="en-IE"/>
        </w:rPr>
      </w:pPr>
      <w:r>
        <w:rPr>
          <w:b/>
          <w:bCs/>
          <w:sz w:val="40"/>
          <w:lang w:val="en-IE"/>
        </w:rPr>
        <w:t>Video Stream Identification using Netfilter</w:t>
      </w:r>
    </w:p>
    <w:p w:rsidR="002A14D1" w:rsidRDefault="00947B92">
      <w:pPr>
        <w:spacing w:line="240" w:lineRule="auto"/>
        <w:jc w:val="center"/>
        <w:rPr>
          <w:sz w:val="36"/>
          <w:lang w:val="en-IE"/>
        </w:rPr>
      </w:pPr>
      <w:r>
        <w:rPr>
          <w:b/>
          <w:bCs/>
          <w:sz w:val="32"/>
          <w:lang w:val="en-IE"/>
        </w:rPr>
        <w:t>Literature Review</w:t>
      </w:r>
    </w:p>
    <w:p w:rsidR="002A14D1" w:rsidRDefault="002A14D1">
      <w:pPr>
        <w:spacing w:line="240" w:lineRule="auto"/>
        <w:jc w:val="center"/>
        <w:rPr>
          <w:sz w:val="36"/>
          <w:lang w:val="en-IE"/>
        </w:rPr>
      </w:pPr>
    </w:p>
    <w:p w:rsidR="002A14D1" w:rsidRDefault="00947B92">
      <w:pPr>
        <w:spacing w:line="240" w:lineRule="auto"/>
        <w:jc w:val="center"/>
        <w:rPr>
          <w:sz w:val="44"/>
          <w:lang w:val="en-IE"/>
        </w:rPr>
      </w:pPr>
      <w:r>
        <w:rPr>
          <w:b/>
          <w:sz w:val="44"/>
          <w:lang w:val="en-IE"/>
        </w:rPr>
        <w:t>Thomas Troy</w:t>
      </w:r>
    </w:p>
    <w:p w:rsidR="002A14D1" w:rsidRDefault="00947B92">
      <w:pPr>
        <w:spacing w:line="240" w:lineRule="auto"/>
        <w:jc w:val="center"/>
        <w:rPr>
          <w:sz w:val="44"/>
          <w:lang w:val="en-IE"/>
        </w:rPr>
      </w:pPr>
      <w:r>
        <w:rPr>
          <w:sz w:val="44"/>
          <w:lang w:val="en-IE"/>
        </w:rPr>
        <w:t>ID Number: 13212592</w:t>
      </w:r>
    </w:p>
    <w:p w:rsidR="002A14D1" w:rsidRDefault="00947B92">
      <w:pPr>
        <w:spacing w:line="240" w:lineRule="auto"/>
        <w:jc w:val="center"/>
        <w:rPr>
          <w:lang w:val="en-IE"/>
        </w:rPr>
      </w:pPr>
      <w:r>
        <w:rPr>
          <w:sz w:val="44"/>
          <w:lang w:val="en-IE"/>
        </w:rPr>
        <w:t>February 2015</w:t>
      </w:r>
    </w:p>
    <w:p w:rsidR="002A14D1" w:rsidRDefault="002A14D1">
      <w:pPr>
        <w:jc w:val="center"/>
        <w:rPr>
          <w:lang w:val="en-IE"/>
        </w:rPr>
      </w:pPr>
    </w:p>
    <w:p w:rsidR="002A14D1" w:rsidRDefault="002A14D1">
      <w:pPr>
        <w:jc w:val="center"/>
        <w:rPr>
          <w:lang w:val="en-IE"/>
        </w:rPr>
      </w:pPr>
    </w:p>
    <w:p w:rsidR="002A14D1" w:rsidRDefault="002A14D1">
      <w:pPr>
        <w:jc w:val="center"/>
        <w:rPr>
          <w:lang w:val="en-IE"/>
        </w:rPr>
      </w:pPr>
    </w:p>
    <w:p w:rsidR="002A14D1" w:rsidRDefault="002A14D1">
      <w:pPr>
        <w:jc w:val="center"/>
        <w:rPr>
          <w:lang w:val="en-IE"/>
        </w:rPr>
      </w:pPr>
    </w:p>
    <w:p w:rsidR="002A14D1" w:rsidRDefault="002A14D1">
      <w:pPr>
        <w:jc w:val="center"/>
        <w:rPr>
          <w:lang w:val="en-IE"/>
        </w:rPr>
      </w:pPr>
    </w:p>
    <w:p w:rsidR="002A14D1" w:rsidRDefault="002A14D1">
      <w:pPr>
        <w:jc w:val="center"/>
        <w:rPr>
          <w:lang w:val="en-IE"/>
        </w:rPr>
      </w:pPr>
    </w:p>
    <w:p w:rsidR="002A14D1" w:rsidRDefault="002A14D1">
      <w:pPr>
        <w:jc w:val="center"/>
        <w:rPr>
          <w:lang w:val="en-IE"/>
        </w:rPr>
      </w:pPr>
    </w:p>
    <w:p w:rsidR="002A14D1" w:rsidRDefault="002A14D1">
      <w:pPr>
        <w:jc w:val="center"/>
        <w:rPr>
          <w:lang w:val="en-IE"/>
        </w:rPr>
      </w:pPr>
    </w:p>
    <w:p w:rsidR="002A14D1" w:rsidRDefault="002A14D1">
      <w:pPr>
        <w:jc w:val="center"/>
        <w:rPr>
          <w:lang w:val="en-IE"/>
        </w:rPr>
      </w:pPr>
    </w:p>
    <w:p w:rsidR="002A14D1" w:rsidRDefault="002A14D1">
      <w:pPr>
        <w:jc w:val="center"/>
        <w:rPr>
          <w:lang w:val="en-IE"/>
        </w:rPr>
      </w:pPr>
    </w:p>
    <w:p w:rsidR="002A14D1" w:rsidRDefault="002A14D1">
      <w:pPr>
        <w:jc w:val="center"/>
        <w:rPr>
          <w:lang w:val="en-IE"/>
        </w:rPr>
      </w:pPr>
    </w:p>
    <w:p w:rsidR="002A14D1" w:rsidRDefault="00947B92">
      <w:pPr>
        <w:jc w:val="center"/>
        <w:rPr>
          <w:lang w:val="en-IE"/>
        </w:rPr>
      </w:pPr>
      <w:r>
        <w:rPr>
          <w:sz w:val="48"/>
          <w:lang w:val="en-IE"/>
        </w:rPr>
        <w:t>MASTER OF ENGINEERING</w:t>
      </w:r>
    </w:p>
    <w:p w:rsidR="002A14D1" w:rsidRDefault="00947B92">
      <w:pPr>
        <w:jc w:val="center"/>
        <w:rPr>
          <w:sz w:val="40"/>
          <w:lang w:val="en-IE"/>
        </w:rPr>
      </w:pPr>
      <w:r>
        <w:rPr>
          <w:lang w:val="en-IE"/>
        </w:rPr>
        <w:t>IN</w:t>
      </w:r>
    </w:p>
    <w:p w:rsidR="002A14D1" w:rsidRDefault="00947B92">
      <w:pPr>
        <w:jc w:val="center"/>
        <w:rPr>
          <w:lang w:val="en-IE"/>
        </w:rPr>
      </w:pPr>
      <w:r>
        <w:rPr>
          <w:sz w:val="40"/>
          <w:lang w:val="en-IE"/>
        </w:rPr>
        <w:t>ELECTRONIC SYSTEMS</w:t>
      </w:r>
    </w:p>
    <w:p w:rsidR="002A14D1" w:rsidRDefault="002A14D1">
      <w:pPr>
        <w:jc w:val="center"/>
        <w:rPr>
          <w:lang w:val="en-IE"/>
        </w:rPr>
      </w:pPr>
    </w:p>
    <w:p w:rsidR="002A14D1" w:rsidRDefault="002A14D1">
      <w:pPr>
        <w:spacing w:line="240" w:lineRule="auto"/>
        <w:jc w:val="center"/>
        <w:rPr>
          <w:lang w:val="en-IE"/>
        </w:rPr>
      </w:pPr>
    </w:p>
    <w:p w:rsidR="002A14D1" w:rsidRDefault="00947B92">
      <w:pPr>
        <w:jc w:val="center"/>
        <w:rPr>
          <w:lang w:val="en-IE"/>
        </w:rPr>
        <w:sectPr w:rsidR="002A14D1">
          <w:pgSz w:w="11906" w:h="16838"/>
          <w:pgMar w:top="1304" w:right="1304" w:bottom="1304" w:left="1701" w:header="720" w:footer="720" w:gutter="0"/>
          <w:cols w:space="720"/>
          <w:docGrid w:linePitch="240" w:charSpace="-6145"/>
        </w:sectPr>
      </w:pPr>
      <w:r>
        <w:rPr>
          <w:sz w:val="40"/>
          <w:lang w:val="en-IE"/>
        </w:rPr>
        <w:t xml:space="preserve">Supervised by </w:t>
      </w:r>
      <w:proofErr w:type="spellStart"/>
      <w:r>
        <w:rPr>
          <w:sz w:val="40"/>
          <w:lang w:val="en-IE"/>
        </w:rPr>
        <w:t>Dr.</w:t>
      </w:r>
      <w:proofErr w:type="spellEnd"/>
      <w:r>
        <w:rPr>
          <w:sz w:val="40"/>
          <w:lang w:val="en-IE"/>
        </w:rPr>
        <w:t xml:space="preserve"> </w:t>
      </w:r>
      <w:bookmarkStart w:id="0" w:name="_Toc289745479"/>
      <w:bookmarkStart w:id="1" w:name="_Toc289745430"/>
      <w:bookmarkStart w:id="2" w:name="_Toc289690236"/>
      <w:bookmarkStart w:id="3" w:name="_Toc289593228"/>
      <w:r>
        <w:rPr>
          <w:sz w:val="40"/>
          <w:lang w:val="en-IE"/>
        </w:rPr>
        <w:t>Martin Collier</w:t>
      </w:r>
    </w:p>
    <w:p w:rsidR="002A14D1" w:rsidRDefault="00947B92">
      <w:pPr>
        <w:pStyle w:val="Header"/>
        <w:pageBreakBefore/>
        <w:rPr>
          <w:rFonts w:ascii="Palatino" w:hAnsi="Palatino"/>
          <w:sz w:val="28"/>
          <w:lang w:val="en-IE"/>
        </w:rPr>
      </w:pPr>
      <w:bookmarkStart w:id="4" w:name="_Toc364749763"/>
      <w:bookmarkStart w:id="5" w:name="_Toc364749720"/>
      <w:bookmarkStart w:id="6" w:name="_Toc364749627"/>
      <w:bookmarkStart w:id="7" w:name="_Toc364749570"/>
      <w:bookmarkStart w:id="8" w:name="_Toc364749474"/>
      <w:bookmarkStart w:id="9" w:name="_Toc364749394"/>
      <w:bookmarkStart w:id="10" w:name="_Toc364749289"/>
      <w:bookmarkStart w:id="11" w:name="_Toc364749186"/>
      <w:bookmarkStart w:id="12" w:name="_Toc364747784"/>
      <w:bookmarkStart w:id="13" w:name="_Toc364745563"/>
      <w:bookmarkStart w:id="14" w:name="_Toc364745486"/>
      <w:bookmarkStart w:id="15" w:name="_Toc364745053"/>
      <w:bookmarkStart w:id="16" w:name="_Toc364744997"/>
      <w:bookmarkStart w:id="17" w:name="_Toc29064856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Pr>
          <w:lang w:val="en-IE"/>
        </w:rPr>
        <w:lastRenderedPageBreak/>
        <w:t>Acknowledgements</w:t>
      </w:r>
    </w:p>
    <w:p w:rsidR="002A14D1" w:rsidRDefault="002A14D1">
      <w:pPr>
        <w:jc w:val="center"/>
        <w:rPr>
          <w:rFonts w:ascii="Palatino" w:hAnsi="Palatino"/>
          <w:sz w:val="28"/>
          <w:lang w:val="en-IE"/>
        </w:rPr>
      </w:pPr>
    </w:p>
    <w:p w:rsidR="002A14D1" w:rsidRDefault="00947B92" w:rsidP="00B10937">
      <w:pPr>
        <w:spacing w:line="240" w:lineRule="auto"/>
        <w:jc w:val="left"/>
        <w:rPr>
          <w:lang w:val="en-IE"/>
        </w:rPr>
      </w:pPr>
      <w:r>
        <w:rPr>
          <w:lang w:val="en-IE"/>
        </w:rPr>
        <w:t xml:space="preserve">I would like to thank my supervisor </w:t>
      </w:r>
      <w:proofErr w:type="spellStart"/>
      <w:r>
        <w:rPr>
          <w:lang w:val="en-IE"/>
        </w:rPr>
        <w:t>Dr.</w:t>
      </w:r>
      <w:proofErr w:type="spellEnd"/>
      <w:r>
        <w:rPr>
          <w:lang w:val="en-IE"/>
        </w:rPr>
        <w:t xml:space="preserve"> Martin Collier for his guidance and commitment to this project. </w:t>
      </w:r>
      <w:r w:rsidR="00B10937">
        <w:rPr>
          <w:lang w:val="en-IE"/>
        </w:rPr>
        <w:t xml:space="preserve">I would also like to thank my partner for her continued patience and support during my studies. </w:t>
      </w:r>
      <w:r>
        <w:rPr>
          <w:lang w:val="en-IE"/>
        </w:rPr>
        <w:t xml:space="preserve">Thanks are also due to </w:t>
      </w:r>
      <w:proofErr w:type="spellStart"/>
      <w:r>
        <w:rPr>
          <w:lang w:val="en-IE"/>
        </w:rPr>
        <w:t>Accuris</w:t>
      </w:r>
      <w:proofErr w:type="spellEnd"/>
      <w:r>
        <w:rPr>
          <w:lang w:val="en-IE"/>
        </w:rPr>
        <w:t xml:space="preserve"> Networks for </w:t>
      </w:r>
      <w:r w:rsidR="00B10937">
        <w:rPr>
          <w:lang w:val="en-IE"/>
        </w:rPr>
        <w:t>sponsoring</w:t>
      </w:r>
      <w:r>
        <w:rPr>
          <w:lang w:val="en-IE"/>
        </w:rPr>
        <w:t xml:space="preserve"> my Masters and for </w:t>
      </w:r>
      <w:r w:rsidR="00B10937">
        <w:rPr>
          <w:lang w:val="en-IE"/>
        </w:rPr>
        <w:t>their</w:t>
      </w:r>
      <w:r w:rsidR="004A335C">
        <w:rPr>
          <w:lang w:val="en-IE"/>
        </w:rPr>
        <w:t xml:space="preserve"> support </w:t>
      </w:r>
      <w:r>
        <w:rPr>
          <w:lang w:val="en-IE"/>
        </w:rPr>
        <w:t>during my research.</w:t>
      </w:r>
    </w:p>
    <w:p w:rsidR="002A14D1" w:rsidRDefault="00947B92">
      <w:pPr>
        <w:rPr>
          <w:lang w:val="en-IE"/>
        </w:rPr>
      </w:pPr>
      <w:r>
        <w:rPr>
          <w:lang w:val="en-IE"/>
        </w:rPr>
        <w:t xml:space="preserve"> </w:t>
      </w:r>
    </w:p>
    <w:p w:rsidR="002A14D1" w:rsidRDefault="002A14D1">
      <w:pPr>
        <w:rPr>
          <w:lang w:val="en-IE"/>
        </w:rPr>
      </w:pPr>
    </w:p>
    <w:p w:rsidR="002A14D1" w:rsidRDefault="002A14D1">
      <w:pPr>
        <w:rPr>
          <w:lang w:val="en-IE"/>
        </w:rPr>
      </w:pPr>
    </w:p>
    <w:p w:rsidR="002A14D1" w:rsidRDefault="002A14D1">
      <w:pPr>
        <w:rPr>
          <w:lang w:val="en-IE"/>
        </w:rPr>
      </w:pPr>
    </w:p>
    <w:p w:rsidR="002A14D1" w:rsidRDefault="002A14D1">
      <w:pPr>
        <w:rPr>
          <w:lang w:val="en-IE"/>
        </w:rPr>
      </w:pPr>
    </w:p>
    <w:p w:rsidR="002A14D1" w:rsidRDefault="002A14D1">
      <w:pPr>
        <w:rPr>
          <w:lang w:val="en-IE"/>
        </w:rPr>
      </w:pPr>
    </w:p>
    <w:p w:rsidR="002A14D1" w:rsidRDefault="002A14D1">
      <w:pPr>
        <w:rPr>
          <w:lang w:val="en-IE"/>
        </w:rPr>
      </w:pPr>
    </w:p>
    <w:p w:rsidR="002A14D1" w:rsidRDefault="002A14D1">
      <w:pPr>
        <w:rPr>
          <w:lang w:val="en-IE"/>
        </w:rPr>
      </w:pPr>
    </w:p>
    <w:p w:rsidR="002A14D1" w:rsidRDefault="002A14D1">
      <w:pPr>
        <w:rPr>
          <w:lang w:val="en-IE"/>
        </w:rPr>
      </w:pPr>
    </w:p>
    <w:p w:rsidR="002A14D1" w:rsidRDefault="002A14D1">
      <w:pPr>
        <w:rPr>
          <w:lang w:val="en-IE"/>
        </w:rPr>
      </w:pPr>
    </w:p>
    <w:p w:rsidR="002A14D1" w:rsidRDefault="002A14D1">
      <w:pPr>
        <w:rPr>
          <w:lang w:val="en-IE"/>
        </w:rPr>
      </w:pPr>
    </w:p>
    <w:p w:rsidR="002A14D1" w:rsidRDefault="002A14D1">
      <w:pPr>
        <w:rPr>
          <w:lang w:val="en-IE"/>
        </w:rPr>
      </w:pPr>
    </w:p>
    <w:p w:rsidR="002A14D1" w:rsidRDefault="002A14D1">
      <w:pPr>
        <w:rPr>
          <w:lang w:val="en-IE"/>
        </w:rPr>
      </w:pPr>
    </w:p>
    <w:p w:rsidR="002A14D1" w:rsidRDefault="002A14D1">
      <w:pPr>
        <w:spacing w:line="240" w:lineRule="auto"/>
        <w:jc w:val="left"/>
        <w:rPr>
          <w:lang w:val="en-IE"/>
        </w:rPr>
      </w:pPr>
    </w:p>
    <w:p w:rsidR="002A14D1" w:rsidRDefault="002A14D1">
      <w:pPr>
        <w:pageBreakBefore/>
        <w:rPr>
          <w:lang w:val="en-IE"/>
        </w:rPr>
      </w:pPr>
    </w:p>
    <w:p w:rsidR="002A14D1" w:rsidRDefault="00947B92">
      <w:pPr>
        <w:pStyle w:val="Header"/>
        <w:rPr>
          <w:lang w:val="en-IE"/>
        </w:rPr>
      </w:pPr>
      <w:bookmarkStart w:id="18" w:name="_Toc290648569"/>
      <w:bookmarkStart w:id="19" w:name="_Toc364749764"/>
      <w:bookmarkStart w:id="20" w:name="_Toc364749721"/>
      <w:bookmarkStart w:id="21" w:name="_Toc364749628"/>
      <w:bookmarkStart w:id="22" w:name="_Toc364749571"/>
      <w:bookmarkStart w:id="23" w:name="_Toc364749475"/>
      <w:bookmarkStart w:id="24" w:name="_Toc364749395"/>
      <w:bookmarkStart w:id="25" w:name="_Toc364749290"/>
      <w:bookmarkStart w:id="26" w:name="_Toc364749187"/>
      <w:bookmarkStart w:id="27" w:name="_Toc364747785"/>
      <w:bookmarkStart w:id="28" w:name="_Toc364745564"/>
      <w:bookmarkStart w:id="29" w:name="_Toc364745487"/>
      <w:bookmarkStart w:id="30" w:name="_Toc364745054"/>
      <w:bookmarkStart w:id="31" w:name="_Toc364744998"/>
      <w:bookmarkEnd w:id="18"/>
      <w:bookmarkEnd w:id="19"/>
      <w:bookmarkEnd w:id="20"/>
      <w:bookmarkEnd w:id="21"/>
      <w:bookmarkEnd w:id="22"/>
      <w:bookmarkEnd w:id="23"/>
      <w:bookmarkEnd w:id="24"/>
      <w:bookmarkEnd w:id="25"/>
      <w:bookmarkEnd w:id="26"/>
      <w:bookmarkEnd w:id="27"/>
      <w:bookmarkEnd w:id="28"/>
      <w:bookmarkEnd w:id="29"/>
      <w:bookmarkEnd w:id="30"/>
      <w:bookmarkEnd w:id="31"/>
      <w:r>
        <w:rPr>
          <w:lang w:val="en-IE"/>
        </w:rPr>
        <w:t>Declaration</w:t>
      </w:r>
    </w:p>
    <w:p w:rsidR="002A14D1" w:rsidRDefault="00947B92" w:rsidP="00B10937">
      <w:pPr>
        <w:spacing w:line="240" w:lineRule="auto"/>
        <w:jc w:val="left"/>
        <w:rPr>
          <w:lang w:val="en-IE"/>
        </w:rPr>
      </w:pPr>
      <w:r>
        <w:rPr>
          <w:lang w:val="en-IE"/>
        </w:rPr>
        <w:t xml:space="preserve">I </w:t>
      </w:r>
      <w:bookmarkStart w:id="32" w:name="_Toc289745480"/>
      <w:bookmarkStart w:id="33" w:name="_Toc289745431"/>
      <w:bookmarkStart w:id="34" w:name="_Toc289690237"/>
      <w:r>
        <w:rPr>
          <w:lang w:val="en-IE"/>
        </w:rPr>
        <w:t>hereby declare that, except where otherwise indicated, this document is entirely my own work and has not been submitted in whole or in part to any other university.</w:t>
      </w:r>
    </w:p>
    <w:p w:rsidR="002A14D1" w:rsidRDefault="002A14D1">
      <w:pPr>
        <w:rPr>
          <w:lang w:val="en-IE"/>
        </w:rPr>
      </w:pPr>
    </w:p>
    <w:p w:rsidR="002A14D1" w:rsidRDefault="002A14D1">
      <w:pPr>
        <w:rPr>
          <w:lang w:val="en-IE"/>
        </w:rPr>
      </w:pPr>
    </w:p>
    <w:p w:rsidR="002A14D1" w:rsidRDefault="00947B92">
      <w:pPr>
        <w:rPr>
          <w:lang w:val="en-IE"/>
        </w:rPr>
      </w:pPr>
      <w:r>
        <w:rPr>
          <w:lang w:val="en-IE"/>
        </w:rPr>
        <w:t>Signed: ......................................................................</w:t>
      </w:r>
      <w:r>
        <w:rPr>
          <w:lang w:val="en-IE"/>
        </w:rPr>
        <w:tab/>
        <w:t xml:space="preserve">                       Date: ...............................</w:t>
      </w:r>
    </w:p>
    <w:p w:rsidR="002A14D1" w:rsidRDefault="002A14D1">
      <w:pPr>
        <w:pStyle w:val="Header"/>
        <w:rPr>
          <w:lang w:val="en-IE"/>
        </w:rPr>
      </w:pPr>
    </w:p>
    <w:p w:rsidR="002A14D1" w:rsidRDefault="002A14D1">
      <w:pPr>
        <w:rPr>
          <w:lang w:val="en-IE"/>
        </w:rPr>
      </w:pPr>
    </w:p>
    <w:p w:rsidR="002A14D1" w:rsidRDefault="002A14D1">
      <w:pPr>
        <w:pStyle w:val="Header"/>
        <w:rPr>
          <w:lang w:val="en-IE"/>
        </w:rPr>
      </w:pPr>
    </w:p>
    <w:p w:rsidR="002A14D1" w:rsidRDefault="00947B92">
      <w:pPr>
        <w:pStyle w:val="Header"/>
        <w:pageBreakBefore/>
      </w:pPr>
      <w:bookmarkStart w:id="35" w:name="_Toc364749765"/>
      <w:bookmarkStart w:id="36" w:name="_Toc364749722"/>
      <w:bookmarkStart w:id="37" w:name="_Toc364749629"/>
      <w:bookmarkStart w:id="38" w:name="_Toc364749572"/>
      <w:bookmarkStart w:id="39" w:name="_Toc364749476"/>
      <w:bookmarkStart w:id="40" w:name="_Toc364749396"/>
      <w:bookmarkStart w:id="41" w:name="_Toc364749291"/>
      <w:bookmarkStart w:id="42" w:name="_Toc364749188"/>
      <w:bookmarkStart w:id="43" w:name="_Toc364747786"/>
      <w:bookmarkStart w:id="44" w:name="_Toc364745565"/>
      <w:bookmarkStart w:id="45" w:name="_Toc364745488"/>
      <w:bookmarkStart w:id="46" w:name="_Toc364745055"/>
      <w:bookmarkStart w:id="47" w:name="_Toc364744999"/>
      <w:bookmarkStart w:id="48" w:name="_Toc290648570"/>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IE"/>
        </w:rPr>
        <w:lastRenderedPageBreak/>
        <w:t>Abstract</w:t>
      </w:r>
    </w:p>
    <w:p w:rsidR="002A14D1" w:rsidRDefault="00947B92">
      <w:pPr>
        <w:spacing w:line="240" w:lineRule="auto"/>
        <w:jc w:val="left"/>
      </w:pPr>
      <w:r>
        <w:t xml:space="preserve">The increased proliferation of video and other high bitrate streaming services on the internet has </w:t>
      </w:r>
      <w:r w:rsidR="00B10937">
        <w:t>led</w:t>
      </w:r>
      <w:r>
        <w:t xml:space="preserve"> to many challenges for network designers. One of these problems is the need for </w:t>
      </w:r>
      <w:r w:rsidR="007A1408">
        <w:t>Quality</w:t>
      </w:r>
      <w:r w:rsidR="00B10937">
        <w:t xml:space="preserve"> of Service (</w:t>
      </w:r>
      <w:proofErr w:type="spellStart"/>
      <w:r>
        <w:t>QoS</w:t>
      </w:r>
      <w:proofErr w:type="spellEnd"/>
      <w:r w:rsidR="00B10937">
        <w:t>)</w:t>
      </w:r>
      <w:r>
        <w:t xml:space="preserve"> for real-time </w:t>
      </w:r>
      <w:r w:rsidR="007A1408">
        <w:t xml:space="preserve">and </w:t>
      </w:r>
      <w:r>
        <w:t xml:space="preserve">multimedia </w:t>
      </w:r>
      <w:r w:rsidR="007A1408">
        <w:t>protocols</w:t>
      </w:r>
      <w:r>
        <w:t xml:space="preserve">. A part of any </w:t>
      </w:r>
      <w:proofErr w:type="spellStart"/>
      <w:r>
        <w:t>QoS</w:t>
      </w:r>
      <w:proofErr w:type="spellEnd"/>
      <w:r>
        <w:t xml:space="preserve"> strategy is efficiently and correctly identifying and classifying the traffic so that the correct </w:t>
      </w:r>
      <w:proofErr w:type="spellStart"/>
      <w:r>
        <w:t>QoS</w:t>
      </w:r>
      <w:proofErr w:type="spellEnd"/>
      <w:r>
        <w:t xml:space="preserve"> profile can be applied. Traditional classification techniques involve looking at “well known” TCP or UDP port numbers, however</w:t>
      </w:r>
      <w:r w:rsidR="007A1408">
        <w:t>,</w:t>
      </w:r>
      <w:r>
        <w:t xml:space="preserve"> increasingly these techniques are being found to be less effective because of new protocols which do not use well defined ports</w:t>
      </w:r>
      <w:r w:rsidR="007A1408">
        <w:t>. Additionally</w:t>
      </w:r>
      <w:r w:rsidR="00FF23C5">
        <w:t>,</w:t>
      </w:r>
      <w:r w:rsidR="007A1408">
        <w:t xml:space="preserve"> because some protocols </w:t>
      </w:r>
      <w:r>
        <w:t xml:space="preserve">attempt to “piggy-back” on the </w:t>
      </w:r>
      <w:r w:rsidR="00B10937">
        <w:t>well-known</w:t>
      </w:r>
      <w:r>
        <w:t xml:space="preserve"> ports to avoid being blocked by firewalls.</w:t>
      </w:r>
    </w:p>
    <w:p w:rsidR="002A14D1" w:rsidRDefault="002A14D1">
      <w:pPr>
        <w:spacing w:line="240" w:lineRule="auto"/>
        <w:jc w:val="left"/>
      </w:pPr>
    </w:p>
    <w:p w:rsidR="002A14D1" w:rsidRDefault="00B10937">
      <w:pPr>
        <w:spacing w:line="240" w:lineRule="auto"/>
        <w:jc w:val="left"/>
      </w:pPr>
      <w:r>
        <w:t>This project looks at how v</w:t>
      </w:r>
      <w:r w:rsidR="00947B92">
        <w:t xml:space="preserve">ideo streaming traffic can be correctly identified by using “signatures” for various types of video streams. These signatures can be identified by using various properties of the packets that are distinctive for this type of traffic. </w:t>
      </w:r>
      <w:r w:rsidR="002C4F79">
        <w:t>This paper looks</w:t>
      </w:r>
      <w:r w:rsidR="007A1408">
        <w:t xml:space="preserve"> at</w:t>
      </w:r>
      <w:r w:rsidR="002C4F79">
        <w:t xml:space="preserve"> the use of</w:t>
      </w:r>
      <w:r w:rsidR="00947B92">
        <w:t xml:space="preserve"> properties </w:t>
      </w:r>
      <w:r w:rsidR="002C4F79">
        <w:t>from both the</w:t>
      </w:r>
      <w:r>
        <w:t xml:space="preserve"> layer-7 payload and</w:t>
      </w:r>
      <w:r w:rsidR="00947B92">
        <w:t xml:space="preserve"> statistical properties from tr</w:t>
      </w:r>
      <w:r w:rsidR="002C4F79">
        <w:t xml:space="preserve">affic flow using an algorithm known as Statistical Protocol </w:t>
      </w:r>
      <w:proofErr w:type="spellStart"/>
      <w:r w:rsidR="002C4F79">
        <w:t>IDentification</w:t>
      </w:r>
      <w:proofErr w:type="spellEnd"/>
      <w:r w:rsidR="002C4F79">
        <w:t xml:space="preserve"> (SPID).</w:t>
      </w:r>
    </w:p>
    <w:p w:rsidR="002A14D1" w:rsidRDefault="002A14D1">
      <w:pPr>
        <w:spacing w:line="240" w:lineRule="auto"/>
        <w:jc w:val="left"/>
      </w:pPr>
    </w:p>
    <w:p w:rsidR="002A14D1" w:rsidRDefault="00947B92">
      <w:pPr>
        <w:spacing w:line="240" w:lineRule="auto"/>
        <w:jc w:val="left"/>
        <w:rPr>
          <w:lang w:val="en-IE"/>
        </w:rPr>
      </w:pPr>
      <w:r>
        <w:t xml:space="preserve">The targeted platform is the Linux operating system, which uses the Netfilter subsystem </w:t>
      </w:r>
      <w:r w:rsidR="00B10937">
        <w:t>for purposes</w:t>
      </w:r>
      <w:r>
        <w:t xml:space="preserve"> such as firewalling and network address translation. The Netfilter subsystem can be accessed by </w:t>
      </w:r>
      <w:r w:rsidR="000D51AC">
        <w:t>user space</w:t>
      </w:r>
      <w:r>
        <w:t xml:space="preserve"> programs to define rules, and also by writing kernel modules in the C programming language which can augment the Netfilter subsystem capabilities.</w:t>
      </w:r>
    </w:p>
    <w:p w:rsidR="002A14D1" w:rsidRDefault="002A14D1">
      <w:pPr>
        <w:spacing w:line="240" w:lineRule="auto"/>
        <w:rPr>
          <w:lang w:val="en-IE"/>
        </w:rPr>
      </w:pPr>
    </w:p>
    <w:p w:rsidR="002A14D1" w:rsidRDefault="002A14D1">
      <w:pPr>
        <w:spacing w:line="240" w:lineRule="auto"/>
        <w:rPr>
          <w:lang w:val="en-IE"/>
        </w:rPr>
      </w:pPr>
    </w:p>
    <w:p w:rsidR="002A14D1" w:rsidRDefault="002A14D1">
      <w:pPr>
        <w:spacing w:line="240" w:lineRule="auto"/>
        <w:rPr>
          <w:lang w:val="en-IE"/>
        </w:rPr>
      </w:pPr>
    </w:p>
    <w:p w:rsidR="002A14D1" w:rsidRDefault="002A14D1">
      <w:pPr>
        <w:spacing w:line="240" w:lineRule="auto"/>
        <w:rPr>
          <w:lang w:val="en-IE"/>
        </w:rPr>
      </w:pPr>
    </w:p>
    <w:p w:rsidR="002A14D1" w:rsidRDefault="002A14D1">
      <w:pPr>
        <w:spacing w:line="240" w:lineRule="auto"/>
        <w:rPr>
          <w:lang w:val="en-IE"/>
        </w:rPr>
      </w:pPr>
    </w:p>
    <w:p w:rsidR="002A14D1" w:rsidRDefault="002A14D1">
      <w:pPr>
        <w:spacing w:line="240" w:lineRule="auto"/>
        <w:rPr>
          <w:lang w:val="en-IE"/>
        </w:rPr>
      </w:pPr>
    </w:p>
    <w:p w:rsidR="002A14D1" w:rsidRDefault="002A14D1">
      <w:pPr>
        <w:rPr>
          <w:smallCaps/>
          <w:lang w:val="en-IE"/>
        </w:rPr>
      </w:pPr>
    </w:p>
    <w:p w:rsidR="002A14D1" w:rsidRDefault="002A14D1">
      <w:pPr>
        <w:rPr>
          <w:smallCaps/>
          <w:lang w:val="en-IE"/>
        </w:rPr>
      </w:pPr>
    </w:p>
    <w:p w:rsidR="002A14D1" w:rsidRDefault="002A14D1">
      <w:pPr>
        <w:pStyle w:val="Header"/>
        <w:rPr>
          <w:lang w:val="en-IE"/>
        </w:rPr>
      </w:pPr>
    </w:p>
    <w:p w:rsidR="002A14D1" w:rsidRDefault="00B10937">
      <w:pPr>
        <w:pStyle w:val="Header"/>
        <w:pageBreakBefore/>
      </w:pPr>
      <w:bookmarkStart w:id="49" w:name="_Toc364749766"/>
      <w:bookmarkStart w:id="50" w:name="_Toc364749723"/>
      <w:bookmarkStart w:id="51" w:name="_Toc364749630"/>
      <w:bookmarkStart w:id="52" w:name="_Toc364749573"/>
      <w:bookmarkStart w:id="53" w:name="_Toc364749477"/>
      <w:bookmarkStart w:id="54" w:name="_Toc364749397"/>
      <w:bookmarkStart w:id="55" w:name="_Toc364749292"/>
      <w:bookmarkStart w:id="56" w:name="_Toc364749189"/>
      <w:bookmarkStart w:id="57" w:name="_Toc329664887"/>
      <w:bookmarkStart w:id="58" w:name="_Toc289745481"/>
      <w:bookmarkStart w:id="59" w:name="_Toc289745432"/>
      <w:bookmarkStart w:id="60" w:name="_Toc289690238"/>
      <w:bookmarkStart w:id="61" w:name="_Toc290648571"/>
      <w:bookmarkEnd w:id="49"/>
      <w:bookmarkEnd w:id="50"/>
      <w:bookmarkEnd w:id="51"/>
      <w:bookmarkEnd w:id="52"/>
      <w:bookmarkEnd w:id="53"/>
      <w:bookmarkEnd w:id="54"/>
      <w:bookmarkEnd w:id="55"/>
      <w:bookmarkEnd w:id="56"/>
      <w:bookmarkEnd w:id="57"/>
      <w:bookmarkEnd w:id="58"/>
      <w:bookmarkEnd w:id="59"/>
      <w:bookmarkEnd w:id="60"/>
      <w:bookmarkEnd w:id="61"/>
      <w:r>
        <w:rPr>
          <w:lang w:val="en-IE"/>
        </w:rPr>
        <w:lastRenderedPageBreak/>
        <w:t>Table o</w:t>
      </w:r>
      <w:r w:rsidR="00947B92">
        <w:rPr>
          <w:lang w:val="en-IE"/>
        </w:rPr>
        <w:t>f Contents</w:t>
      </w:r>
    </w:p>
    <w:p w:rsidR="002A14D1" w:rsidRDefault="002A14D1"/>
    <w:p w:rsidR="00C327A7" w:rsidRDefault="00947B92">
      <w:pPr>
        <w:pStyle w:val="TOC1"/>
        <w:tabs>
          <w:tab w:val="right" w:leader="dot" w:pos="8891"/>
        </w:tabs>
        <w:rPr>
          <w:rFonts w:asciiTheme="minorHAnsi" w:eastAsiaTheme="minorEastAsia" w:hAnsiTheme="minorHAnsi" w:cstheme="minorBidi"/>
          <w:b w:val="0"/>
          <w:bCs w:val="0"/>
          <w:caps w:val="0"/>
          <w:noProof/>
          <w:color w:val="auto"/>
          <w:kern w:val="0"/>
          <w:sz w:val="22"/>
          <w:szCs w:val="22"/>
          <w:lang w:val="en-IE" w:eastAsia="en-IE"/>
        </w:rPr>
      </w:pPr>
      <w:r>
        <w:fldChar w:fldCharType="begin"/>
      </w:r>
      <w:r>
        <w:instrText xml:space="preserve"> TOC \o "1-9" \h</w:instrText>
      </w:r>
      <w:r>
        <w:fldChar w:fldCharType="separate"/>
      </w:r>
      <w:hyperlink w:anchor="_Toc410595235" w:history="1">
        <w:r w:rsidR="00C327A7" w:rsidRPr="00D52A98">
          <w:rPr>
            <w:rStyle w:val="Hyperlink"/>
            <w:noProof/>
            <w:lang w:val="en-IE"/>
          </w:rPr>
          <w:t>Introduction</w:t>
        </w:r>
        <w:r w:rsidR="00C327A7">
          <w:rPr>
            <w:noProof/>
          </w:rPr>
          <w:tab/>
        </w:r>
        <w:r w:rsidR="00C327A7">
          <w:rPr>
            <w:noProof/>
          </w:rPr>
          <w:fldChar w:fldCharType="begin"/>
        </w:r>
        <w:r w:rsidR="00C327A7">
          <w:rPr>
            <w:noProof/>
          </w:rPr>
          <w:instrText xml:space="preserve"> PAGEREF _Toc410595235 \h </w:instrText>
        </w:r>
        <w:r w:rsidR="00C327A7">
          <w:rPr>
            <w:noProof/>
          </w:rPr>
        </w:r>
        <w:r w:rsidR="00C327A7">
          <w:rPr>
            <w:noProof/>
          </w:rPr>
          <w:fldChar w:fldCharType="separate"/>
        </w:r>
        <w:r w:rsidR="00B50195">
          <w:rPr>
            <w:noProof/>
          </w:rPr>
          <w:t>1</w:t>
        </w:r>
        <w:r w:rsidR="00C327A7">
          <w:rPr>
            <w:noProof/>
          </w:rPr>
          <w:fldChar w:fldCharType="end"/>
        </w:r>
      </w:hyperlink>
    </w:p>
    <w:p w:rsidR="00C327A7" w:rsidRDefault="00C327A7">
      <w:pPr>
        <w:pStyle w:val="TOC1"/>
        <w:tabs>
          <w:tab w:val="right" w:leader="dot" w:pos="8891"/>
        </w:tabs>
        <w:rPr>
          <w:rFonts w:asciiTheme="minorHAnsi" w:eastAsiaTheme="minorEastAsia" w:hAnsiTheme="minorHAnsi" w:cstheme="minorBidi"/>
          <w:b w:val="0"/>
          <w:bCs w:val="0"/>
          <w:caps w:val="0"/>
          <w:noProof/>
          <w:color w:val="auto"/>
          <w:kern w:val="0"/>
          <w:sz w:val="22"/>
          <w:szCs w:val="22"/>
          <w:lang w:val="en-IE" w:eastAsia="en-IE"/>
        </w:rPr>
      </w:pPr>
      <w:hyperlink w:anchor="_Toc410595236" w:history="1">
        <w:r w:rsidRPr="00D52A98">
          <w:rPr>
            <w:rStyle w:val="Hyperlink"/>
            <w:noProof/>
          </w:rPr>
          <w:t>Netfilter</w:t>
        </w:r>
        <w:r>
          <w:rPr>
            <w:noProof/>
          </w:rPr>
          <w:tab/>
        </w:r>
        <w:r>
          <w:rPr>
            <w:noProof/>
          </w:rPr>
          <w:fldChar w:fldCharType="begin"/>
        </w:r>
        <w:r>
          <w:rPr>
            <w:noProof/>
          </w:rPr>
          <w:instrText xml:space="preserve"> PAGEREF _Toc410595236 \h </w:instrText>
        </w:r>
        <w:r>
          <w:rPr>
            <w:noProof/>
          </w:rPr>
        </w:r>
        <w:r>
          <w:rPr>
            <w:noProof/>
          </w:rPr>
          <w:fldChar w:fldCharType="separate"/>
        </w:r>
        <w:r w:rsidR="00B50195">
          <w:rPr>
            <w:noProof/>
          </w:rPr>
          <w:t>3</w:t>
        </w:r>
        <w:r>
          <w:rPr>
            <w:noProof/>
          </w:rPr>
          <w:fldChar w:fldCharType="end"/>
        </w:r>
      </w:hyperlink>
    </w:p>
    <w:p w:rsidR="00C327A7" w:rsidRDefault="00C327A7">
      <w:pPr>
        <w:pStyle w:val="TOC2"/>
        <w:tabs>
          <w:tab w:val="right" w:leader="dot" w:pos="8891"/>
        </w:tabs>
        <w:rPr>
          <w:rFonts w:asciiTheme="minorHAnsi" w:eastAsiaTheme="minorEastAsia" w:hAnsiTheme="minorHAnsi" w:cstheme="minorBidi"/>
          <w:smallCaps w:val="0"/>
          <w:noProof/>
          <w:color w:val="auto"/>
          <w:kern w:val="0"/>
          <w:sz w:val="22"/>
          <w:szCs w:val="22"/>
          <w:lang w:val="en-IE" w:eastAsia="en-IE"/>
        </w:rPr>
      </w:pPr>
      <w:hyperlink w:anchor="_Toc410595237" w:history="1">
        <w:r w:rsidRPr="00D52A98">
          <w:rPr>
            <w:rStyle w:val="Hyperlink"/>
            <w:noProof/>
          </w:rPr>
          <w:t>Overview</w:t>
        </w:r>
        <w:r>
          <w:rPr>
            <w:noProof/>
          </w:rPr>
          <w:tab/>
        </w:r>
        <w:r>
          <w:rPr>
            <w:noProof/>
          </w:rPr>
          <w:fldChar w:fldCharType="begin"/>
        </w:r>
        <w:r>
          <w:rPr>
            <w:noProof/>
          </w:rPr>
          <w:instrText xml:space="preserve"> PAGEREF _Toc410595237 \h </w:instrText>
        </w:r>
        <w:r>
          <w:rPr>
            <w:noProof/>
          </w:rPr>
        </w:r>
        <w:r>
          <w:rPr>
            <w:noProof/>
          </w:rPr>
          <w:fldChar w:fldCharType="separate"/>
        </w:r>
        <w:r w:rsidR="00B50195">
          <w:rPr>
            <w:noProof/>
          </w:rPr>
          <w:t>5</w:t>
        </w:r>
        <w:r>
          <w:rPr>
            <w:noProof/>
          </w:rPr>
          <w:fldChar w:fldCharType="end"/>
        </w:r>
      </w:hyperlink>
    </w:p>
    <w:p w:rsidR="00C327A7" w:rsidRDefault="00C327A7">
      <w:pPr>
        <w:pStyle w:val="TOC2"/>
        <w:tabs>
          <w:tab w:val="right" w:leader="dot" w:pos="8891"/>
        </w:tabs>
        <w:rPr>
          <w:rFonts w:asciiTheme="minorHAnsi" w:eastAsiaTheme="minorEastAsia" w:hAnsiTheme="minorHAnsi" w:cstheme="minorBidi"/>
          <w:smallCaps w:val="0"/>
          <w:noProof/>
          <w:color w:val="auto"/>
          <w:kern w:val="0"/>
          <w:sz w:val="22"/>
          <w:szCs w:val="22"/>
          <w:lang w:val="en-IE" w:eastAsia="en-IE"/>
        </w:rPr>
      </w:pPr>
      <w:hyperlink w:anchor="_Toc410595238" w:history="1">
        <w:r w:rsidRPr="00D52A98">
          <w:rPr>
            <w:rStyle w:val="Hyperlink"/>
            <w:noProof/>
          </w:rPr>
          <w:t>Kernel Layer</w:t>
        </w:r>
        <w:r>
          <w:rPr>
            <w:noProof/>
          </w:rPr>
          <w:tab/>
        </w:r>
        <w:r>
          <w:rPr>
            <w:noProof/>
          </w:rPr>
          <w:fldChar w:fldCharType="begin"/>
        </w:r>
        <w:r>
          <w:rPr>
            <w:noProof/>
          </w:rPr>
          <w:instrText xml:space="preserve"> PAGEREF _Toc410595238 \h </w:instrText>
        </w:r>
        <w:r>
          <w:rPr>
            <w:noProof/>
          </w:rPr>
        </w:r>
        <w:r>
          <w:rPr>
            <w:noProof/>
          </w:rPr>
          <w:fldChar w:fldCharType="separate"/>
        </w:r>
        <w:r w:rsidR="00B50195">
          <w:rPr>
            <w:noProof/>
          </w:rPr>
          <w:t>6</w:t>
        </w:r>
        <w:r>
          <w:rPr>
            <w:noProof/>
          </w:rPr>
          <w:fldChar w:fldCharType="end"/>
        </w:r>
      </w:hyperlink>
    </w:p>
    <w:p w:rsidR="00C327A7" w:rsidRDefault="00C327A7">
      <w:pPr>
        <w:pStyle w:val="TOC2"/>
        <w:tabs>
          <w:tab w:val="right" w:leader="dot" w:pos="8891"/>
        </w:tabs>
        <w:rPr>
          <w:rFonts w:asciiTheme="minorHAnsi" w:eastAsiaTheme="minorEastAsia" w:hAnsiTheme="minorHAnsi" w:cstheme="minorBidi"/>
          <w:smallCaps w:val="0"/>
          <w:noProof/>
          <w:color w:val="auto"/>
          <w:kern w:val="0"/>
          <w:sz w:val="22"/>
          <w:szCs w:val="22"/>
          <w:lang w:val="en-IE" w:eastAsia="en-IE"/>
        </w:rPr>
      </w:pPr>
      <w:hyperlink w:anchor="_Toc410595239" w:history="1">
        <w:r w:rsidRPr="00D52A98">
          <w:rPr>
            <w:rStyle w:val="Hyperlink"/>
            <w:noProof/>
          </w:rPr>
          <w:t>User Layer</w:t>
        </w:r>
        <w:r>
          <w:rPr>
            <w:noProof/>
          </w:rPr>
          <w:tab/>
        </w:r>
        <w:r>
          <w:rPr>
            <w:noProof/>
          </w:rPr>
          <w:fldChar w:fldCharType="begin"/>
        </w:r>
        <w:r>
          <w:rPr>
            <w:noProof/>
          </w:rPr>
          <w:instrText xml:space="preserve"> PAGEREF _Toc410595239 \h </w:instrText>
        </w:r>
        <w:r>
          <w:rPr>
            <w:noProof/>
          </w:rPr>
        </w:r>
        <w:r>
          <w:rPr>
            <w:noProof/>
          </w:rPr>
          <w:fldChar w:fldCharType="separate"/>
        </w:r>
        <w:r w:rsidR="00B50195">
          <w:rPr>
            <w:noProof/>
          </w:rPr>
          <w:t>9</w:t>
        </w:r>
        <w:r>
          <w:rPr>
            <w:noProof/>
          </w:rPr>
          <w:fldChar w:fldCharType="end"/>
        </w:r>
      </w:hyperlink>
    </w:p>
    <w:p w:rsidR="00C327A7" w:rsidRDefault="00C327A7">
      <w:pPr>
        <w:pStyle w:val="TOC3"/>
        <w:tabs>
          <w:tab w:val="right" w:leader="dot" w:pos="8891"/>
        </w:tabs>
        <w:rPr>
          <w:rFonts w:asciiTheme="minorHAnsi" w:eastAsiaTheme="minorEastAsia" w:hAnsiTheme="minorHAnsi" w:cstheme="minorBidi"/>
          <w:i w:val="0"/>
          <w:iCs w:val="0"/>
          <w:noProof/>
          <w:color w:val="auto"/>
          <w:kern w:val="0"/>
          <w:sz w:val="22"/>
          <w:szCs w:val="22"/>
          <w:lang w:val="en-IE" w:eastAsia="en-IE"/>
        </w:rPr>
      </w:pPr>
      <w:hyperlink w:anchor="_Toc410595240" w:history="1">
        <w:r w:rsidRPr="00D52A98">
          <w:rPr>
            <w:rStyle w:val="Hyperlink"/>
            <w:noProof/>
          </w:rPr>
          <w:t>xtables</w:t>
        </w:r>
        <w:r>
          <w:rPr>
            <w:noProof/>
          </w:rPr>
          <w:tab/>
        </w:r>
        <w:r>
          <w:rPr>
            <w:noProof/>
          </w:rPr>
          <w:fldChar w:fldCharType="begin"/>
        </w:r>
        <w:r>
          <w:rPr>
            <w:noProof/>
          </w:rPr>
          <w:instrText xml:space="preserve"> PAGEREF _Toc410595240 \h </w:instrText>
        </w:r>
        <w:r>
          <w:rPr>
            <w:noProof/>
          </w:rPr>
        </w:r>
        <w:r>
          <w:rPr>
            <w:noProof/>
          </w:rPr>
          <w:fldChar w:fldCharType="separate"/>
        </w:r>
        <w:r w:rsidR="00B50195">
          <w:rPr>
            <w:noProof/>
          </w:rPr>
          <w:t>9</w:t>
        </w:r>
        <w:r>
          <w:rPr>
            <w:noProof/>
          </w:rPr>
          <w:fldChar w:fldCharType="end"/>
        </w:r>
      </w:hyperlink>
    </w:p>
    <w:p w:rsidR="00C327A7" w:rsidRDefault="00C327A7">
      <w:pPr>
        <w:pStyle w:val="TOC3"/>
        <w:tabs>
          <w:tab w:val="right" w:leader="dot" w:pos="8891"/>
        </w:tabs>
        <w:rPr>
          <w:rFonts w:asciiTheme="minorHAnsi" w:eastAsiaTheme="minorEastAsia" w:hAnsiTheme="minorHAnsi" w:cstheme="minorBidi"/>
          <w:i w:val="0"/>
          <w:iCs w:val="0"/>
          <w:noProof/>
          <w:color w:val="auto"/>
          <w:kern w:val="0"/>
          <w:sz w:val="22"/>
          <w:szCs w:val="22"/>
          <w:lang w:val="en-IE" w:eastAsia="en-IE"/>
        </w:rPr>
      </w:pPr>
      <w:hyperlink w:anchor="_Toc410595241" w:history="1">
        <w:r w:rsidRPr="00D52A98">
          <w:rPr>
            <w:rStyle w:val="Hyperlink"/>
            <w:noProof/>
          </w:rPr>
          <w:t>nftables</w:t>
        </w:r>
        <w:r>
          <w:rPr>
            <w:noProof/>
          </w:rPr>
          <w:tab/>
        </w:r>
        <w:r>
          <w:rPr>
            <w:noProof/>
          </w:rPr>
          <w:fldChar w:fldCharType="begin"/>
        </w:r>
        <w:r>
          <w:rPr>
            <w:noProof/>
          </w:rPr>
          <w:instrText xml:space="preserve"> PAGEREF _Toc410595241 \h </w:instrText>
        </w:r>
        <w:r>
          <w:rPr>
            <w:noProof/>
          </w:rPr>
        </w:r>
        <w:r>
          <w:rPr>
            <w:noProof/>
          </w:rPr>
          <w:fldChar w:fldCharType="separate"/>
        </w:r>
        <w:r w:rsidR="00B50195">
          <w:rPr>
            <w:noProof/>
          </w:rPr>
          <w:t>10</w:t>
        </w:r>
        <w:r>
          <w:rPr>
            <w:noProof/>
          </w:rPr>
          <w:fldChar w:fldCharType="end"/>
        </w:r>
      </w:hyperlink>
    </w:p>
    <w:p w:rsidR="00C327A7" w:rsidRDefault="00C327A7">
      <w:pPr>
        <w:pStyle w:val="TOC3"/>
        <w:tabs>
          <w:tab w:val="right" w:leader="dot" w:pos="8891"/>
        </w:tabs>
        <w:rPr>
          <w:rFonts w:asciiTheme="minorHAnsi" w:eastAsiaTheme="minorEastAsia" w:hAnsiTheme="minorHAnsi" w:cstheme="minorBidi"/>
          <w:i w:val="0"/>
          <w:iCs w:val="0"/>
          <w:noProof/>
          <w:color w:val="auto"/>
          <w:kern w:val="0"/>
          <w:sz w:val="22"/>
          <w:szCs w:val="22"/>
          <w:lang w:val="en-IE" w:eastAsia="en-IE"/>
        </w:rPr>
      </w:pPr>
      <w:hyperlink w:anchor="_Toc410595242" w:history="1">
        <w:r w:rsidRPr="00D52A98">
          <w:rPr>
            <w:rStyle w:val="Hyperlink"/>
            <w:noProof/>
          </w:rPr>
          <w:t>Netlink</w:t>
        </w:r>
        <w:r>
          <w:rPr>
            <w:noProof/>
          </w:rPr>
          <w:tab/>
        </w:r>
        <w:r>
          <w:rPr>
            <w:noProof/>
          </w:rPr>
          <w:fldChar w:fldCharType="begin"/>
        </w:r>
        <w:r>
          <w:rPr>
            <w:noProof/>
          </w:rPr>
          <w:instrText xml:space="preserve"> PAGEREF _Toc410595242 \h </w:instrText>
        </w:r>
        <w:r>
          <w:rPr>
            <w:noProof/>
          </w:rPr>
        </w:r>
        <w:r>
          <w:rPr>
            <w:noProof/>
          </w:rPr>
          <w:fldChar w:fldCharType="separate"/>
        </w:r>
        <w:r w:rsidR="00B50195">
          <w:rPr>
            <w:noProof/>
          </w:rPr>
          <w:t>11</w:t>
        </w:r>
        <w:r>
          <w:rPr>
            <w:noProof/>
          </w:rPr>
          <w:fldChar w:fldCharType="end"/>
        </w:r>
      </w:hyperlink>
    </w:p>
    <w:p w:rsidR="00C327A7" w:rsidRDefault="00C327A7">
      <w:pPr>
        <w:pStyle w:val="TOC1"/>
        <w:tabs>
          <w:tab w:val="right" w:leader="dot" w:pos="8891"/>
        </w:tabs>
        <w:rPr>
          <w:rFonts w:asciiTheme="minorHAnsi" w:eastAsiaTheme="minorEastAsia" w:hAnsiTheme="minorHAnsi" w:cstheme="minorBidi"/>
          <w:b w:val="0"/>
          <w:bCs w:val="0"/>
          <w:caps w:val="0"/>
          <w:noProof/>
          <w:color w:val="auto"/>
          <w:kern w:val="0"/>
          <w:sz w:val="22"/>
          <w:szCs w:val="22"/>
          <w:lang w:val="en-IE" w:eastAsia="en-IE"/>
        </w:rPr>
      </w:pPr>
      <w:hyperlink w:anchor="_Toc410595243" w:history="1">
        <w:r w:rsidRPr="00D52A98">
          <w:rPr>
            <w:rStyle w:val="Hyperlink"/>
            <w:noProof/>
          </w:rPr>
          <w:t>Classification</w:t>
        </w:r>
        <w:r>
          <w:rPr>
            <w:noProof/>
          </w:rPr>
          <w:tab/>
        </w:r>
        <w:r>
          <w:rPr>
            <w:noProof/>
          </w:rPr>
          <w:fldChar w:fldCharType="begin"/>
        </w:r>
        <w:r>
          <w:rPr>
            <w:noProof/>
          </w:rPr>
          <w:instrText xml:space="preserve"> PAGEREF _Toc410595243 \h </w:instrText>
        </w:r>
        <w:r>
          <w:rPr>
            <w:noProof/>
          </w:rPr>
        </w:r>
        <w:r>
          <w:rPr>
            <w:noProof/>
          </w:rPr>
          <w:fldChar w:fldCharType="separate"/>
        </w:r>
        <w:r w:rsidR="00B50195">
          <w:rPr>
            <w:noProof/>
          </w:rPr>
          <w:t>12</w:t>
        </w:r>
        <w:r>
          <w:rPr>
            <w:noProof/>
          </w:rPr>
          <w:fldChar w:fldCharType="end"/>
        </w:r>
      </w:hyperlink>
    </w:p>
    <w:p w:rsidR="00C327A7" w:rsidRDefault="00C327A7">
      <w:pPr>
        <w:pStyle w:val="TOC2"/>
        <w:tabs>
          <w:tab w:val="right" w:leader="dot" w:pos="8891"/>
        </w:tabs>
        <w:rPr>
          <w:rFonts w:asciiTheme="minorHAnsi" w:eastAsiaTheme="minorEastAsia" w:hAnsiTheme="minorHAnsi" w:cstheme="minorBidi"/>
          <w:smallCaps w:val="0"/>
          <w:noProof/>
          <w:color w:val="auto"/>
          <w:kern w:val="0"/>
          <w:sz w:val="22"/>
          <w:szCs w:val="22"/>
          <w:lang w:val="en-IE" w:eastAsia="en-IE"/>
        </w:rPr>
      </w:pPr>
      <w:hyperlink w:anchor="_Toc410595244" w:history="1">
        <w:r w:rsidRPr="00D52A98">
          <w:rPr>
            <w:rStyle w:val="Hyperlink"/>
            <w:noProof/>
          </w:rPr>
          <w:t>Port Based Classification</w:t>
        </w:r>
        <w:r>
          <w:rPr>
            <w:noProof/>
          </w:rPr>
          <w:tab/>
        </w:r>
        <w:r>
          <w:rPr>
            <w:noProof/>
          </w:rPr>
          <w:fldChar w:fldCharType="begin"/>
        </w:r>
        <w:r>
          <w:rPr>
            <w:noProof/>
          </w:rPr>
          <w:instrText xml:space="preserve"> PAGEREF _Toc410595244 \h </w:instrText>
        </w:r>
        <w:r>
          <w:rPr>
            <w:noProof/>
          </w:rPr>
        </w:r>
        <w:r>
          <w:rPr>
            <w:noProof/>
          </w:rPr>
          <w:fldChar w:fldCharType="separate"/>
        </w:r>
        <w:r w:rsidR="00B50195">
          <w:rPr>
            <w:noProof/>
          </w:rPr>
          <w:t>13</w:t>
        </w:r>
        <w:r>
          <w:rPr>
            <w:noProof/>
          </w:rPr>
          <w:fldChar w:fldCharType="end"/>
        </w:r>
      </w:hyperlink>
    </w:p>
    <w:p w:rsidR="00C327A7" w:rsidRDefault="00C327A7">
      <w:pPr>
        <w:pStyle w:val="TOC2"/>
        <w:tabs>
          <w:tab w:val="right" w:leader="dot" w:pos="8891"/>
        </w:tabs>
        <w:rPr>
          <w:rFonts w:asciiTheme="minorHAnsi" w:eastAsiaTheme="minorEastAsia" w:hAnsiTheme="minorHAnsi" w:cstheme="minorBidi"/>
          <w:smallCaps w:val="0"/>
          <w:noProof/>
          <w:color w:val="auto"/>
          <w:kern w:val="0"/>
          <w:sz w:val="22"/>
          <w:szCs w:val="22"/>
          <w:lang w:val="en-IE" w:eastAsia="en-IE"/>
        </w:rPr>
      </w:pPr>
      <w:hyperlink w:anchor="_Toc410595245" w:history="1">
        <w:r w:rsidRPr="00D52A98">
          <w:rPr>
            <w:rStyle w:val="Hyperlink"/>
            <w:noProof/>
          </w:rPr>
          <w:t>Payload Based Classification</w:t>
        </w:r>
        <w:r>
          <w:rPr>
            <w:noProof/>
          </w:rPr>
          <w:tab/>
        </w:r>
        <w:r>
          <w:rPr>
            <w:noProof/>
          </w:rPr>
          <w:fldChar w:fldCharType="begin"/>
        </w:r>
        <w:r>
          <w:rPr>
            <w:noProof/>
          </w:rPr>
          <w:instrText xml:space="preserve"> PAGEREF _Toc410595245 \h </w:instrText>
        </w:r>
        <w:r>
          <w:rPr>
            <w:noProof/>
          </w:rPr>
        </w:r>
        <w:r>
          <w:rPr>
            <w:noProof/>
          </w:rPr>
          <w:fldChar w:fldCharType="separate"/>
        </w:r>
        <w:r w:rsidR="00B50195">
          <w:rPr>
            <w:noProof/>
          </w:rPr>
          <w:t>14</w:t>
        </w:r>
        <w:r>
          <w:rPr>
            <w:noProof/>
          </w:rPr>
          <w:fldChar w:fldCharType="end"/>
        </w:r>
      </w:hyperlink>
    </w:p>
    <w:p w:rsidR="00C327A7" w:rsidRDefault="00C327A7">
      <w:pPr>
        <w:pStyle w:val="TOC3"/>
        <w:tabs>
          <w:tab w:val="right" w:leader="dot" w:pos="8891"/>
        </w:tabs>
        <w:rPr>
          <w:rFonts w:asciiTheme="minorHAnsi" w:eastAsiaTheme="minorEastAsia" w:hAnsiTheme="minorHAnsi" w:cstheme="minorBidi"/>
          <w:i w:val="0"/>
          <w:iCs w:val="0"/>
          <w:noProof/>
          <w:color w:val="auto"/>
          <w:kern w:val="0"/>
          <w:sz w:val="22"/>
          <w:szCs w:val="22"/>
          <w:lang w:val="en-IE" w:eastAsia="en-IE"/>
        </w:rPr>
      </w:pPr>
      <w:hyperlink w:anchor="_Toc410595246" w:history="1">
        <w:r w:rsidRPr="00D52A98">
          <w:rPr>
            <w:rStyle w:val="Hyperlink"/>
            <w:noProof/>
          </w:rPr>
          <w:t>Payload Based Applications</w:t>
        </w:r>
        <w:r>
          <w:rPr>
            <w:noProof/>
          </w:rPr>
          <w:tab/>
        </w:r>
        <w:r>
          <w:rPr>
            <w:noProof/>
          </w:rPr>
          <w:fldChar w:fldCharType="begin"/>
        </w:r>
        <w:r>
          <w:rPr>
            <w:noProof/>
          </w:rPr>
          <w:instrText xml:space="preserve"> PAGEREF _Toc410595246 \h </w:instrText>
        </w:r>
        <w:r>
          <w:rPr>
            <w:noProof/>
          </w:rPr>
        </w:r>
        <w:r>
          <w:rPr>
            <w:noProof/>
          </w:rPr>
          <w:fldChar w:fldCharType="separate"/>
        </w:r>
        <w:r w:rsidR="00B50195">
          <w:rPr>
            <w:noProof/>
          </w:rPr>
          <w:t>15</w:t>
        </w:r>
        <w:r>
          <w:rPr>
            <w:noProof/>
          </w:rPr>
          <w:fldChar w:fldCharType="end"/>
        </w:r>
      </w:hyperlink>
    </w:p>
    <w:p w:rsidR="00C327A7" w:rsidRDefault="00C327A7">
      <w:pPr>
        <w:pStyle w:val="TOC3"/>
        <w:tabs>
          <w:tab w:val="right" w:leader="dot" w:pos="8891"/>
        </w:tabs>
        <w:rPr>
          <w:rFonts w:asciiTheme="minorHAnsi" w:eastAsiaTheme="minorEastAsia" w:hAnsiTheme="minorHAnsi" w:cstheme="minorBidi"/>
          <w:i w:val="0"/>
          <w:iCs w:val="0"/>
          <w:noProof/>
          <w:color w:val="auto"/>
          <w:kern w:val="0"/>
          <w:sz w:val="22"/>
          <w:szCs w:val="22"/>
          <w:lang w:val="en-IE" w:eastAsia="en-IE"/>
        </w:rPr>
      </w:pPr>
      <w:hyperlink w:anchor="_Toc410595247" w:history="1">
        <w:r w:rsidRPr="00D52A98">
          <w:rPr>
            <w:rStyle w:val="Hyperlink"/>
            <w:noProof/>
          </w:rPr>
          <w:t>Payload Based Research Papers</w:t>
        </w:r>
        <w:r>
          <w:rPr>
            <w:noProof/>
          </w:rPr>
          <w:tab/>
        </w:r>
        <w:r>
          <w:rPr>
            <w:noProof/>
          </w:rPr>
          <w:fldChar w:fldCharType="begin"/>
        </w:r>
        <w:r>
          <w:rPr>
            <w:noProof/>
          </w:rPr>
          <w:instrText xml:space="preserve"> PAGEREF _Toc410595247 \h </w:instrText>
        </w:r>
        <w:r>
          <w:rPr>
            <w:noProof/>
          </w:rPr>
        </w:r>
        <w:r>
          <w:rPr>
            <w:noProof/>
          </w:rPr>
          <w:fldChar w:fldCharType="separate"/>
        </w:r>
        <w:r w:rsidR="00B50195">
          <w:rPr>
            <w:noProof/>
          </w:rPr>
          <w:t>16</w:t>
        </w:r>
        <w:r>
          <w:rPr>
            <w:noProof/>
          </w:rPr>
          <w:fldChar w:fldCharType="end"/>
        </w:r>
      </w:hyperlink>
    </w:p>
    <w:p w:rsidR="00C327A7" w:rsidRDefault="00C327A7">
      <w:pPr>
        <w:pStyle w:val="TOC2"/>
        <w:tabs>
          <w:tab w:val="right" w:leader="dot" w:pos="8891"/>
        </w:tabs>
        <w:rPr>
          <w:rFonts w:asciiTheme="minorHAnsi" w:eastAsiaTheme="minorEastAsia" w:hAnsiTheme="minorHAnsi" w:cstheme="minorBidi"/>
          <w:smallCaps w:val="0"/>
          <w:noProof/>
          <w:color w:val="auto"/>
          <w:kern w:val="0"/>
          <w:sz w:val="22"/>
          <w:szCs w:val="22"/>
          <w:lang w:val="en-IE" w:eastAsia="en-IE"/>
        </w:rPr>
      </w:pPr>
      <w:hyperlink w:anchor="_Toc410595248" w:history="1">
        <w:r w:rsidRPr="00D52A98">
          <w:rPr>
            <w:rStyle w:val="Hyperlink"/>
            <w:noProof/>
          </w:rPr>
          <w:t>Statistical Analysis Based Classification</w:t>
        </w:r>
        <w:r>
          <w:rPr>
            <w:noProof/>
          </w:rPr>
          <w:tab/>
        </w:r>
        <w:r>
          <w:rPr>
            <w:noProof/>
          </w:rPr>
          <w:fldChar w:fldCharType="begin"/>
        </w:r>
        <w:r>
          <w:rPr>
            <w:noProof/>
          </w:rPr>
          <w:instrText xml:space="preserve"> PAGEREF _Toc410595248 \h </w:instrText>
        </w:r>
        <w:r>
          <w:rPr>
            <w:noProof/>
          </w:rPr>
        </w:r>
        <w:r>
          <w:rPr>
            <w:noProof/>
          </w:rPr>
          <w:fldChar w:fldCharType="separate"/>
        </w:r>
        <w:r w:rsidR="00B50195">
          <w:rPr>
            <w:noProof/>
          </w:rPr>
          <w:t>19</w:t>
        </w:r>
        <w:r>
          <w:rPr>
            <w:noProof/>
          </w:rPr>
          <w:fldChar w:fldCharType="end"/>
        </w:r>
      </w:hyperlink>
    </w:p>
    <w:p w:rsidR="00C327A7" w:rsidRDefault="00C327A7">
      <w:pPr>
        <w:pStyle w:val="TOC3"/>
        <w:tabs>
          <w:tab w:val="right" w:leader="dot" w:pos="8891"/>
        </w:tabs>
        <w:rPr>
          <w:rFonts w:asciiTheme="minorHAnsi" w:eastAsiaTheme="minorEastAsia" w:hAnsiTheme="minorHAnsi" w:cstheme="minorBidi"/>
          <w:i w:val="0"/>
          <w:iCs w:val="0"/>
          <w:noProof/>
          <w:color w:val="auto"/>
          <w:kern w:val="0"/>
          <w:sz w:val="22"/>
          <w:szCs w:val="22"/>
          <w:lang w:val="en-IE" w:eastAsia="en-IE"/>
        </w:rPr>
      </w:pPr>
      <w:hyperlink w:anchor="_Toc410595249" w:history="1">
        <w:r w:rsidRPr="00D52A98">
          <w:rPr>
            <w:rStyle w:val="Hyperlink"/>
            <w:noProof/>
          </w:rPr>
          <w:t>Statistical Analysis Based Research Papers</w:t>
        </w:r>
        <w:r>
          <w:rPr>
            <w:noProof/>
          </w:rPr>
          <w:tab/>
        </w:r>
        <w:r>
          <w:rPr>
            <w:noProof/>
          </w:rPr>
          <w:fldChar w:fldCharType="begin"/>
        </w:r>
        <w:r>
          <w:rPr>
            <w:noProof/>
          </w:rPr>
          <w:instrText xml:space="preserve"> PAGEREF _Toc410595249 \h </w:instrText>
        </w:r>
        <w:r>
          <w:rPr>
            <w:noProof/>
          </w:rPr>
        </w:r>
        <w:r>
          <w:rPr>
            <w:noProof/>
          </w:rPr>
          <w:fldChar w:fldCharType="separate"/>
        </w:r>
        <w:r w:rsidR="00B50195">
          <w:rPr>
            <w:noProof/>
          </w:rPr>
          <w:t>20</w:t>
        </w:r>
        <w:r>
          <w:rPr>
            <w:noProof/>
          </w:rPr>
          <w:fldChar w:fldCharType="end"/>
        </w:r>
      </w:hyperlink>
    </w:p>
    <w:p w:rsidR="00C327A7" w:rsidRDefault="00C327A7">
      <w:pPr>
        <w:pStyle w:val="TOC2"/>
        <w:tabs>
          <w:tab w:val="right" w:leader="dot" w:pos="8891"/>
        </w:tabs>
        <w:rPr>
          <w:rFonts w:asciiTheme="minorHAnsi" w:eastAsiaTheme="minorEastAsia" w:hAnsiTheme="minorHAnsi" w:cstheme="minorBidi"/>
          <w:smallCaps w:val="0"/>
          <w:noProof/>
          <w:color w:val="auto"/>
          <w:kern w:val="0"/>
          <w:sz w:val="22"/>
          <w:szCs w:val="22"/>
          <w:lang w:val="en-IE" w:eastAsia="en-IE"/>
        </w:rPr>
      </w:pPr>
      <w:hyperlink w:anchor="_Toc410595250" w:history="1">
        <w:r w:rsidRPr="00D52A98">
          <w:rPr>
            <w:rStyle w:val="Hyperlink"/>
            <w:noProof/>
          </w:rPr>
          <w:t>Summary</w:t>
        </w:r>
        <w:r>
          <w:rPr>
            <w:noProof/>
          </w:rPr>
          <w:tab/>
        </w:r>
        <w:r>
          <w:rPr>
            <w:noProof/>
          </w:rPr>
          <w:fldChar w:fldCharType="begin"/>
        </w:r>
        <w:r>
          <w:rPr>
            <w:noProof/>
          </w:rPr>
          <w:instrText xml:space="preserve"> PAGEREF _Toc410595250 \h </w:instrText>
        </w:r>
        <w:r>
          <w:rPr>
            <w:noProof/>
          </w:rPr>
        </w:r>
        <w:r>
          <w:rPr>
            <w:noProof/>
          </w:rPr>
          <w:fldChar w:fldCharType="separate"/>
        </w:r>
        <w:r w:rsidR="00B50195">
          <w:rPr>
            <w:noProof/>
          </w:rPr>
          <w:t>23</w:t>
        </w:r>
        <w:r>
          <w:rPr>
            <w:noProof/>
          </w:rPr>
          <w:fldChar w:fldCharType="end"/>
        </w:r>
      </w:hyperlink>
    </w:p>
    <w:p w:rsidR="00C327A7" w:rsidRDefault="00C327A7">
      <w:pPr>
        <w:pStyle w:val="TOC1"/>
        <w:tabs>
          <w:tab w:val="right" w:leader="dot" w:pos="8891"/>
        </w:tabs>
        <w:rPr>
          <w:rFonts w:asciiTheme="minorHAnsi" w:eastAsiaTheme="minorEastAsia" w:hAnsiTheme="minorHAnsi" w:cstheme="minorBidi"/>
          <w:b w:val="0"/>
          <w:bCs w:val="0"/>
          <w:caps w:val="0"/>
          <w:noProof/>
          <w:color w:val="auto"/>
          <w:kern w:val="0"/>
          <w:sz w:val="22"/>
          <w:szCs w:val="22"/>
          <w:lang w:val="en-IE" w:eastAsia="en-IE"/>
        </w:rPr>
      </w:pPr>
      <w:hyperlink w:anchor="_Toc410595251" w:history="1">
        <w:r w:rsidRPr="00D52A98">
          <w:rPr>
            <w:rStyle w:val="Hyperlink"/>
            <w:noProof/>
          </w:rPr>
          <w:t>Internet Video</w:t>
        </w:r>
        <w:r>
          <w:rPr>
            <w:noProof/>
          </w:rPr>
          <w:tab/>
        </w:r>
        <w:r>
          <w:rPr>
            <w:noProof/>
          </w:rPr>
          <w:fldChar w:fldCharType="begin"/>
        </w:r>
        <w:r>
          <w:rPr>
            <w:noProof/>
          </w:rPr>
          <w:instrText xml:space="preserve"> PAGEREF _Toc410595251 \h </w:instrText>
        </w:r>
        <w:r>
          <w:rPr>
            <w:noProof/>
          </w:rPr>
        </w:r>
        <w:r>
          <w:rPr>
            <w:noProof/>
          </w:rPr>
          <w:fldChar w:fldCharType="separate"/>
        </w:r>
        <w:r w:rsidR="00B50195">
          <w:rPr>
            <w:noProof/>
          </w:rPr>
          <w:t>27</w:t>
        </w:r>
        <w:r>
          <w:rPr>
            <w:noProof/>
          </w:rPr>
          <w:fldChar w:fldCharType="end"/>
        </w:r>
      </w:hyperlink>
    </w:p>
    <w:p w:rsidR="00C327A7" w:rsidRDefault="00C327A7">
      <w:pPr>
        <w:pStyle w:val="TOC2"/>
        <w:tabs>
          <w:tab w:val="right" w:leader="dot" w:pos="8891"/>
        </w:tabs>
        <w:rPr>
          <w:rFonts w:asciiTheme="minorHAnsi" w:eastAsiaTheme="minorEastAsia" w:hAnsiTheme="minorHAnsi" w:cstheme="minorBidi"/>
          <w:smallCaps w:val="0"/>
          <w:noProof/>
          <w:color w:val="auto"/>
          <w:kern w:val="0"/>
          <w:sz w:val="22"/>
          <w:szCs w:val="22"/>
          <w:lang w:val="en-IE" w:eastAsia="en-IE"/>
        </w:rPr>
      </w:pPr>
      <w:hyperlink w:anchor="_Toc410595252" w:history="1">
        <w:r w:rsidRPr="00D52A98">
          <w:rPr>
            <w:rStyle w:val="Hyperlink"/>
            <w:noProof/>
          </w:rPr>
          <w:t>Video Streaming Techniques and Protocols</w:t>
        </w:r>
        <w:r>
          <w:rPr>
            <w:noProof/>
          </w:rPr>
          <w:tab/>
        </w:r>
        <w:r>
          <w:rPr>
            <w:noProof/>
          </w:rPr>
          <w:fldChar w:fldCharType="begin"/>
        </w:r>
        <w:r>
          <w:rPr>
            <w:noProof/>
          </w:rPr>
          <w:instrText xml:space="preserve"> PAGEREF _Toc410595252 \h </w:instrText>
        </w:r>
        <w:r>
          <w:rPr>
            <w:noProof/>
          </w:rPr>
        </w:r>
        <w:r>
          <w:rPr>
            <w:noProof/>
          </w:rPr>
          <w:fldChar w:fldCharType="separate"/>
        </w:r>
        <w:r w:rsidR="00B50195">
          <w:rPr>
            <w:noProof/>
          </w:rPr>
          <w:t>27</w:t>
        </w:r>
        <w:r>
          <w:rPr>
            <w:noProof/>
          </w:rPr>
          <w:fldChar w:fldCharType="end"/>
        </w:r>
      </w:hyperlink>
    </w:p>
    <w:p w:rsidR="00C327A7" w:rsidRDefault="00C327A7">
      <w:pPr>
        <w:pStyle w:val="TOC3"/>
        <w:tabs>
          <w:tab w:val="right" w:leader="dot" w:pos="8891"/>
        </w:tabs>
        <w:rPr>
          <w:rFonts w:asciiTheme="minorHAnsi" w:eastAsiaTheme="minorEastAsia" w:hAnsiTheme="minorHAnsi" w:cstheme="minorBidi"/>
          <w:i w:val="0"/>
          <w:iCs w:val="0"/>
          <w:noProof/>
          <w:color w:val="auto"/>
          <w:kern w:val="0"/>
          <w:sz w:val="22"/>
          <w:szCs w:val="22"/>
          <w:lang w:val="en-IE" w:eastAsia="en-IE"/>
        </w:rPr>
      </w:pPr>
      <w:hyperlink w:anchor="_Toc410595253" w:history="1">
        <w:r w:rsidRPr="00D52A98">
          <w:rPr>
            <w:rStyle w:val="Hyperlink"/>
            <w:noProof/>
          </w:rPr>
          <w:t>Real Time Messaging Protocol</w:t>
        </w:r>
        <w:r>
          <w:rPr>
            <w:noProof/>
          </w:rPr>
          <w:tab/>
        </w:r>
        <w:r>
          <w:rPr>
            <w:noProof/>
          </w:rPr>
          <w:fldChar w:fldCharType="begin"/>
        </w:r>
        <w:r>
          <w:rPr>
            <w:noProof/>
          </w:rPr>
          <w:instrText xml:space="preserve"> PAGEREF _Toc410595253 \h </w:instrText>
        </w:r>
        <w:r>
          <w:rPr>
            <w:noProof/>
          </w:rPr>
        </w:r>
        <w:r>
          <w:rPr>
            <w:noProof/>
          </w:rPr>
          <w:fldChar w:fldCharType="separate"/>
        </w:r>
        <w:r w:rsidR="00B50195">
          <w:rPr>
            <w:noProof/>
          </w:rPr>
          <w:t>27</w:t>
        </w:r>
        <w:r>
          <w:rPr>
            <w:noProof/>
          </w:rPr>
          <w:fldChar w:fldCharType="end"/>
        </w:r>
      </w:hyperlink>
    </w:p>
    <w:p w:rsidR="00C327A7" w:rsidRDefault="00C327A7">
      <w:pPr>
        <w:pStyle w:val="TOC3"/>
        <w:tabs>
          <w:tab w:val="right" w:leader="dot" w:pos="8891"/>
        </w:tabs>
        <w:rPr>
          <w:rFonts w:asciiTheme="minorHAnsi" w:eastAsiaTheme="minorEastAsia" w:hAnsiTheme="minorHAnsi" w:cstheme="minorBidi"/>
          <w:i w:val="0"/>
          <w:iCs w:val="0"/>
          <w:noProof/>
          <w:color w:val="auto"/>
          <w:kern w:val="0"/>
          <w:sz w:val="22"/>
          <w:szCs w:val="22"/>
          <w:lang w:val="en-IE" w:eastAsia="en-IE"/>
        </w:rPr>
      </w:pPr>
      <w:hyperlink w:anchor="_Toc410595254" w:history="1">
        <w:r w:rsidRPr="00D52A98">
          <w:rPr>
            <w:rStyle w:val="Hyperlink"/>
            <w:noProof/>
          </w:rPr>
          <w:t>Real-Time Transport Protocol</w:t>
        </w:r>
        <w:r>
          <w:rPr>
            <w:noProof/>
          </w:rPr>
          <w:tab/>
        </w:r>
        <w:r>
          <w:rPr>
            <w:noProof/>
          </w:rPr>
          <w:fldChar w:fldCharType="begin"/>
        </w:r>
        <w:r>
          <w:rPr>
            <w:noProof/>
          </w:rPr>
          <w:instrText xml:space="preserve"> PAGEREF _Toc410595254 \h </w:instrText>
        </w:r>
        <w:r>
          <w:rPr>
            <w:noProof/>
          </w:rPr>
        </w:r>
        <w:r>
          <w:rPr>
            <w:noProof/>
          </w:rPr>
          <w:fldChar w:fldCharType="separate"/>
        </w:r>
        <w:r w:rsidR="00B50195">
          <w:rPr>
            <w:noProof/>
          </w:rPr>
          <w:t>29</w:t>
        </w:r>
        <w:r>
          <w:rPr>
            <w:noProof/>
          </w:rPr>
          <w:fldChar w:fldCharType="end"/>
        </w:r>
      </w:hyperlink>
    </w:p>
    <w:p w:rsidR="00C327A7" w:rsidRDefault="00C327A7">
      <w:pPr>
        <w:pStyle w:val="TOC3"/>
        <w:tabs>
          <w:tab w:val="right" w:leader="dot" w:pos="8891"/>
        </w:tabs>
        <w:rPr>
          <w:rFonts w:asciiTheme="minorHAnsi" w:eastAsiaTheme="minorEastAsia" w:hAnsiTheme="minorHAnsi" w:cstheme="minorBidi"/>
          <w:i w:val="0"/>
          <w:iCs w:val="0"/>
          <w:noProof/>
          <w:color w:val="auto"/>
          <w:kern w:val="0"/>
          <w:sz w:val="22"/>
          <w:szCs w:val="22"/>
          <w:lang w:val="en-IE" w:eastAsia="en-IE"/>
        </w:rPr>
      </w:pPr>
      <w:hyperlink w:anchor="_Toc410595255" w:history="1">
        <w:r w:rsidRPr="00D52A98">
          <w:rPr>
            <w:rStyle w:val="Hyperlink"/>
            <w:noProof/>
          </w:rPr>
          <w:t>Peer-to-Peer TV</w:t>
        </w:r>
        <w:r>
          <w:rPr>
            <w:noProof/>
          </w:rPr>
          <w:tab/>
        </w:r>
        <w:r>
          <w:rPr>
            <w:noProof/>
          </w:rPr>
          <w:fldChar w:fldCharType="begin"/>
        </w:r>
        <w:r>
          <w:rPr>
            <w:noProof/>
          </w:rPr>
          <w:instrText xml:space="preserve"> PAGEREF _Toc410595255 \h </w:instrText>
        </w:r>
        <w:r>
          <w:rPr>
            <w:noProof/>
          </w:rPr>
        </w:r>
        <w:r>
          <w:rPr>
            <w:noProof/>
          </w:rPr>
          <w:fldChar w:fldCharType="separate"/>
        </w:r>
        <w:r w:rsidR="00B50195">
          <w:rPr>
            <w:noProof/>
          </w:rPr>
          <w:t>31</w:t>
        </w:r>
        <w:r>
          <w:rPr>
            <w:noProof/>
          </w:rPr>
          <w:fldChar w:fldCharType="end"/>
        </w:r>
      </w:hyperlink>
    </w:p>
    <w:p w:rsidR="00C327A7" w:rsidRDefault="00C327A7">
      <w:pPr>
        <w:pStyle w:val="TOC3"/>
        <w:tabs>
          <w:tab w:val="right" w:leader="dot" w:pos="8891"/>
        </w:tabs>
        <w:rPr>
          <w:rFonts w:asciiTheme="minorHAnsi" w:eastAsiaTheme="minorEastAsia" w:hAnsiTheme="minorHAnsi" w:cstheme="minorBidi"/>
          <w:i w:val="0"/>
          <w:iCs w:val="0"/>
          <w:noProof/>
          <w:color w:val="auto"/>
          <w:kern w:val="0"/>
          <w:sz w:val="22"/>
          <w:szCs w:val="22"/>
          <w:lang w:val="en-IE" w:eastAsia="en-IE"/>
        </w:rPr>
      </w:pPr>
      <w:hyperlink w:anchor="_Toc410595256" w:history="1">
        <w:r w:rsidRPr="00D52A98">
          <w:rPr>
            <w:rStyle w:val="Hyperlink"/>
            <w:noProof/>
          </w:rPr>
          <w:t>HTTP Video Streaming</w:t>
        </w:r>
        <w:r>
          <w:rPr>
            <w:noProof/>
          </w:rPr>
          <w:tab/>
        </w:r>
        <w:r>
          <w:rPr>
            <w:noProof/>
          </w:rPr>
          <w:fldChar w:fldCharType="begin"/>
        </w:r>
        <w:r>
          <w:rPr>
            <w:noProof/>
          </w:rPr>
          <w:instrText xml:space="preserve"> PAGEREF _Toc410595256 \h </w:instrText>
        </w:r>
        <w:r>
          <w:rPr>
            <w:noProof/>
          </w:rPr>
        </w:r>
        <w:r>
          <w:rPr>
            <w:noProof/>
          </w:rPr>
          <w:fldChar w:fldCharType="separate"/>
        </w:r>
        <w:r w:rsidR="00B50195">
          <w:rPr>
            <w:noProof/>
          </w:rPr>
          <w:t>31</w:t>
        </w:r>
        <w:r>
          <w:rPr>
            <w:noProof/>
          </w:rPr>
          <w:fldChar w:fldCharType="end"/>
        </w:r>
      </w:hyperlink>
    </w:p>
    <w:p w:rsidR="00C327A7" w:rsidRDefault="00C327A7">
      <w:pPr>
        <w:pStyle w:val="TOC1"/>
        <w:tabs>
          <w:tab w:val="right" w:leader="dot" w:pos="8891"/>
        </w:tabs>
        <w:rPr>
          <w:rFonts w:asciiTheme="minorHAnsi" w:eastAsiaTheme="minorEastAsia" w:hAnsiTheme="minorHAnsi" w:cstheme="minorBidi"/>
          <w:b w:val="0"/>
          <w:bCs w:val="0"/>
          <w:caps w:val="0"/>
          <w:noProof/>
          <w:color w:val="auto"/>
          <w:kern w:val="0"/>
          <w:sz w:val="22"/>
          <w:szCs w:val="22"/>
          <w:lang w:val="en-IE" w:eastAsia="en-IE"/>
        </w:rPr>
      </w:pPr>
      <w:hyperlink w:anchor="_Toc410595257" w:history="1">
        <w:r w:rsidRPr="00D52A98">
          <w:rPr>
            <w:rStyle w:val="Hyperlink"/>
            <w:noProof/>
          </w:rPr>
          <w:t>Conclusions and Project Outline</w:t>
        </w:r>
        <w:r>
          <w:rPr>
            <w:noProof/>
          </w:rPr>
          <w:tab/>
        </w:r>
        <w:r>
          <w:rPr>
            <w:noProof/>
          </w:rPr>
          <w:fldChar w:fldCharType="begin"/>
        </w:r>
        <w:r>
          <w:rPr>
            <w:noProof/>
          </w:rPr>
          <w:instrText xml:space="preserve"> PAGEREF _Toc410595257 \h </w:instrText>
        </w:r>
        <w:r>
          <w:rPr>
            <w:noProof/>
          </w:rPr>
        </w:r>
        <w:r>
          <w:rPr>
            <w:noProof/>
          </w:rPr>
          <w:fldChar w:fldCharType="separate"/>
        </w:r>
        <w:r w:rsidR="00B50195">
          <w:rPr>
            <w:noProof/>
          </w:rPr>
          <w:t>34</w:t>
        </w:r>
        <w:r>
          <w:rPr>
            <w:noProof/>
          </w:rPr>
          <w:fldChar w:fldCharType="end"/>
        </w:r>
      </w:hyperlink>
    </w:p>
    <w:p w:rsidR="00C327A7" w:rsidRDefault="00947B92" w:rsidP="00667614">
      <w:pPr>
        <w:pStyle w:val="Header"/>
        <w:pageBreakBefore/>
        <w:jc w:val="both"/>
        <w:rPr>
          <w:noProof/>
        </w:rPr>
      </w:pPr>
      <w:r>
        <w:lastRenderedPageBreak/>
        <w:fldChar w:fldCharType="end"/>
      </w:r>
      <w:bookmarkStart w:id="62" w:name="_Toc21339851"/>
      <w:bookmarkStart w:id="63" w:name="_Toc364749767"/>
      <w:bookmarkStart w:id="64" w:name="_Toc364749724"/>
      <w:bookmarkStart w:id="65" w:name="_Toc364749631"/>
      <w:bookmarkStart w:id="66" w:name="_Toc364749574"/>
      <w:bookmarkStart w:id="67" w:name="_Toc364749478"/>
      <w:bookmarkStart w:id="68" w:name="_Toc364749398"/>
      <w:bookmarkStart w:id="69" w:name="_Toc364749293"/>
      <w:bookmarkStart w:id="70" w:name="_Toc364749190"/>
      <w:bookmarkStart w:id="71" w:name="_Toc329664888"/>
      <w:bookmarkStart w:id="72" w:name="_Toc289745482"/>
      <w:bookmarkStart w:id="73" w:name="_Toc289745433"/>
      <w:bookmarkStart w:id="74" w:name="_Toc289690239"/>
      <w:bookmarkStart w:id="75" w:name="_Toc290648572"/>
      <w:bookmarkEnd w:id="62"/>
      <w:bookmarkEnd w:id="63"/>
      <w:bookmarkEnd w:id="64"/>
      <w:bookmarkEnd w:id="65"/>
      <w:bookmarkEnd w:id="66"/>
      <w:bookmarkEnd w:id="67"/>
      <w:bookmarkEnd w:id="68"/>
      <w:bookmarkEnd w:id="69"/>
      <w:bookmarkEnd w:id="70"/>
      <w:bookmarkEnd w:id="71"/>
      <w:bookmarkEnd w:id="72"/>
      <w:bookmarkEnd w:id="73"/>
      <w:bookmarkEnd w:id="74"/>
      <w:bookmarkEnd w:id="75"/>
      <w:r w:rsidR="00667614">
        <w:tab/>
        <w:t>Table of Figures</w:t>
      </w:r>
      <w:r w:rsidR="00667614">
        <w:fldChar w:fldCharType="begin"/>
      </w:r>
      <w:r w:rsidR="00667614">
        <w:instrText xml:space="preserve"> TOC \h \z \c "Figure" </w:instrText>
      </w:r>
      <w:r w:rsidR="00667614">
        <w:fldChar w:fldCharType="separate"/>
      </w:r>
    </w:p>
    <w:p w:rsidR="00C327A7" w:rsidRDefault="00C327A7">
      <w:pPr>
        <w:pStyle w:val="TableofFigures"/>
        <w:tabs>
          <w:tab w:val="right" w:pos="8891"/>
        </w:tabs>
        <w:rPr>
          <w:rFonts w:asciiTheme="minorHAnsi" w:eastAsiaTheme="minorEastAsia" w:hAnsiTheme="minorHAnsi" w:cstheme="minorBidi"/>
          <w:noProof/>
          <w:color w:val="auto"/>
          <w:kern w:val="0"/>
          <w:sz w:val="22"/>
          <w:szCs w:val="22"/>
          <w:lang w:val="en-IE" w:eastAsia="en-IE"/>
        </w:rPr>
      </w:pPr>
      <w:hyperlink w:anchor="_Toc410595258" w:history="1">
        <w:r w:rsidRPr="00AD3347">
          <w:rPr>
            <w:rStyle w:val="Hyperlink"/>
            <w:noProof/>
          </w:rPr>
          <w:t>Figure 1: Netfilter Architecture</w:t>
        </w:r>
        <w:r>
          <w:rPr>
            <w:noProof/>
            <w:webHidden/>
          </w:rPr>
          <w:tab/>
        </w:r>
        <w:r>
          <w:rPr>
            <w:noProof/>
            <w:webHidden/>
          </w:rPr>
          <w:fldChar w:fldCharType="begin"/>
        </w:r>
        <w:r>
          <w:rPr>
            <w:noProof/>
            <w:webHidden/>
          </w:rPr>
          <w:instrText xml:space="preserve"> PAGEREF _Toc410595258 \h </w:instrText>
        </w:r>
        <w:r>
          <w:rPr>
            <w:noProof/>
            <w:webHidden/>
          </w:rPr>
        </w:r>
        <w:r>
          <w:rPr>
            <w:noProof/>
            <w:webHidden/>
          </w:rPr>
          <w:fldChar w:fldCharType="separate"/>
        </w:r>
        <w:r w:rsidR="00B50195">
          <w:rPr>
            <w:noProof/>
            <w:webHidden/>
          </w:rPr>
          <w:t>6</w:t>
        </w:r>
        <w:r>
          <w:rPr>
            <w:noProof/>
            <w:webHidden/>
          </w:rPr>
          <w:fldChar w:fldCharType="end"/>
        </w:r>
      </w:hyperlink>
    </w:p>
    <w:p w:rsidR="00C327A7" w:rsidRDefault="00C327A7">
      <w:pPr>
        <w:pStyle w:val="TableofFigures"/>
        <w:tabs>
          <w:tab w:val="right" w:pos="8891"/>
        </w:tabs>
        <w:rPr>
          <w:rFonts w:asciiTheme="minorHAnsi" w:eastAsiaTheme="minorEastAsia" w:hAnsiTheme="minorHAnsi" w:cstheme="minorBidi"/>
          <w:noProof/>
          <w:color w:val="auto"/>
          <w:kern w:val="0"/>
          <w:sz w:val="22"/>
          <w:szCs w:val="22"/>
          <w:lang w:val="en-IE" w:eastAsia="en-IE"/>
        </w:rPr>
      </w:pPr>
      <w:hyperlink w:anchor="_Toc410595259" w:history="1">
        <w:r w:rsidRPr="00AD3347">
          <w:rPr>
            <w:rStyle w:val="Hyperlink"/>
            <w:noProof/>
          </w:rPr>
          <w:t>Figure 2: Netfilter Hooks</w:t>
        </w:r>
        <w:r>
          <w:rPr>
            <w:noProof/>
            <w:webHidden/>
          </w:rPr>
          <w:tab/>
        </w:r>
        <w:r>
          <w:rPr>
            <w:noProof/>
            <w:webHidden/>
          </w:rPr>
          <w:fldChar w:fldCharType="begin"/>
        </w:r>
        <w:r>
          <w:rPr>
            <w:noProof/>
            <w:webHidden/>
          </w:rPr>
          <w:instrText xml:space="preserve"> PAGEREF _Toc410595259 \h </w:instrText>
        </w:r>
        <w:r>
          <w:rPr>
            <w:noProof/>
            <w:webHidden/>
          </w:rPr>
        </w:r>
        <w:r>
          <w:rPr>
            <w:noProof/>
            <w:webHidden/>
          </w:rPr>
          <w:fldChar w:fldCharType="separate"/>
        </w:r>
        <w:r w:rsidR="00B50195">
          <w:rPr>
            <w:noProof/>
            <w:webHidden/>
          </w:rPr>
          <w:t>7</w:t>
        </w:r>
        <w:r>
          <w:rPr>
            <w:noProof/>
            <w:webHidden/>
          </w:rPr>
          <w:fldChar w:fldCharType="end"/>
        </w:r>
      </w:hyperlink>
    </w:p>
    <w:p w:rsidR="00C327A7" w:rsidRDefault="00C327A7">
      <w:pPr>
        <w:pStyle w:val="TableofFigures"/>
        <w:tabs>
          <w:tab w:val="right" w:pos="8891"/>
        </w:tabs>
        <w:rPr>
          <w:rFonts w:asciiTheme="minorHAnsi" w:eastAsiaTheme="minorEastAsia" w:hAnsiTheme="minorHAnsi" w:cstheme="minorBidi"/>
          <w:noProof/>
          <w:color w:val="auto"/>
          <w:kern w:val="0"/>
          <w:sz w:val="22"/>
          <w:szCs w:val="22"/>
          <w:lang w:val="en-IE" w:eastAsia="en-IE"/>
        </w:rPr>
      </w:pPr>
      <w:hyperlink w:anchor="_Toc410595260" w:history="1">
        <w:r w:rsidRPr="00AD3347">
          <w:rPr>
            <w:rStyle w:val="Hyperlink"/>
            <w:noProof/>
          </w:rPr>
          <w:t>Figure 3: RTMP Handshake</w:t>
        </w:r>
        <w:r>
          <w:rPr>
            <w:noProof/>
            <w:webHidden/>
          </w:rPr>
          <w:tab/>
        </w:r>
        <w:r>
          <w:rPr>
            <w:noProof/>
            <w:webHidden/>
          </w:rPr>
          <w:fldChar w:fldCharType="begin"/>
        </w:r>
        <w:r>
          <w:rPr>
            <w:noProof/>
            <w:webHidden/>
          </w:rPr>
          <w:instrText xml:space="preserve"> PAGEREF _Toc410595260 \h </w:instrText>
        </w:r>
        <w:r>
          <w:rPr>
            <w:noProof/>
            <w:webHidden/>
          </w:rPr>
        </w:r>
        <w:r>
          <w:rPr>
            <w:noProof/>
            <w:webHidden/>
          </w:rPr>
          <w:fldChar w:fldCharType="separate"/>
        </w:r>
        <w:r w:rsidR="00B50195">
          <w:rPr>
            <w:noProof/>
            <w:webHidden/>
          </w:rPr>
          <w:t>28</w:t>
        </w:r>
        <w:r>
          <w:rPr>
            <w:noProof/>
            <w:webHidden/>
          </w:rPr>
          <w:fldChar w:fldCharType="end"/>
        </w:r>
      </w:hyperlink>
    </w:p>
    <w:p w:rsidR="00C327A7" w:rsidRDefault="00C327A7">
      <w:pPr>
        <w:pStyle w:val="TableofFigures"/>
        <w:tabs>
          <w:tab w:val="right" w:pos="8891"/>
        </w:tabs>
        <w:rPr>
          <w:rFonts w:asciiTheme="minorHAnsi" w:eastAsiaTheme="minorEastAsia" w:hAnsiTheme="minorHAnsi" w:cstheme="minorBidi"/>
          <w:noProof/>
          <w:color w:val="auto"/>
          <w:kern w:val="0"/>
          <w:sz w:val="22"/>
          <w:szCs w:val="22"/>
          <w:lang w:val="en-IE" w:eastAsia="en-IE"/>
        </w:rPr>
      </w:pPr>
      <w:hyperlink r:id="rId10" w:anchor="_Toc410595261" w:history="1">
        <w:r w:rsidRPr="00AD3347">
          <w:rPr>
            <w:rStyle w:val="Hyperlink"/>
            <w:noProof/>
          </w:rPr>
          <w:t>Figure 4: RTP Header</w:t>
        </w:r>
        <w:r>
          <w:rPr>
            <w:noProof/>
            <w:webHidden/>
          </w:rPr>
          <w:tab/>
        </w:r>
        <w:r>
          <w:rPr>
            <w:noProof/>
            <w:webHidden/>
          </w:rPr>
          <w:fldChar w:fldCharType="begin"/>
        </w:r>
        <w:r>
          <w:rPr>
            <w:noProof/>
            <w:webHidden/>
          </w:rPr>
          <w:instrText xml:space="preserve"> PAGEREF _Toc410595261 \h </w:instrText>
        </w:r>
        <w:r>
          <w:rPr>
            <w:noProof/>
            <w:webHidden/>
          </w:rPr>
        </w:r>
        <w:r>
          <w:rPr>
            <w:noProof/>
            <w:webHidden/>
          </w:rPr>
          <w:fldChar w:fldCharType="separate"/>
        </w:r>
        <w:r w:rsidR="00B50195">
          <w:rPr>
            <w:noProof/>
            <w:webHidden/>
          </w:rPr>
          <w:t>30</w:t>
        </w:r>
        <w:r>
          <w:rPr>
            <w:noProof/>
            <w:webHidden/>
          </w:rPr>
          <w:fldChar w:fldCharType="end"/>
        </w:r>
      </w:hyperlink>
    </w:p>
    <w:p w:rsidR="002A14D1" w:rsidRDefault="00667614" w:rsidP="002C63AB">
      <w:pPr>
        <w:pStyle w:val="Header"/>
        <w:pageBreakBefore/>
      </w:pPr>
      <w:r>
        <w:lastRenderedPageBreak/>
        <w:fldChar w:fldCharType="end"/>
      </w:r>
      <w:bookmarkStart w:id="76" w:name="_Toc290648574"/>
      <w:bookmarkStart w:id="77" w:name="_Toc290648573"/>
      <w:bookmarkStart w:id="78" w:name="_Toc21340068"/>
      <w:bookmarkStart w:id="79" w:name="_Toc21339875"/>
      <w:r w:rsidR="00947B92">
        <w:rPr>
          <w:lang w:val="en-IE"/>
        </w:rPr>
        <w:t>Glossary</w:t>
      </w:r>
      <w:bookmarkEnd w:id="76"/>
      <w:bookmarkEnd w:id="77"/>
      <w:bookmarkEnd w:id="78"/>
      <w:bookmarkEnd w:id="79"/>
    </w:p>
    <w:p w:rsidR="002A14D1" w:rsidRDefault="00947B92" w:rsidP="00740A50">
      <w:pPr>
        <w:pStyle w:val="FootnoteText1"/>
        <w:spacing w:line="360" w:lineRule="auto"/>
        <w:jc w:val="left"/>
      </w:pPr>
      <w:r>
        <w:t>ABI</w:t>
      </w:r>
      <w:r>
        <w:tab/>
      </w:r>
      <w:r w:rsidR="00925822">
        <w:tab/>
      </w:r>
      <w:r>
        <w:t>Abstract Binary Interface</w:t>
      </w:r>
    </w:p>
    <w:p w:rsidR="00573C8E" w:rsidRDefault="00573C8E" w:rsidP="00740A50">
      <w:pPr>
        <w:pStyle w:val="FootnoteText1"/>
        <w:spacing w:line="360" w:lineRule="auto"/>
        <w:jc w:val="left"/>
      </w:pPr>
      <w:r>
        <w:t>API</w:t>
      </w:r>
      <w:r>
        <w:tab/>
      </w:r>
      <w:r w:rsidR="00925822">
        <w:tab/>
      </w:r>
      <w:r>
        <w:t>Application Programming Interface</w:t>
      </w:r>
    </w:p>
    <w:p w:rsidR="002A14D1" w:rsidRDefault="00947B92" w:rsidP="00740A50">
      <w:pPr>
        <w:pStyle w:val="FootnoteText1"/>
        <w:spacing w:line="360" w:lineRule="auto"/>
        <w:jc w:val="left"/>
      </w:pPr>
      <w:r>
        <w:t>CBR</w:t>
      </w:r>
      <w:r>
        <w:tab/>
      </w:r>
      <w:r w:rsidR="00925822">
        <w:tab/>
      </w:r>
      <w:r>
        <w:t>Constant Bit Rate</w:t>
      </w:r>
    </w:p>
    <w:p w:rsidR="00925822" w:rsidRDefault="00925822" w:rsidP="00740A50">
      <w:pPr>
        <w:pStyle w:val="FootnoteText1"/>
        <w:spacing w:line="360" w:lineRule="auto"/>
        <w:jc w:val="left"/>
      </w:pPr>
      <w:r>
        <w:t>DASH</w:t>
      </w:r>
      <w:r>
        <w:tab/>
      </w:r>
      <w:r>
        <w:tab/>
        <w:t>Dynamic Adaptive Streaming over HTTP</w:t>
      </w:r>
    </w:p>
    <w:p w:rsidR="002A14D1" w:rsidRDefault="00947B92" w:rsidP="00740A50">
      <w:pPr>
        <w:pStyle w:val="FootnoteText1"/>
        <w:spacing w:line="360" w:lineRule="auto"/>
        <w:jc w:val="left"/>
      </w:pPr>
      <w:r>
        <w:t>DPI</w:t>
      </w:r>
      <w:r>
        <w:tab/>
      </w:r>
      <w:r w:rsidR="00925822">
        <w:tab/>
      </w:r>
      <w:r>
        <w:t>Deep Packet Inspection</w:t>
      </w:r>
    </w:p>
    <w:p w:rsidR="00BD579C" w:rsidRDefault="00BD579C" w:rsidP="00740A50">
      <w:pPr>
        <w:pStyle w:val="FootnoteText1"/>
        <w:spacing w:line="360" w:lineRule="auto"/>
        <w:jc w:val="left"/>
      </w:pPr>
      <w:r>
        <w:t>FTP</w:t>
      </w:r>
      <w:r>
        <w:tab/>
      </w:r>
      <w:r>
        <w:tab/>
        <w:t>File Transfer Protocol</w:t>
      </w:r>
    </w:p>
    <w:p w:rsidR="002A14D1" w:rsidRDefault="00947B92" w:rsidP="00740A50">
      <w:pPr>
        <w:pStyle w:val="FootnoteText1"/>
        <w:spacing w:line="360" w:lineRule="auto"/>
        <w:jc w:val="left"/>
      </w:pPr>
      <w:r>
        <w:t>IANA</w:t>
      </w:r>
      <w:r>
        <w:tab/>
      </w:r>
      <w:r w:rsidR="00925822">
        <w:tab/>
      </w:r>
      <w:r>
        <w:t>Internet Assigned Numbers Authority</w:t>
      </w:r>
    </w:p>
    <w:p w:rsidR="002A14D1" w:rsidRDefault="00947B92" w:rsidP="00740A50">
      <w:pPr>
        <w:pStyle w:val="FootnoteText1"/>
        <w:spacing w:line="360" w:lineRule="auto"/>
        <w:jc w:val="left"/>
      </w:pPr>
      <w:r>
        <w:t>IP</w:t>
      </w:r>
      <w:r>
        <w:tab/>
      </w:r>
      <w:r w:rsidR="00925822">
        <w:tab/>
      </w:r>
      <w:r>
        <w:t>Internet Protocol</w:t>
      </w:r>
    </w:p>
    <w:p w:rsidR="002A14D1" w:rsidRDefault="00947B92" w:rsidP="00740A50">
      <w:pPr>
        <w:pStyle w:val="FootnoteText1"/>
        <w:spacing w:line="360" w:lineRule="auto"/>
        <w:jc w:val="left"/>
      </w:pPr>
      <w:r>
        <w:t>ITU-T</w:t>
      </w:r>
      <w:r>
        <w:tab/>
      </w:r>
      <w:r w:rsidR="00925822">
        <w:tab/>
      </w:r>
      <w:r>
        <w:t>International Telecommunications Union</w:t>
      </w:r>
    </w:p>
    <w:p w:rsidR="00925822" w:rsidRDefault="00925822" w:rsidP="00740A50">
      <w:pPr>
        <w:pStyle w:val="FootnoteText1"/>
        <w:spacing w:line="360" w:lineRule="auto"/>
        <w:jc w:val="left"/>
      </w:pPr>
      <w:r>
        <w:t>JSON</w:t>
      </w:r>
      <w:r>
        <w:tab/>
      </w:r>
      <w:r>
        <w:tab/>
        <w:t>JavaScript Object Notation</w:t>
      </w:r>
    </w:p>
    <w:p w:rsidR="008323F9" w:rsidRDefault="008323F9" w:rsidP="00740A50">
      <w:pPr>
        <w:pStyle w:val="FootnoteText1"/>
        <w:spacing w:line="360" w:lineRule="auto"/>
        <w:jc w:val="left"/>
      </w:pPr>
      <w:r>
        <w:t>MPEG</w:t>
      </w:r>
      <w:r>
        <w:tab/>
      </w:r>
      <w:r>
        <w:tab/>
        <w:t>Motion Picture Experts Group</w:t>
      </w:r>
    </w:p>
    <w:p w:rsidR="002A14D1" w:rsidRDefault="00947B92" w:rsidP="00740A50">
      <w:pPr>
        <w:jc w:val="left"/>
        <w:rPr>
          <w:lang w:val="en-IE"/>
        </w:rPr>
      </w:pPr>
      <w:r>
        <w:t xml:space="preserve">MS-SSTR </w:t>
      </w:r>
      <w:r w:rsidR="00925822">
        <w:tab/>
      </w:r>
      <w:r>
        <w:t>Microsoft Smooth Streaming Protocol</w:t>
      </w:r>
    </w:p>
    <w:p w:rsidR="002A14D1" w:rsidRDefault="00947B92" w:rsidP="00740A50">
      <w:pPr>
        <w:pStyle w:val="FootnoteText1"/>
        <w:spacing w:line="360" w:lineRule="auto"/>
        <w:jc w:val="left"/>
        <w:rPr>
          <w:lang w:val="en-IE"/>
        </w:rPr>
      </w:pPr>
      <w:r>
        <w:rPr>
          <w:lang w:val="en-IE"/>
        </w:rPr>
        <w:t>NAT</w:t>
      </w:r>
      <w:r>
        <w:rPr>
          <w:lang w:val="en-IE"/>
        </w:rPr>
        <w:tab/>
      </w:r>
      <w:r w:rsidR="00925822">
        <w:rPr>
          <w:lang w:val="en-IE"/>
        </w:rPr>
        <w:tab/>
      </w:r>
      <w:r>
        <w:rPr>
          <w:lang w:val="en-IE"/>
        </w:rPr>
        <w:t>Network Address Translation</w:t>
      </w:r>
    </w:p>
    <w:p w:rsidR="00321A44" w:rsidRDefault="00321A44" w:rsidP="00740A50">
      <w:pPr>
        <w:pStyle w:val="FootnoteText1"/>
        <w:spacing w:line="360" w:lineRule="auto"/>
        <w:jc w:val="left"/>
        <w:rPr>
          <w:lang w:val="en-IE"/>
        </w:rPr>
      </w:pPr>
      <w:proofErr w:type="spellStart"/>
      <w:r>
        <w:rPr>
          <w:lang w:val="en-IE"/>
        </w:rPr>
        <w:t>QoS</w:t>
      </w:r>
      <w:proofErr w:type="spellEnd"/>
      <w:r>
        <w:rPr>
          <w:lang w:val="en-IE"/>
        </w:rPr>
        <w:tab/>
      </w:r>
      <w:r w:rsidR="00925822">
        <w:rPr>
          <w:lang w:val="en-IE"/>
        </w:rPr>
        <w:tab/>
      </w:r>
      <w:r>
        <w:rPr>
          <w:lang w:val="en-IE"/>
        </w:rPr>
        <w:t>Quality of Service</w:t>
      </w:r>
    </w:p>
    <w:p w:rsidR="00FF23C5" w:rsidRDefault="00FF23C5" w:rsidP="00740A50">
      <w:pPr>
        <w:pStyle w:val="FootnoteText1"/>
        <w:spacing w:line="360" w:lineRule="auto"/>
        <w:jc w:val="left"/>
        <w:rPr>
          <w:lang w:val="en-IE"/>
        </w:rPr>
      </w:pPr>
      <w:r>
        <w:rPr>
          <w:lang w:val="en-IE"/>
        </w:rPr>
        <w:t>RTCP</w:t>
      </w:r>
      <w:r>
        <w:rPr>
          <w:lang w:val="en-IE"/>
        </w:rPr>
        <w:tab/>
      </w:r>
      <w:r>
        <w:rPr>
          <w:lang w:val="en-IE"/>
        </w:rPr>
        <w:tab/>
        <w:t>Real Time Control Protocol</w:t>
      </w:r>
    </w:p>
    <w:p w:rsidR="002A14D1" w:rsidRDefault="00947B92" w:rsidP="00740A50">
      <w:pPr>
        <w:pStyle w:val="FootnoteText1"/>
        <w:spacing w:line="360" w:lineRule="auto"/>
        <w:jc w:val="left"/>
        <w:rPr>
          <w:lang w:val="en-IE"/>
        </w:rPr>
      </w:pPr>
      <w:r>
        <w:rPr>
          <w:lang w:val="en-IE"/>
        </w:rPr>
        <w:t>RTMP</w:t>
      </w:r>
      <w:r>
        <w:rPr>
          <w:lang w:val="en-IE"/>
        </w:rPr>
        <w:tab/>
      </w:r>
      <w:r w:rsidR="00925822">
        <w:rPr>
          <w:lang w:val="en-IE"/>
        </w:rPr>
        <w:tab/>
      </w:r>
      <w:r>
        <w:rPr>
          <w:lang w:val="en-IE"/>
        </w:rPr>
        <w:t>Real Time Messaging Protocol</w:t>
      </w:r>
    </w:p>
    <w:p w:rsidR="002A14D1" w:rsidRDefault="00947B92" w:rsidP="00740A50">
      <w:pPr>
        <w:pStyle w:val="FootnoteText1"/>
        <w:spacing w:line="360" w:lineRule="auto"/>
        <w:jc w:val="left"/>
        <w:rPr>
          <w:lang w:val="en-IE"/>
        </w:rPr>
      </w:pPr>
      <w:r>
        <w:rPr>
          <w:lang w:val="en-IE"/>
        </w:rPr>
        <w:t>RTP</w:t>
      </w:r>
      <w:r>
        <w:rPr>
          <w:lang w:val="en-IE"/>
        </w:rPr>
        <w:tab/>
      </w:r>
      <w:r w:rsidR="00925822">
        <w:rPr>
          <w:lang w:val="en-IE"/>
        </w:rPr>
        <w:tab/>
      </w:r>
      <w:r>
        <w:rPr>
          <w:lang w:val="en-IE"/>
        </w:rPr>
        <w:t>Real Time Transport Protocol</w:t>
      </w:r>
    </w:p>
    <w:p w:rsidR="00BD579C" w:rsidRDefault="00947B92" w:rsidP="00740A50">
      <w:pPr>
        <w:pStyle w:val="FootnoteText1"/>
        <w:spacing w:line="360" w:lineRule="auto"/>
        <w:jc w:val="left"/>
        <w:rPr>
          <w:lang w:val="en-IE"/>
        </w:rPr>
      </w:pPr>
      <w:r>
        <w:rPr>
          <w:lang w:val="en-IE"/>
        </w:rPr>
        <w:t>RTSP</w:t>
      </w:r>
      <w:r>
        <w:rPr>
          <w:lang w:val="en-IE"/>
        </w:rPr>
        <w:tab/>
      </w:r>
      <w:r w:rsidR="00925822">
        <w:rPr>
          <w:lang w:val="en-IE"/>
        </w:rPr>
        <w:tab/>
      </w:r>
      <w:r>
        <w:rPr>
          <w:lang w:val="en-IE"/>
        </w:rPr>
        <w:t>Real Time Streaming Protocol</w:t>
      </w:r>
    </w:p>
    <w:p w:rsidR="00BD579C" w:rsidRDefault="00BD579C" w:rsidP="00740A50">
      <w:pPr>
        <w:pStyle w:val="FootnoteText1"/>
        <w:spacing w:line="360" w:lineRule="auto"/>
        <w:jc w:val="left"/>
        <w:rPr>
          <w:lang w:val="en-IE"/>
        </w:rPr>
      </w:pPr>
      <w:r>
        <w:rPr>
          <w:lang w:val="en-IE"/>
        </w:rPr>
        <w:t>SSH</w:t>
      </w:r>
      <w:r>
        <w:rPr>
          <w:lang w:val="en-IE"/>
        </w:rPr>
        <w:tab/>
      </w:r>
      <w:r>
        <w:rPr>
          <w:lang w:val="en-IE"/>
        </w:rPr>
        <w:tab/>
        <w:t>Secure Shell</w:t>
      </w:r>
    </w:p>
    <w:p w:rsidR="002A14D1" w:rsidRDefault="00947B92" w:rsidP="00740A50">
      <w:pPr>
        <w:pStyle w:val="FootnoteText1"/>
        <w:spacing w:line="360" w:lineRule="auto"/>
        <w:jc w:val="left"/>
        <w:rPr>
          <w:lang w:val="en-IE"/>
        </w:rPr>
      </w:pPr>
      <w:r>
        <w:rPr>
          <w:lang w:val="en-IE"/>
        </w:rPr>
        <w:t>SIP</w:t>
      </w:r>
      <w:r>
        <w:rPr>
          <w:lang w:val="en-IE"/>
        </w:rPr>
        <w:tab/>
      </w:r>
      <w:r w:rsidR="00925822">
        <w:rPr>
          <w:lang w:val="en-IE"/>
        </w:rPr>
        <w:tab/>
      </w:r>
      <w:r>
        <w:rPr>
          <w:lang w:val="en-IE"/>
        </w:rPr>
        <w:t xml:space="preserve">Session </w:t>
      </w:r>
      <w:r>
        <w:t>Initiation</w:t>
      </w:r>
      <w:r>
        <w:rPr>
          <w:lang w:val="en-IE"/>
        </w:rPr>
        <w:t xml:space="preserve"> Protocol</w:t>
      </w:r>
    </w:p>
    <w:p w:rsidR="002A14D1" w:rsidRDefault="00947B92" w:rsidP="00740A50">
      <w:pPr>
        <w:pStyle w:val="FootnoteText1"/>
        <w:spacing w:line="360" w:lineRule="auto"/>
        <w:jc w:val="left"/>
        <w:rPr>
          <w:lang w:val="en-IE"/>
        </w:rPr>
      </w:pPr>
      <w:r>
        <w:rPr>
          <w:lang w:val="en-IE"/>
        </w:rPr>
        <w:t>SRTP</w:t>
      </w:r>
      <w:r>
        <w:rPr>
          <w:lang w:val="en-IE"/>
        </w:rPr>
        <w:tab/>
      </w:r>
      <w:r w:rsidR="00925822">
        <w:rPr>
          <w:lang w:val="en-IE"/>
        </w:rPr>
        <w:tab/>
      </w:r>
      <w:r>
        <w:rPr>
          <w:lang w:val="en-IE"/>
        </w:rPr>
        <w:t>Secure Real Time Transport Protocol</w:t>
      </w:r>
    </w:p>
    <w:p w:rsidR="002A14D1" w:rsidRDefault="00947B92" w:rsidP="00740A50">
      <w:pPr>
        <w:pStyle w:val="FootnoteText1"/>
        <w:spacing w:line="360" w:lineRule="auto"/>
        <w:jc w:val="left"/>
        <w:rPr>
          <w:lang w:val="en-IE"/>
        </w:rPr>
      </w:pPr>
      <w:r>
        <w:rPr>
          <w:lang w:val="en-IE"/>
        </w:rPr>
        <w:t>TCP</w:t>
      </w:r>
      <w:r>
        <w:rPr>
          <w:lang w:val="en-IE"/>
        </w:rPr>
        <w:tab/>
      </w:r>
      <w:r w:rsidR="00925822">
        <w:rPr>
          <w:lang w:val="en-IE"/>
        </w:rPr>
        <w:tab/>
      </w:r>
      <w:r>
        <w:rPr>
          <w:lang w:val="en-IE"/>
        </w:rPr>
        <w:t>Transmission Control Protocol</w:t>
      </w:r>
    </w:p>
    <w:p w:rsidR="002A14D1" w:rsidRDefault="00947B92" w:rsidP="00740A50">
      <w:pPr>
        <w:pStyle w:val="FootnoteText1"/>
        <w:spacing w:line="360" w:lineRule="auto"/>
        <w:jc w:val="left"/>
        <w:rPr>
          <w:lang w:val="en-IE"/>
        </w:rPr>
      </w:pPr>
      <w:r>
        <w:rPr>
          <w:lang w:val="en-IE"/>
        </w:rPr>
        <w:t>UDP</w:t>
      </w:r>
      <w:r>
        <w:rPr>
          <w:lang w:val="en-IE"/>
        </w:rPr>
        <w:tab/>
      </w:r>
      <w:r w:rsidR="00925822">
        <w:rPr>
          <w:lang w:val="en-IE"/>
        </w:rPr>
        <w:tab/>
      </w:r>
      <w:r>
        <w:rPr>
          <w:lang w:val="en-IE"/>
        </w:rPr>
        <w:t>User Datagram Protocol</w:t>
      </w:r>
    </w:p>
    <w:p w:rsidR="002A14D1" w:rsidRDefault="00947B92" w:rsidP="00740A50">
      <w:pPr>
        <w:pStyle w:val="FootnoteText1"/>
        <w:spacing w:line="360" w:lineRule="auto"/>
        <w:jc w:val="left"/>
        <w:rPr>
          <w:lang w:val="en-IE"/>
        </w:rPr>
      </w:pPr>
      <w:r>
        <w:rPr>
          <w:lang w:val="en-IE"/>
        </w:rPr>
        <w:t>VBR</w:t>
      </w:r>
      <w:r>
        <w:rPr>
          <w:lang w:val="en-IE"/>
        </w:rPr>
        <w:tab/>
      </w:r>
      <w:r w:rsidR="00925822">
        <w:rPr>
          <w:lang w:val="en-IE"/>
        </w:rPr>
        <w:tab/>
      </w:r>
      <w:r>
        <w:rPr>
          <w:lang w:val="en-IE"/>
        </w:rPr>
        <w:t>Variable Bit Rate</w:t>
      </w:r>
    </w:p>
    <w:p w:rsidR="006B0BA8" w:rsidRDefault="00947B92" w:rsidP="00740A50">
      <w:pPr>
        <w:pStyle w:val="FootnoteText1"/>
        <w:spacing w:line="360" w:lineRule="auto"/>
        <w:jc w:val="left"/>
        <w:rPr>
          <w:lang w:val="en-IE"/>
        </w:rPr>
      </w:pPr>
      <w:r>
        <w:rPr>
          <w:lang w:val="en-IE"/>
        </w:rPr>
        <w:t>VoIP</w:t>
      </w:r>
      <w:r>
        <w:rPr>
          <w:lang w:val="en-IE"/>
        </w:rPr>
        <w:tab/>
      </w:r>
      <w:r w:rsidR="00925822">
        <w:rPr>
          <w:lang w:val="en-IE"/>
        </w:rPr>
        <w:tab/>
      </w:r>
      <w:r>
        <w:rPr>
          <w:lang w:val="en-IE"/>
        </w:rPr>
        <w:t>Voice over Internet Protocol</w:t>
      </w:r>
    </w:p>
    <w:p w:rsidR="006B0BA8" w:rsidRDefault="006B0BA8" w:rsidP="00740A50">
      <w:pPr>
        <w:pStyle w:val="FootnoteText1"/>
        <w:spacing w:line="360" w:lineRule="auto"/>
        <w:jc w:val="left"/>
        <w:rPr>
          <w:lang w:val="en-IE"/>
        </w:rPr>
        <w:sectPr w:rsidR="006B0BA8">
          <w:headerReference w:type="default" r:id="rId11"/>
          <w:footerReference w:type="default" r:id="rId12"/>
          <w:headerReference w:type="first" r:id="rId13"/>
          <w:footerReference w:type="first" r:id="rId14"/>
          <w:pgSz w:w="11906" w:h="16838"/>
          <w:pgMar w:top="1304" w:right="1304" w:bottom="1304" w:left="1701" w:header="720" w:footer="720" w:gutter="0"/>
          <w:cols w:space="720"/>
          <w:titlePg/>
          <w:docGrid w:linePitch="240" w:charSpace="-6145"/>
        </w:sectPr>
      </w:pPr>
      <w:r>
        <w:rPr>
          <w:lang w:val="en-IE"/>
        </w:rPr>
        <w:t>XML</w:t>
      </w:r>
      <w:r>
        <w:rPr>
          <w:lang w:val="en-IE"/>
        </w:rPr>
        <w:tab/>
      </w:r>
      <w:r>
        <w:rPr>
          <w:lang w:val="en-IE"/>
        </w:rPr>
        <w:tab/>
        <w:t xml:space="preserve">Extensible </w:t>
      </w:r>
      <w:proofErr w:type="spellStart"/>
      <w:r>
        <w:rPr>
          <w:lang w:val="en-IE"/>
        </w:rPr>
        <w:t>Markup</w:t>
      </w:r>
      <w:proofErr w:type="spellEnd"/>
      <w:r>
        <w:rPr>
          <w:lang w:val="en-IE"/>
        </w:rPr>
        <w:t xml:space="preserve"> Language</w:t>
      </w:r>
    </w:p>
    <w:p w:rsidR="002A14D1" w:rsidRDefault="00947B92">
      <w:pPr>
        <w:pStyle w:val="Heading1"/>
      </w:pPr>
      <w:bookmarkStart w:id="80" w:name="_Toc289745483"/>
      <w:bookmarkStart w:id="81" w:name="_Toc289745434"/>
      <w:bookmarkStart w:id="82" w:name="_Toc289690240"/>
      <w:bookmarkStart w:id="83" w:name="_Toc289593229"/>
      <w:bookmarkStart w:id="84" w:name="_Toc290648575"/>
      <w:bookmarkStart w:id="85" w:name="_Toc21340046"/>
      <w:bookmarkStart w:id="86" w:name="_Toc21339853"/>
      <w:bookmarkStart w:id="87" w:name="_Toc364749768"/>
      <w:bookmarkStart w:id="88" w:name="_Toc364749725"/>
      <w:bookmarkStart w:id="89" w:name="_Toc364749633"/>
      <w:bookmarkStart w:id="90" w:name="_Toc364749576"/>
      <w:bookmarkStart w:id="91" w:name="_Toc364749480"/>
      <w:bookmarkStart w:id="92" w:name="_Toc364749400"/>
      <w:bookmarkStart w:id="93" w:name="_Toc364749295"/>
      <w:bookmarkStart w:id="94" w:name="_Toc364749192"/>
      <w:bookmarkStart w:id="95" w:name="_Toc329664890"/>
      <w:bookmarkStart w:id="96" w:name="_Toc410595235"/>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lang w:val="en-IE"/>
        </w:rPr>
        <w:lastRenderedPageBreak/>
        <w:t>Introduction</w:t>
      </w:r>
      <w:bookmarkEnd w:id="96"/>
    </w:p>
    <w:p w:rsidR="002A14D1" w:rsidRDefault="00947B92">
      <w:pPr>
        <w:jc w:val="left"/>
      </w:pPr>
      <w:r>
        <w:t xml:space="preserve">A recent survey by Cisco </w:t>
      </w:r>
      <w:r w:rsidR="0013060F">
        <w:t>[1]</w:t>
      </w:r>
      <w:r>
        <w:t xml:space="preserve"> has predicted that 79% of consumer internet traffic will be video by 2018. This increase in video </w:t>
      </w:r>
      <w:r w:rsidR="006E674F">
        <w:t>usage</w:t>
      </w:r>
      <w:r>
        <w:t xml:space="preserve"> is introducing many challenges for network designers, where they have to manage the increase in traffic and cater for the </w:t>
      </w:r>
      <w:r w:rsidR="00616005">
        <w:t>Quality of Service (</w:t>
      </w:r>
      <w:proofErr w:type="spellStart"/>
      <w:r>
        <w:t>QoS</w:t>
      </w:r>
      <w:proofErr w:type="spellEnd"/>
      <w:r w:rsidR="00616005">
        <w:t>)</w:t>
      </w:r>
      <w:r>
        <w:t xml:space="preserve"> needs of real time and streaming </w:t>
      </w:r>
      <w:r w:rsidR="006E674F">
        <w:t>data</w:t>
      </w:r>
      <w:r>
        <w:t xml:space="preserve">. This means that network designers need to be able to correctly classify and match video and other </w:t>
      </w:r>
      <w:r w:rsidR="006E674F">
        <w:t>data</w:t>
      </w:r>
      <w:r>
        <w:t xml:space="preserve"> on ingress routers so that the appropriate </w:t>
      </w:r>
      <w:proofErr w:type="spellStart"/>
      <w:r>
        <w:t>QoS</w:t>
      </w:r>
      <w:proofErr w:type="spellEnd"/>
      <w:r>
        <w:t xml:space="preserve"> and traffic management profiles can be applied.</w:t>
      </w:r>
    </w:p>
    <w:p w:rsidR="002A14D1" w:rsidRDefault="002A14D1">
      <w:pPr>
        <w:jc w:val="left"/>
      </w:pPr>
    </w:p>
    <w:p w:rsidR="002A14D1" w:rsidRDefault="00947B92">
      <w:pPr>
        <w:jc w:val="left"/>
      </w:pPr>
      <w:r>
        <w:t xml:space="preserve">The traditional methods for traffic classification were based on matching the port number to a list of </w:t>
      </w:r>
      <w:r w:rsidR="006B3BC9">
        <w:t>well-known</w:t>
      </w:r>
      <w:r>
        <w:t xml:space="preserve"> ports, typically from the Internet Assigned Numbers Authority (IANA) list of assigned ports (</w:t>
      </w:r>
      <w:r w:rsidR="006E674F">
        <w:t>f</w:t>
      </w:r>
      <w:r>
        <w:t xml:space="preserve">or example, port 80 is HTTP) </w:t>
      </w:r>
      <w:r w:rsidR="0013060F">
        <w:t>[2]</w:t>
      </w:r>
      <w:r>
        <w:t>. However, this method of cla</w:t>
      </w:r>
      <w:r w:rsidR="006E674F">
        <w:t xml:space="preserve">ssification has limitations as </w:t>
      </w:r>
      <w:r>
        <w:t xml:space="preserve">applications are </w:t>
      </w:r>
      <w:r w:rsidR="006E674F">
        <w:t xml:space="preserve">increasingly </w:t>
      </w:r>
      <w:r>
        <w:t xml:space="preserve">using techniques to bypass firewalls </w:t>
      </w:r>
      <w:r w:rsidR="0013060F">
        <w:t>[3]</w:t>
      </w:r>
      <w:r>
        <w:t>. These tec</w:t>
      </w:r>
      <w:r w:rsidR="00DE6720">
        <w:t>hniques include methods such as</w:t>
      </w:r>
      <w:r>
        <w:t xml:space="preserve"> traffic being tunnelled in other protocols and </w:t>
      </w:r>
      <w:r w:rsidR="006E674F">
        <w:t>misappropriating the</w:t>
      </w:r>
      <w:r>
        <w:t xml:space="preserve"> </w:t>
      </w:r>
      <w:r w:rsidR="006B3BC9">
        <w:t>well-known</w:t>
      </w:r>
      <w:r>
        <w:t xml:space="preserve"> IANA ports for</w:t>
      </w:r>
      <w:r w:rsidR="006E674F">
        <w:t xml:space="preserve"> </w:t>
      </w:r>
      <w:r w:rsidR="00DE6720">
        <w:t>unintended</w:t>
      </w:r>
      <w:r>
        <w:t xml:space="preserve"> protocols. The studies in </w:t>
      </w:r>
      <w:r w:rsidR="0013060F">
        <w:t>[4]</w:t>
      </w:r>
      <w:r>
        <w:t xml:space="preserve"> and </w:t>
      </w:r>
      <w:r w:rsidR="0013060F">
        <w:t>[5]</w:t>
      </w:r>
      <w:r>
        <w:t xml:space="preserve"> show that between 30% - 70% of traffic cannot be correctly classified using port based classification</w:t>
      </w:r>
    </w:p>
    <w:p w:rsidR="002A14D1" w:rsidRDefault="002A14D1">
      <w:pPr>
        <w:jc w:val="left"/>
      </w:pPr>
    </w:p>
    <w:p w:rsidR="002A14D1" w:rsidRDefault="00947B92">
      <w:pPr>
        <w:jc w:val="left"/>
      </w:pPr>
      <w:r>
        <w:t>As a result of the limitations with traditional classification rules, mo</w:t>
      </w:r>
      <w:r w:rsidR="00DE6720">
        <w:t>re advanced techniques such as D</w:t>
      </w:r>
      <w:r>
        <w:t xml:space="preserve">eep </w:t>
      </w:r>
      <w:r w:rsidR="00DE6720">
        <w:t>Packet I</w:t>
      </w:r>
      <w:r>
        <w:t>nspection (DPI) ha</w:t>
      </w:r>
      <w:r w:rsidR="006B3BC9">
        <w:t xml:space="preserve">ve been used. The International </w:t>
      </w:r>
      <w:r>
        <w:t xml:space="preserve">Telecommunications Union (ITU-T) has defined recommendations for DPI in next generation networks in the recommendation ITU-T Y.2770 </w:t>
      </w:r>
      <w:r w:rsidR="0013060F">
        <w:t>[6]</w:t>
      </w:r>
      <w:r>
        <w:t>. This defines DPI as follows:</w:t>
      </w:r>
    </w:p>
    <w:p w:rsidR="002A14D1" w:rsidRDefault="00947B92">
      <w:pPr>
        <w:jc w:val="left"/>
        <w:rPr>
          <w:i/>
          <w:iCs/>
        </w:rPr>
      </w:pPr>
      <w:r>
        <w:t>“</w:t>
      </w:r>
      <w:r>
        <w:rPr>
          <w:i/>
          <w:iCs/>
        </w:rPr>
        <w:t>Analysis, according to the layered protocol architecture, of:</w:t>
      </w:r>
    </w:p>
    <w:p w:rsidR="002A14D1" w:rsidRDefault="00947B92">
      <w:pPr>
        <w:numPr>
          <w:ilvl w:val="0"/>
          <w:numId w:val="6"/>
        </w:numPr>
        <w:jc w:val="left"/>
        <w:rPr>
          <w:i/>
          <w:iCs/>
        </w:rPr>
      </w:pPr>
      <w:r>
        <w:rPr>
          <w:i/>
          <w:iCs/>
        </w:rPr>
        <w:t>payload and/or packet properties deeper than protocol layer 2, 3 or 4 (L2/L3/L4) header information, and</w:t>
      </w:r>
    </w:p>
    <w:p w:rsidR="002A14D1" w:rsidRDefault="00947B92">
      <w:pPr>
        <w:numPr>
          <w:ilvl w:val="0"/>
          <w:numId w:val="6"/>
        </w:numPr>
        <w:jc w:val="left"/>
        <w:rPr>
          <w:i/>
          <w:iCs/>
        </w:rPr>
      </w:pPr>
      <w:r>
        <w:rPr>
          <w:i/>
          <w:iCs/>
        </w:rPr>
        <w:t xml:space="preserve">other packet properties </w:t>
      </w:r>
    </w:p>
    <w:p w:rsidR="002A14D1" w:rsidRDefault="00947B92">
      <w:pPr>
        <w:jc w:val="left"/>
      </w:pPr>
      <w:proofErr w:type="gramStart"/>
      <w:r>
        <w:rPr>
          <w:i/>
          <w:iCs/>
        </w:rPr>
        <w:t>in</w:t>
      </w:r>
      <w:proofErr w:type="gramEnd"/>
      <w:r>
        <w:rPr>
          <w:i/>
          <w:iCs/>
        </w:rPr>
        <w:t xml:space="preserve"> order to identify the application unambiguously</w:t>
      </w:r>
      <w:r>
        <w:t>”.</w:t>
      </w:r>
    </w:p>
    <w:p w:rsidR="0013060F" w:rsidRDefault="0013060F">
      <w:pPr>
        <w:jc w:val="left"/>
      </w:pPr>
    </w:p>
    <w:p w:rsidR="002A14D1" w:rsidRDefault="00947B92">
      <w:pPr>
        <w:jc w:val="left"/>
      </w:pPr>
      <w:r>
        <w:t xml:space="preserve">DPI can work around the limitation of port and IP based classification by inspecting the L7 payload of a packet and comparing it against </w:t>
      </w:r>
      <w:r w:rsidR="006B3BC9">
        <w:t>well-known</w:t>
      </w:r>
      <w:r w:rsidR="00DE6720">
        <w:t xml:space="preserve"> signature formats.</w:t>
      </w:r>
      <w:r>
        <w:t xml:space="preserve"> </w:t>
      </w:r>
      <w:r w:rsidR="00DE6720">
        <w:t>H</w:t>
      </w:r>
      <w:r>
        <w:t>owever, this method has implications both in terms of privacy and processing power.</w:t>
      </w:r>
    </w:p>
    <w:p w:rsidR="002A14D1" w:rsidRDefault="002A14D1">
      <w:pPr>
        <w:jc w:val="left"/>
      </w:pPr>
    </w:p>
    <w:p w:rsidR="002A14D1" w:rsidRDefault="00947B92">
      <w:pPr>
        <w:jc w:val="left"/>
      </w:pPr>
      <w:r>
        <w:t>Newer techniques involve looking at the various statistical attributes of a “flow” of traffic, such as packet size and inter-arrival times</w:t>
      </w:r>
      <w:r w:rsidR="00DE6720">
        <w:t>,</w:t>
      </w:r>
      <w:r>
        <w:t xml:space="preserve"> and using this to classify the packet.</w:t>
      </w:r>
    </w:p>
    <w:p w:rsidR="00171EE9" w:rsidRDefault="00171EE9">
      <w:pPr>
        <w:jc w:val="left"/>
      </w:pPr>
      <w:r>
        <w:lastRenderedPageBreak/>
        <w:t>This paper proposes a hybrid approach to packet cl</w:t>
      </w:r>
      <w:r w:rsidR="00DE6720">
        <w:t>assification based on the SPID</w:t>
      </w:r>
      <w:r>
        <w:t xml:space="preserve"> algorithm</w:t>
      </w:r>
      <w:r w:rsidR="00DE6720">
        <w:t xml:space="preserve"> </w:t>
      </w:r>
      <w:r w:rsidR="0013060F">
        <w:t>[7]</w:t>
      </w:r>
      <w:r w:rsidR="00FF6021">
        <w:t xml:space="preserve"> </w:t>
      </w:r>
      <w:r w:rsidR="0013060F">
        <w:t>[8]</w:t>
      </w:r>
      <w:r>
        <w:t xml:space="preserve">. This will allow video </w:t>
      </w:r>
      <w:r w:rsidR="00DE6720">
        <w:t>streaming classification signatures</w:t>
      </w:r>
      <w:r>
        <w:t xml:space="preserve"> to choose relevant attributes and create a protocol signature or fingerprint based on these attribute meters. During classification</w:t>
      </w:r>
      <w:r w:rsidR="00DE6720">
        <w:t>,</w:t>
      </w:r>
      <w:r>
        <w:t xml:space="preserve"> observed packet payload and flow statistics will be examined and compared with the fingerprint using a </w:t>
      </w:r>
      <w:proofErr w:type="spellStart"/>
      <w:r>
        <w:t>Kullback-Leibler</w:t>
      </w:r>
      <w:proofErr w:type="spellEnd"/>
      <w:r>
        <w:t xml:space="preserve"> divergence.</w:t>
      </w:r>
    </w:p>
    <w:p w:rsidR="002A14D1" w:rsidRDefault="002A14D1">
      <w:pPr>
        <w:jc w:val="left"/>
      </w:pPr>
    </w:p>
    <w:p w:rsidR="002A14D1" w:rsidRDefault="00947B92">
      <w:pPr>
        <w:jc w:val="left"/>
      </w:pPr>
      <w:r>
        <w:t xml:space="preserve">In Linux, the firewalling technology is supplied by the Netfilter framework </w:t>
      </w:r>
      <w:r w:rsidR="0013060F">
        <w:t>[9]</w:t>
      </w:r>
      <w:r w:rsidR="008C4AAD">
        <w:t xml:space="preserve"> </w:t>
      </w:r>
      <w:r w:rsidR="0013060F">
        <w:t>[10]</w:t>
      </w:r>
      <w:r>
        <w:t xml:space="preserve">. Netfilter is located in the Linux kernel IP layer and provides a stateful filtering firewall. The Netfilter framework provides a set of hooks inside the Linux kernel that allows kernel modules to register </w:t>
      </w:r>
      <w:r w:rsidR="006B3BC9">
        <w:t>callback</w:t>
      </w:r>
      <w:r>
        <w:t xml:space="preserve"> functions with the network stack. The registered callback is then </w:t>
      </w:r>
      <w:r w:rsidR="006B3BC9">
        <w:t>called for</w:t>
      </w:r>
      <w:r>
        <w:t xml:space="preserve"> every packet that traverses the registered hook in the network stack.</w:t>
      </w:r>
    </w:p>
    <w:p w:rsidR="002A14D1" w:rsidRDefault="002A14D1">
      <w:pPr>
        <w:jc w:val="left"/>
      </w:pPr>
    </w:p>
    <w:p w:rsidR="003545D9" w:rsidRDefault="00947B92">
      <w:pPr>
        <w:jc w:val="left"/>
      </w:pPr>
      <w:r>
        <w:t xml:space="preserve">Kernel modules that listen for Netfilter hooks </w:t>
      </w:r>
      <w:r w:rsidR="0013060F">
        <w:t>[11]</w:t>
      </w:r>
      <w:r w:rsidR="00880A90">
        <w:t xml:space="preserve"> </w:t>
      </w:r>
      <w:r>
        <w:t xml:space="preserve">are typically written </w:t>
      </w:r>
      <w:r w:rsidR="008C4AAD">
        <w:t>in the C programming language</w:t>
      </w:r>
      <w:r>
        <w:t>, and ma</w:t>
      </w:r>
      <w:r w:rsidR="00DE6720">
        <w:t xml:space="preserve">y be manipulated using the </w:t>
      </w:r>
      <w:r w:rsidR="000D51AC">
        <w:t>user space</w:t>
      </w:r>
      <w:r>
        <w:t xml:space="preserve"> programs iptables </w:t>
      </w:r>
      <w:r w:rsidR="0013060F">
        <w:t>[12]</w:t>
      </w:r>
      <w:r>
        <w:t xml:space="preserve"> or nftables </w:t>
      </w:r>
      <w:r w:rsidR="0013060F">
        <w:t>[13]</w:t>
      </w:r>
      <w:r w:rsidR="00DE6720">
        <w:t>, which is available</w:t>
      </w:r>
      <w:r>
        <w:t xml:space="preserve"> for kernel version</w:t>
      </w:r>
      <w:r w:rsidR="00AB700C">
        <w:t>s</w:t>
      </w:r>
      <w:r>
        <w:t xml:space="preserve"> greater than v3.13. </w:t>
      </w:r>
    </w:p>
    <w:p w:rsidR="003545D9" w:rsidRDefault="003545D9">
      <w:pPr>
        <w:jc w:val="left"/>
      </w:pPr>
    </w:p>
    <w:p w:rsidR="002A14D1" w:rsidRDefault="003545D9">
      <w:pPr>
        <w:jc w:val="left"/>
      </w:pPr>
      <w:r>
        <w:t xml:space="preserve">This paper proposes to use the Netfilter framework to implement a firewall extension which will implement the SPID algorithm. </w:t>
      </w:r>
      <w:r w:rsidR="00DE6720">
        <w:t>The</w:t>
      </w:r>
      <w:r>
        <w:t xml:space="preserve"> firewall extension can then be used for live classification and identification of network traffic.</w:t>
      </w:r>
    </w:p>
    <w:p w:rsidR="00E7600A" w:rsidRDefault="00E7600A">
      <w:pPr>
        <w:suppressAutoHyphens w:val="0"/>
        <w:spacing w:line="240" w:lineRule="auto"/>
        <w:jc w:val="left"/>
      </w:pPr>
      <w:r>
        <w:br w:type="page"/>
      </w:r>
    </w:p>
    <w:p w:rsidR="002A14D1" w:rsidRDefault="00947B92">
      <w:pPr>
        <w:pStyle w:val="Heading1"/>
      </w:pPr>
      <w:bookmarkStart w:id="97" w:name="_Toc410595236"/>
      <w:r>
        <w:lastRenderedPageBreak/>
        <w:t>Netfilter</w:t>
      </w:r>
      <w:bookmarkEnd w:id="97"/>
    </w:p>
    <w:p w:rsidR="00534B6A" w:rsidRDefault="0056640E" w:rsidP="0056640E">
      <w:pPr>
        <w:jc w:val="left"/>
      </w:pPr>
      <w:r>
        <w:t>One of</w:t>
      </w:r>
      <w:r w:rsidR="00534B6A">
        <w:t xml:space="preserve"> the </w:t>
      </w:r>
      <w:r>
        <w:t>core</w:t>
      </w:r>
      <w:r w:rsidR="00534B6A">
        <w:t xml:space="preserve"> uses for Netfilter is as a firewall</w:t>
      </w:r>
      <w:r w:rsidR="00D56870">
        <w:t xml:space="preserve"> on the Linux operating system</w:t>
      </w:r>
      <w:r w:rsidR="00534B6A">
        <w:t>. Before looking at the details of the Netfilter framework, I present some details on the evolution of firewalls and show how Netfilter can be used during each of these evolutions.</w:t>
      </w:r>
    </w:p>
    <w:p w:rsidR="00534B6A" w:rsidRDefault="00534B6A" w:rsidP="0056640E">
      <w:pPr>
        <w:jc w:val="left"/>
      </w:pPr>
    </w:p>
    <w:p w:rsidR="00534B6A" w:rsidRDefault="00DE6720" w:rsidP="0056640E">
      <w:pPr>
        <w:jc w:val="left"/>
      </w:pPr>
      <w:r>
        <w:t xml:space="preserve">As specified in </w:t>
      </w:r>
      <w:r w:rsidR="0013060F">
        <w:t>[14]</w:t>
      </w:r>
      <w:r>
        <w:t xml:space="preserve"> </w:t>
      </w:r>
      <w:r w:rsidR="0013060F">
        <w:t>[15]</w:t>
      </w:r>
      <w:r>
        <w:t>, f</w:t>
      </w:r>
      <w:r w:rsidR="00534B6A">
        <w:t>irewall technology can be briefly cl</w:t>
      </w:r>
      <w:r>
        <w:t>assified into 4 main categories:</w:t>
      </w:r>
    </w:p>
    <w:p w:rsidR="00DE6720" w:rsidRDefault="00DE6720" w:rsidP="0056640E">
      <w:pPr>
        <w:jc w:val="left"/>
        <w:rPr>
          <w:i/>
          <w:iCs/>
        </w:rPr>
      </w:pPr>
    </w:p>
    <w:p w:rsidR="00534B6A" w:rsidRDefault="00534B6A" w:rsidP="0056640E">
      <w:pPr>
        <w:jc w:val="left"/>
      </w:pPr>
      <w:r>
        <w:rPr>
          <w:i/>
          <w:iCs/>
        </w:rPr>
        <w:t>Packet Filter Firewalls</w:t>
      </w:r>
    </w:p>
    <w:p w:rsidR="00534B6A" w:rsidRDefault="00534B6A" w:rsidP="0056640E">
      <w:pPr>
        <w:jc w:val="left"/>
      </w:pPr>
      <w:r>
        <w:t xml:space="preserve">Packet filter </w:t>
      </w:r>
      <w:r w:rsidR="00AB700C">
        <w:t>firewalls (stateless firewalls)</w:t>
      </w:r>
      <w:r>
        <w:t xml:space="preserve"> </w:t>
      </w:r>
      <w:r w:rsidR="00AB700C">
        <w:t>are</w:t>
      </w:r>
      <w:r>
        <w:t xml:space="preserve"> the first generation of firewalls. Packets are examined against a set of rules based on the addressing information of the packet to determine if it may pass through the firewall or not. These rules can typically be based on a subset of:</w:t>
      </w:r>
    </w:p>
    <w:p w:rsidR="00534B6A" w:rsidRDefault="00534B6A" w:rsidP="0056640E">
      <w:pPr>
        <w:numPr>
          <w:ilvl w:val="0"/>
          <w:numId w:val="1"/>
        </w:numPr>
        <w:jc w:val="left"/>
      </w:pPr>
      <w:r>
        <w:t>Physical Network Interface</w:t>
      </w:r>
    </w:p>
    <w:p w:rsidR="00534B6A" w:rsidRDefault="00534B6A" w:rsidP="0056640E">
      <w:pPr>
        <w:numPr>
          <w:ilvl w:val="0"/>
          <w:numId w:val="1"/>
        </w:numPr>
        <w:jc w:val="left"/>
      </w:pPr>
      <w:r>
        <w:t>Source IP Address</w:t>
      </w:r>
    </w:p>
    <w:p w:rsidR="00534B6A" w:rsidRDefault="00534B6A" w:rsidP="0056640E">
      <w:pPr>
        <w:numPr>
          <w:ilvl w:val="0"/>
          <w:numId w:val="1"/>
        </w:numPr>
        <w:jc w:val="left"/>
      </w:pPr>
      <w:r>
        <w:t>Destination IP Address</w:t>
      </w:r>
    </w:p>
    <w:p w:rsidR="00534B6A" w:rsidRDefault="00534B6A" w:rsidP="0056640E">
      <w:pPr>
        <w:numPr>
          <w:ilvl w:val="0"/>
          <w:numId w:val="1"/>
        </w:numPr>
        <w:jc w:val="left"/>
      </w:pPr>
      <w:r>
        <w:t>Transport Layer Protocol</w:t>
      </w:r>
    </w:p>
    <w:p w:rsidR="00534B6A" w:rsidRDefault="00534B6A" w:rsidP="0056640E">
      <w:pPr>
        <w:numPr>
          <w:ilvl w:val="0"/>
          <w:numId w:val="1"/>
        </w:numPr>
        <w:jc w:val="left"/>
      </w:pPr>
      <w:r>
        <w:t>Source Port Number</w:t>
      </w:r>
    </w:p>
    <w:p w:rsidR="00534B6A" w:rsidRDefault="00534B6A" w:rsidP="0056640E">
      <w:pPr>
        <w:numPr>
          <w:ilvl w:val="0"/>
          <w:numId w:val="1"/>
        </w:numPr>
        <w:jc w:val="left"/>
      </w:pPr>
      <w:r>
        <w:t>Destination Port Number</w:t>
      </w:r>
    </w:p>
    <w:p w:rsidR="00534B6A" w:rsidRDefault="00534B6A" w:rsidP="0056640E">
      <w:pPr>
        <w:jc w:val="left"/>
      </w:pPr>
    </w:p>
    <w:p w:rsidR="00534B6A" w:rsidRDefault="00534B6A" w:rsidP="0056640E">
      <w:pPr>
        <w:jc w:val="left"/>
      </w:pPr>
      <w:r>
        <w:t xml:space="preserve">Using Netfilter with the </w:t>
      </w:r>
      <w:proofErr w:type="spellStart"/>
      <w:r w:rsidRPr="00DE6720">
        <w:rPr>
          <w:i/>
        </w:rPr>
        <w:t>x</w:t>
      </w:r>
      <w:r>
        <w:t>tables</w:t>
      </w:r>
      <w:proofErr w:type="spellEnd"/>
      <w:r>
        <w:t xml:space="preserve"> frameworks it is possible to build a packet filter framework to examine the IP address and port of a packet. Nftables extends these matching rules to allow a more extensive range of matches.</w:t>
      </w:r>
    </w:p>
    <w:p w:rsidR="00534B6A" w:rsidRDefault="00534B6A" w:rsidP="0056640E">
      <w:pPr>
        <w:jc w:val="left"/>
      </w:pPr>
    </w:p>
    <w:p w:rsidR="00534B6A" w:rsidRDefault="00534B6A" w:rsidP="0056640E">
      <w:pPr>
        <w:jc w:val="left"/>
      </w:pPr>
      <w:r>
        <w:rPr>
          <w:i/>
          <w:iCs/>
        </w:rPr>
        <w:t>Circuit Level Firewalls</w:t>
      </w:r>
    </w:p>
    <w:p w:rsidR="00534B6A" w:rsidRDefault="00534B6A" w:rsidP="0056640E">
      <w:pPr>
        <w:jc w:val="left"/>
      </w:pPr>
      <w:r>
        <w:t xml:space="preserve">Circuit </w:t>
      </w:r>
      <w:r w:rsidR="00DE6720">
        <w:t>l</w:t>
      </w:r>
      <w:r>
        <w:t xml:space="preserve">evel </w:t>
      </w:r>
      <w:r w:rsidR="00DE6720">
        <w:t>f</w:t>
      </w:r>
      <w:r w:rsidR="00AB700C">
        <w:t>irewalls (stateful firewalls)</w:t>
      </w:r>
      <w:r>
        <w:t xml:space="preserve"> are the second generation of firewall technology. These firewalls validate whether a packet is a connection request, part of an existing connection</w:t>
      </w:r>
      <w:r w:rsidR="00DE6720">
        <w:t>,</w:t>
      </w:r>
      <w:r>
        <w:t xml:space="preserve"> o</w:t>
      </w:r>
      <w:r w:rsidR="00DE6720">
        <w:t>r</w:t>
      </w:r>
      <w:r>
        <w:t xml:space="preserve"> belongs to a virtual circuit. They will maintain a table of valid connections and only forward a packet if it belongs to a valid connection. The following information may be stored about connections:</w:t>
      </w:r>
    </w:p>
    <w:p w:rsidR="00534B6A" w:rsidRDefault="00534B6A" w:rsidP="0056640E">
      <w:pPr>
        <w:numPr>
          <w:ilvl w:val="0"/>
          <w:numId w:val="2"/>
        </w:numPr>
        <w:jc w:val="left"/>
      </w:pPr>
      <w:r>
        <w:t>A Unique Session ID for Tracking</w:t>
      </w:r>
    </w:p>
    <w:p w:rsidR="00534B6A" w:rsidRDefault="00534B6A" w:rsidP="0056640E">
      <w:pPr>
        <w:numPr>
          <w:ilvl w:val="0"/>
          <w:numId w:val="2"/>
        </w:numPr>
        <w:jc w:val="left"/>
      </w:pPr>
      <w:r>
        <w:t>Connection State</w:t>
      </w:r>
    </w:p>
    <w:p w:rsidR="00534B6A" w:rsidRDefault="00534B6A" w:rsidP="0056640E">
      <w:pPr>
        <w:numPr>
          <w:ilvl w:val="0"/>
          <w:numId w:val="2"/>
        </w:numPr>
        <w:jc w:val="left"/>
      </w:pPr>
      <w:r>
        <w:t>Packet Sequence Information</w:t>
      </w:r>
    </w:p>
    <w:p w:rsidR="00534B6A" w:rsidRDefault="00534B6A" w:rsidP="0056640E">
      <w:pPr>
        <w:numPr>
          <w:ilvl w:val="0"/>
          <w:numId w:val="2"/>
        </w:numPr>
        <w:jc w:val="left"/>
      </w:pPr>
      <w:r>
        <w:lastRenderedPageBreak/>
        <w:t>Source IP Address</w:t>
      </w:r>
    </w:p>
    <w:p w:rsidR="00534B6A" w:rsidRDefault="00534B6A" w:rsidP="0056640E">
      <w:pPr>
        <w:numPr>
          <w:ilvl w:val="0"/>
          <w:numId w:val="2"/>
        </w:numPr>
        <w:jc w:val="left"/>
      </w:pPr>
      <w:r>
        <w:t>Destination IP Address</w:t>
      </w:r>
    </w:p>
    <w:p w:rsidR="00534B6A" w:rsidRDefault="00534B6A" w:rsidP="0056640E">
      <w:pPr>
        <w:numPr>
          <w:ilvl w:val="0"/>
          <w:numId w:val="2"/>
        </w:numPr>
        <w:jc w:val="left"/>
      </w:pPr>
      <w:r>
        <w:t>Input Physical Network Interface</w:t>
      </w:r>
    </w:p>
    <w:p w:rsidR="00534B6A" w:rsidRDefault="00534B6A" w:rsidP="0056640E">
      <w:pPr>
        <w:numPr>
          <w:ilvl w:val="0"/>
          <w:numId w:val="2"/>
        </w:numPr>
        <w:jc w:val="left"/>
      </w:pPr>
      <w:r>
        <w:t>Output Physical Network Interface.</w:t>
      </w:r>
    </w:p>
    <w:p w:rsidR="00534B6A" w:rsidRDefault="00534B6A" w:rsidP="0056640E">
      <w:pPr>
        <w:jc w:val="left"/>
      </w:pPr>
    </w:p>
    <w:p w:rsidR="00534B6A" w:rsidRDefault="00534B6A" w:rsidP="0056640E">
      <w:pPr>
        <w:jc w:val="left"/>
      </w:pPr>
      <w:r>
        <w:t xml:space="preserve">The connection tracking layer of Netfilter, known as </w:t>
      </w:r>
      <w:proofErr w:type="spellStart"/>
      <w:r>
        <w:t>conntrack</w:t>
      </w:r>
      <w:proofErr w:type="spellEnd"/>
      <w:r>
        <w:t xml:space="preserve"> </w:t>
      </w:r>
      <w:r w:rsidR="0013060F">
        <w:t>[16]</w:t>
      </w:r>
      <w:r>
        <w:t xml:space="preserve"> can be used to track the connection state of a firewall and this can also be controlled by the </w:t>
      </w:r>
      <w:proofErr w:type="spellStart"/>
      <w:r w:rsidRPr="00DE6720">
        <w:rPr>
          <w:i/>
        </w:rPr>
        <w:t>x</w:t>
      </w:r>
      <w:r w:rsidR="00DE6720">
        <w:t>tables</w:t>
      </w:r>
      <w:proofErr w:type="spellEnd"/>
      <w:r w:rsidR="00DE6720">
        <w:t xml:space="preserve"> and nftables user layer </w:t>
      </w:r>
      <w:r>
        <w:t>utilities.</w:t>
      </w:r>
    </w:p>
    <w:p w:rsidR="00534B6A" w:rsidRDefault="00534B6A" w:rsidP="0056640E">
      <w:pPr>
        <w:jc w:val="left"/>
      </w:pPr>
    </w:p>
    <w:p w:rsidR="00534B6A" w:rsidRDefault="00534B6A" w:rsidP="0056640E">
      <w:pPr>
        <w:jc w:val="left"/>
      </w:pPr>
      <w:r>
        <w:rPr>
          <w:i/>
          <w:iCs/>
        </w:rPr>
        <w:t>Application Layer Firewalls</w:t>
      </w:r>
    </w:p>
    <w:p w:rsidR="00534B6A" w:rsidRDefault="00DE6720" w:rsidP="0056640E">
      <w:pPr>
        <w:jc w:val="left"/>
      </w:pPr>
      <w:r>
        <w:t>Application l</w:t>
      </w:r>
      <w:r w:rsidR="00534B6A">
        <w:t>ayer firewalls</w:t>
      </w:r>
      <w:r>
        <w:t>,</w:t>
      </w:r>
      <w:r w:rsidR="00534B6A">
        <w:t xml:space="preserve"> as the third generation of firewall technology, perform examinations on the network packets looking for valid application layer data before allowing a packet.</w:t>
      </w:r>
      <w:r>
        <w:t xml:space="preserve"> </w:t>
      </w:r>
      <w:r w:rsidR="00534B6A">
        <w:t>These firewalls contain specialised software and proxy services designed for specific application layer protocols, for example a H</w:t>
      </w:r>
      <w:r>
        <w:t>TTP request may be checked for</w:t>
      </w:r>
      <w:r w:rsidR="00534B6A">
        <w:t xml:space="preserve"> malicious content. </w:t>
      </w:r>
    </w:p>
    <w:p w:rsidR="00534B6A" w:rsidRDefault="00534B6A" w:rsidP="0056640E">
      <w:pPr>
        <w:jc w:val="left"/>
      </w:pPr>
    </w:p>
    <w:p w:rsidR="00534B6A" w:rsidRDefault="00534B6A" w:rsidP="0056640E">
      <w:pPr>
        <w:jc w:val="left"/>
      </w:pPr>
      <w:r>
        <w:t xml:space="preserve">Extension modules for Netfilter can be used to add </w:t>
      </w:r>
      <w:r w:rsidR="00DE6720">
        <w:t>application layer firewalls. One</w:t>
      </w:r>
      <w:r>
        <w:t xml:space="preserve"> such extension is the </w:t>
      </w:r>
      <w:r w:rsidR="00156288">
        <w:t xml:space="preserve">payload based classifier L7-Filter </w:t>
      </w:r>
      <w:r w:rsidR="004915FB">
        <w:t>[17]</w:t>
      </w:r>
      <w:r w:rsidR="00156288">
        <w:t>.</w:t>
      </w:r>
    </w:p>
    <w:p w:rsidR="00534B6A" w:rsidRDefault="00534B6A" w:rsidP="0056640E">
      <w:pPr>
        <w:jc w:val="left"/>
      </w:pPr>
    </w:p>
    <w:p w:rsidR="00534B6A" w:rsidRDefault="00DE6720" w:rsidP="0056640E">
      <w:pPr>
        <w:jc w:val="left"/>
      </w:pPr>
      <w:r>
        <w:rPr>
          <w:i/>
          <w:iCs/>
        </w:rPr>
        <w:t>Dynamic Packet Filter Firewalls</w:t>
      </w:r>
    </w:p>
    <w:p w:rsidR="00534B6A" w:rsidRDefault="00534B6A" w:rsidP="0056640E">
      <w:pPr>
        <w:jc w:val="left"/>
      </w:pPr>
      <w:r>
        <w:t xml:space="preserve">Dynamic packet filter firewalls are the fourth generation of firewall technology and are capable of dynamically making adjustments to their security rules. They work by </w:t>
      </w:r>
      <w:r w:rsidR="00DE6720">
        <w:t>associating</w:t>
      </w:r>
      <w:r>
        <w:t xml:space="preserve"> all UDP traffic with a virtual connection, therefore emulating TCP's connection based semantics. </w:t>
      </w:r>
    </w:p>
    <w:p w:rsidR="0013343A" w:rsidRDefault="0013343A" w:rsidP="0056640E">
      <w:pPr>
        <w:jc w:val="left"/>
      </w:pPr>
    </w:p>
    <w:p w:rsidR="00534B6A" w:rsidRPr="00534B6A" w:rsidRDefault="00156288" w:rsidP="0056640E">
      <w:pPr>
        <w:jc w:val="left"/>
      </w:pPr>
      <w:r>
        <w:t xml:space="preserve">A simple example of a Dynamic Packet Filter may be a </w:t>
      </w:r>
      <w:r w:rsidR="00D56870">
        <w:t>firewall in which</w:t>
      </w:r>
      <w:r>
        <w:t xml:space="preserve"> incoming packets are only allowed to traverse the firewall if an outgoing packet was first seen go</w:t>
      </w:r>
      <w:r w:rsidR="001A0F7D">
        <w:t xml:space="preserve">ing to the same IP address and port. </w:t>
      </w:r>
      <w:r w:rsidR="0013343A">
        <w:t>Dynamic packet filter firewalls</w:t>
      </w:r>
      <w:r w:rsidR="001A0F7D">
        <w:t xml:space="preserve"> can be used to stop targeted attacks </w:t>
      </w:r>
      <w:r w:rsidR="004915FB">
        <w:t>[18]</w:t>
      </w:r>
      <w:r w:rsidR="001A0F7D">
        <w:t>. Utilities</w:t>
      </w:r>
      <w:r>
        <w:t xml:space="preserve"> such as Fail2Ban </w:t>
      </w:r>
      <w:r w:rsidR="004915FB">
        <w:t>[19]</w:t>
      </w:r>
      <w:r w:rsidR="001A0F7D">
        <w:t xml:space="preserve"> can</w:t>
      </w:r>
      <w:r>
        <w:t xml:space="preserve"> monitor SSH access logs and update the iptables firewall rules to block an IP </w:t>
      </w:r>
      <w:r w:rsidR="0013343A">
        <w:t>a</w:t>
      </w:r>
      <w:r>
        <w:t>ddress if there are too many failed authentication attempts from that IP address.</w:t>
      </w:r>
    </w:p>
    <w:p w:rsidR="002A14D1" w:rsidRDefault="00947B92">
      <w:pPr>
        <w:pStyle w:val="Heading2"/>
      </w:pPr>
      <w:bookmarkStart w:id="98" w:name="_Toc410595237"/>
      <w:r>
        <w:lastRenderedPageBreak/>
        <w:t>Overview</w:t>
      </w:r>
      <w:bookmarkEnd w:id="98"/>
    </w:p>
    <w:p w:rsidR="002A14D1" w:rsidRDefault="00947B92">
      <w:pPr>
        <w:jc w:val="left"/>
      </w:pPr>
      <w:r>
        <w:t xml:space="preserve">The Netfilter project </w:t>
      </w:r>
      <w:r w:rsidR="0013060F">
        <w:t>[9]</w:t>
      </w:r>
      <w:r>
        <w:t xml:space="preserve"> began in 1998 by </w:t>
      </w:r>
      <w:r w:rsidR="0013343A">
        <w:t>Paul “</w:t>
      </w:r>
      <w:r>
        <w:t>Rusty</w:t>
      </w:r>
      <w:r w:rsidR="0013343A">
        <w:t>”</w:t>
      </w:r>
      <w:r>
        <w:t xml:space="preserve"> Russe</w:t>
      </w:r>
      <w:r w:rsidR="0013343A">
        <w:t>l</w:t>
      </w:r>
      <w:r>
        <w:t>l and was merged into v2.3.x of the Linux kernel. Netfilter is located in the Linux kernel IP layer and has various</w:t>
      </w:r>
      <w:r w:rsidR="0013343A">
        <w:t xml:space="preserve"> options for packet filtering, N</w:t>
      </w:r>
      <w:r>
        <w:t xml:space="preserve">etwork </w:t>
      </w:r>
      <w:r w:rsidR="0013343A">
        <w:t>A</w:t>
      </w:r>
      <w:r>
        <w:t xml:space="preserve">ddress </w:t>
      </w:r>
      <w:r w:rsidR="0013343A">
        <w:t>T</w:t>
      </w:r>
      <w:r>
        <w:t>ranslation (NAT), connection tracking</w:t>
      </w:r>
      <w:r w:rsidR="0013343A">
        <w:t>,</w:t>
      </w:r>
      <w:r>
        <w:t xml:space="preserve"> and port translation. </w:t>
      </w:r>
    </w:p>
    <w:p w:rsidR="002A14D1" w:rsidRDefault="002A14D1">
      <w:pPr>
        <w:jc w:val="left"/>
      </w:pPr>
    </w:p>
    <w:p w:rsidR="002A14D1" w:rsidRDefault="00947B92">
      <w:pPr>
        <w:jc w:val="left"/>
      </w:pPr>
      <w:r>
        <w:t xml:space="preserve">The Netfilter framework provides a set of hooks inside the Linux kernel that allows kernel modules to register callback functions with the network stack. The registered callback is then </w:t>
      </w:r>
      <w:r w:rsidR="006B3BC9">
        <w:t>called for</w:t>
      </w:r>
      <w:r>
        <w:t xml:space="preserve"> every packet that traverses the registered hook in the network stack.</w:t>
      </w:r>
    </w:p>
    <w:p w:rsidR="002A14D1" w:rsidRDefault="002A14D1">
      <w:pPr>
        <w:jc w:val="left"/>
      </w:pPr>
    </w:p>
    <w:p w:rsidR="002A14D1" w:rsidRDefault="00947B92">
      <w:pPr>
        <w:jc w:val="left"/>
      </w:pPr>
      <w:r>
        <w:t>Netfilter provides a number of user space modules that</w:t>
      </w:r>
      <w:r w:rsidR="006B3BC9">
        <w:t xml:space="preserve"> can be used to control the </w:t>
      </w:r>
      <w:r>
        <w:t xml:space="preserve">firewall in Linux. From Linux </w:t>
      </w:r>
      <w:r w:rsidR="0013343A">
        <w:t>k</w:t>
      </w:r>
      <w:r>
        <w:t>ernel 2.4.x</w:t>
      </w:r>
      <w:r w:rsidR="00AB700C">
        <w:t>,</w:t>
      </w:r>
      <w:r>
        <w:t xml:space="preserve"> the iptables </w:t>
      </w:r>
      <w:r w:rsidR="0013060F">
        <w:t>[12]</w:t>
      </w:r>
      <w:r>
        <w:t xml:space="preserve"> package was included. This also </w:t>
      </w:r>
      <w:r w:rsidR="0013343A">
        <w:t>contains</w:t>
      </w:r>
      <w:r>
        <w:t xml:space="preserve"> the packages ip6tables to control </w:t>
      </w:r>
      <w:r w:rsidR="00AB700C">
        <w:t>IPv6 packet filter rules. From k</w:t>
      </w:r>
      <w:r>
        <w:t>ernel v3.13</w:t>
      </w:r>
      <w:r w:rsidR="00AB700C">
        <w:t>,</w:t>
      </w:r>
      <w:r>
        <w:t xml:space="preserve"> the nftables </w:t>
      </w:r>
      <w:r w:rsidR="0013060F">
        <w:t>[13]</w:t>
      </w:r>
      <w:r>
        <w:t xml:space="preserve"> package has been </w:t>
      </w:r>
      <w:r w:rsidR="0013343A">
        <w:t>merged into the mainline code. N</w:t>
      </w:r>
      <w:r>
        <w:t xml:space="preserve">ftables is designed to be a replacement for the </w:t>
      </w:r>
      <w:proofErr w:type="spellStart"/>
      <w:r>
        <w:rPr>
          <w:i/>
          <w:iCs/>
        </w:rPr>
        <w:t>x</w:t>
      </w:r>
      <w:r>
        <w:t>tables</w:t>
      </w:r>
      <w:proofErr w:type="spellEnd"/>
      <w:r>
        <w:t xml:space="preserve"> set of components including iptables, ip6tables, </w:t>
      </w:r>
      <w:proofErr w:type="spellStart"/>
      <w:r>
        <w:t>arptables</w:t>
      </w:r>
      <w:proofErr w:type="spellEnd"/>
      <w:r>
        <w:t xml:space="preserve">, and </w:t>
      </w:r>
      <w:proofErr w:type="spellStart"/>
      <w:r>
        <w:t>ebtables</w:t>
      </w:r>
      <w:proofErr w:type="spellEnd"/>
      <w:r>
        <w:t xml:space="preserve">. </w:t>
      </w:r>
      <w:r w:rsidR="0013343A">
        <w:t>N</w:t>
      </w:r>
      <w:r>
        <w:t>ftables provides a compatibility layer to allow the running of iptables rules. More detailed descriptions of both iptables and nftables are provided below.</w:t>
      </w:r>
    </w:p>
    <w:p w:rsidR="002A14D1" w:rsidRDefault="002A14D1">
      <w:pPr>
        <w:jc w:val="left"/>
      </w:pPr>
    </w:p>
    <w:p w:rsidR="002A14D1" w:rsidRDefault="0013343A">
      <w:pPr>
        <w:jc w:val="left"/>
      </w:pPr>
      <w:r>
        <w:t xml:space="preserve">The Netfilter subsystem </w:t>
      </w:r>
      <w:r w:rsidR="00947B92">
        <w:t xml:space="preserve">provides the ability to track and list connections with the </w:t>
      </w:r>
      <w:proofErr w:type="spellStart"/>
      <w:r w:rsidR="00947B92">
        <w:t>conntrack</w:t>
      </w:r>
      <w:proofErr w:type="spellEnd"/>
      <w:r w:rsidR="00947B92">
        <w:t xml:space="preserve"> set of tools (</w:t>
      </w:r>
      <w:proofErr w:type="spellStart"/>
      <w:r w:rsidR="00947B92">
        <w:t>libnetfilter_conntrack</w:t>
      </w:r>
      <w:proofErr w:type="spellEnd"/>
      <w:r w:rsidR="00947B92">
        <w:t xml:space="preserve">, </w:t>
      </w:r>
      <w:proofErr w:type="spellStart"/>
      <w:r w:rsidR="00947B92">
        <w:t>conntrack</w:t>
      </w:r>
      <w:proofErr w:type="spellEnd"/>
      <w:r w:rsidR="00947B92">
        <w:t xml:space="preserve">-tools) </w:t>
      </w:r>
      <w:r w:rsidR="0013060F">
        <w:t>[16]</w:t>
      </w:r>
      <w:r w:rsidR="00947B92">
        <w:t xml:space="preserve">. This allows the kernel to keep </w:t>
      </w:r>
      <w:r>
        <w:t>track</w:t>
      </w:r>
      <w:r w:rsidR="00947B92">
        <w:t xml:space="preserve"> of logical network connections and provide a relationship between all packets on that connection. </w:t>
      </w:r>
      <w:r w:rsidR="001201EA">
        <w:t>Logical connections can include TCP and UDP based flows</w:t>
      </w:r>
      <w:r>
        <w:t>.</w:t>
      </w:r>
      <w:r w:rsidR="001201EA">
        <w:t xml:space="preserve"> </w:t>
      </w:r>
      <w:r>
        <w:t>I</w:t>
      </w:r>
      <w:r w:rsidR="001201EA">
        <w:t>n the case of TCP</w:t>
      </w:r>
      <w:r>
        <w:t>,</w:t>
      </w:r>
      <w:r w:rsidR="001201EA">
        <w:t xml:space="preserve"> a flow is determined by the semantics of TCP</w:t>
      </w:r>
      <w:r>
        <w:t>.</w:t>
      </w:r>
      <w:r w:rsidR="001201EA">
        <w:t xml:space="preserve"> </w:t>
      </w:r>
      <w:r>
        <w:t>I</w:t>
      </w:r>
      <w:r w:rsidR="001201EA">
        <w:t>n the case of UDP</w:t>
      </w:r>
      <w:r>
        <w:t>,</w:t>
      </w:r>
      <w:r w:rsidR="001201EA">
        <w:t xml:space="preserve"> a connection is considered established if there is bi-directional UDP traffic between the same pair of IP </w:t>
      </w:r>
      <w:r>
        <w:t>a</w:t>
      </w:r>
      <w:r w:rsidR="001201EA">
        <w:t xml:space="preserve">ddresses and ports. </w:t>
      </w:r>
      <w:r w:rsidR="006B3BC9">
        <w:t xml:space="preserve">This </w:t>
      </w:r>
      <w:proofErr w:type="spellStart"/>
      <w:r w:rsidR="006B3BC9">
        <w:t>conntrack</w:t>
      </w:r>
      <w:proofErr w:type="spellEnd"/>
      <w:r w:rsidR="006B3BC9">
        <w:t xml:space="preserve"> facility </w:t>
      </w:r>
      <w:r w:rsidR="00847A00">
        <w:t>could</w:t>
      </w:r>
      <w:r w:rsidR="006B3BC9">
        <w:t xml:space="preserve"> be used to examine packets in a flow of traffic for statistical based classification techniques.</w:t>
      </w:r>
    </w:p>
    <w:p w:rsidR="00780CE6" w:rsidRDefault="00780CE6">
      <w:pPr>
        <w:jc w:val="left"/>
      </w:pPr>
    </w:p>
    <w:p w:rsidR="00780CE6" w:rsidRDefault="00780CE6">
      <w:pPr>
        <w:jc w:val="left"/>
      </w:pPr>
      <w:r>
        <w:fldChar w:fldCharType="begin"/>
      </w:r>
      <w:r>
        <w:instrText xml:space="preserve"> REF _Ref410484188 \h </w:instrText>
      </w:r>
      <w:r>
        <w:fldChar w:fldCharType="separate"/>
      </w:r>
      <w:r w:rsidR="00B50195">
        <w:t xml:space="preserve">Figure </w:t>
      </w:r>
      <w:r w:rsidR="00B50195">
        <w:rPr>
          <w:noProof/>
        </w:rPr>
        <w:t>1</w:t>
      </w:r>
      <w:r>
        <w:fldChar w:fldCharType="end"/>
      </w:r>
      <w:r>
        <w:t xml:space="preserve"> </w:t>
      </w:r>
      <w:r w:rsidR="004915FB">
        <w:t>[20]</w:t>
      </w:r>
      <w:r>
        <w:t xml:space="preserve"> below shows an overview of the Netfilter framework</w:t>
      </w:r>
      <w:r w:rsidR="00DC1BEE">
        <w:t xml:space="preserve"> as presented by one of the Netfilter authors, Jan </w:t>
      </w:r>
      <w:proofErr w:type="spellStart"/>
      <w:r w:rsidR="00DC1BEE">
        <w:t>Engelhardt</w:t>
      </w:r>
      <w:proofErr w:type="spellEnd"/>
      <w:r w:rsidR="00DC1BEE">
        <w:t xml:space="preserve">. </w:t>
      </w:r>
      <w:r>
        <w:t xml:space="preserve"> </w:t>
      </w:r>
      <w:r w:rsidR="0013343A">
        <w:t>It</w:t>
      </w:r>
      <w:r w:rsidR="00DC1BEE">
        <w:t xml:space="preserve"> shows the structure of Netfilter and the various components.</w:t>
      </w:r>
    </w:p>
    <w:p w:rsidR="00DC1BEE" w:rsidRDefault="00DC1BEE">
      <w:pPr>
        <w:jc w:val="left"/>
      </w:pPr>
    </w:p>
    <w:p w:rsidR="00780CE6" w:rsidRDefault="00780CE6" w:rsidP="00780CE6">
      <w:pPr>
        <w:keepNext/>
        <w:jc w:val="left"/>
      </w:pPr>
      <w:r>
        <w:rPr>
          <w:noProof/>
          <w:lang w:val="en-IE" w:eastAsia="en-IE"/>
        </w:rPr>
        <w:lastRenderedPageBreak/>
        <w:drawing>
          <wp:inline distT="0" distB="0" distL="0" distR="0" wp14:anchorId="5B72C33A" wp14:editId="5CB8711E">
            <wp:extent cx="5652135" cy="3186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filter-components.svg.png"/>
                    <pic:cNvPicPr/>
                  </pic:nvPicPr>
                  <pic:blipFill>
                    <a:blip r:embed="rId15">
                      <a:extLst>
                        <a:ext uri="{28A0092B-C50C-407E-A947-70E740481C1C}">
                          <a14:useLocalDpi xmlns:a14="http://schemas.microsoft.com/office/drawing/2010/main" val="0"/>
                        </a:ext>
                      </a:extLst>
                    </a:blip>
                    <a:stretch>
                      <a:fillRect/>
                    </a:stretch>
                  </pic:blipFill>
                  <pic:spPr>
                    <a:xfrm>
                      <a:off x="0" y="0"/>
                      <a:ext cx="5652135" cy="3186430"/>
                    </a:xfrm>
                    <a:prstGeom prst="rect">
                      <a:avLst/>
                    </a:prstGeom>
                  </pic:spPr>
                </pic:pic>
              </a:graphicData>
            </a:graphic>
          </wp:inline>
        </w:drawing>
      </w:r>
    </w:p>
    <w:p w:rsidR="00780CE6" w:rsidRDefault="00780CE6" w:rsidP="00780CE6">
      <w:pPr>
        <w:pStyle w:val="Caption"/>
        <w:jc w:val="left"/>
      </w:pPr>
      <w:bookmarkStart w:id="99" w:name="_Ref410484188"/>
      <w:bookmarkStart w:id="100" w:name="_Toc410595258"/>
      <w:r>
        <w:t xml:space="preserve">Figure </w:t>
      </w:r>
      <w:r>
        <w:fldChar w:fldCharType="begin"/>
      </w:r>
      <w:r>
        <w:instrText xml:space="preserve"> SEQ Figure \* ARABIC </w:instrText>
      </w:r>
      <w:r>
        <w:fldChar w:fldCharType="separate"/>
      </w:r>
      <w:r w:rsidR="00B50195">
        <w:rPr>
          <w:noProof/>
        </w:rPr>
        <w:t>1</w:t>
      </w:r>
      <w:r>
        <w:fldChar w:fldCharType="end"/>
      </w:r>
      <w:bookmarkEnd w:id="99"/>
      <w:r>
        <w:t>: Netfilter Architecture</w:t>
      </w:r>
      <w:bookmarkEnd w:id="100"/>
    </w:p>
    <w:p w:rsidR="002A14D1" w:rsidRDefault="00947B92">
      <w:pPr>
        <w:pStyle w:val="Heading2"/>
      </w:pPr>
      <w:bookmarkStart w:id="101" w:name="_Toc410595238"/>
      <w:r>
        <w:t>Kernel Layer</w:t>
      </w:r>
      <w:bookmarkEnd w:id="101"/>
    </w:p>
    <w:p w:rsidR="002A14D1" w:rsidRDefault="00947B92" w:rsidP="00D56870">
      <w:pPr>
        <w:jc w:val="left"/>
      </w:pPr>
      <w:r>
        <w:t xml:space="preserve">As mentioned above, the Netfilter framework provides a number of hooks into the Linux </w:t>
      </w:r>
      <w:r w:rsidR="0013343A">
        <w:t>kernel</w:t>
      </w:r>
      <w:r>
        <w:t xml:space="preserve"> networking stack to register </w:t>
      </w:r>
      <w:proofErr w:type="spellStart"/>
      <w:r>
        <w:t>callbacks</w:t>
      </w:r>
      <w:proofErr w:type="spellEnd"/>
      <w:r>
        <w:t xml:space="preserve">. </w:t>
      </w:r>
      <w:r w:rsidR="00DE7308">
        <w:fldChar w:fldCharType="begin"/>
      </w:r>
      <w:r w:rsidR="00DE7308">
        <w:instrText xml:space="preserve"> REF _Ref410413216 \h </w:instrText>
      </w:r>
      <w:r w:rsidR="00DE7308">
        <w:fldChar w:fldCharType="separate"/>
      </w:r>
      <w:r w:rsidR="00B50195">
        <w:t xml:space="preserve">Figure </w:t>
      </w:r>
      <w:r w:rsidR="00B50195">
        <w:rPr>
          <w:noProof/>
        </w:rPr>
        <w:t>2</w:t>
      </w:r>
      <w:r w:rsidR="00DE7308">
        <w:fldChar w:fldCharType="end"/>
      </w:r>
      <w:r w:rsidR="00DE7308">
        <w:t xml:space="preserve"> </w:t>
      </w:r>
      <w:r>
        <w:t xml:space="preserve">below shows the path that a packet can take when traversing the Netfilter kernel hooks </w:t>
      </w:r>
      <w:r w:rsidR="0013060F">
        <w:t>[11]</w:t>
      </w:r>
      <w:r>
        <w:t>. These hooks allow registered kernel modules to receive a callback whenever a packet traverses that hook in the network stack.</w:t>
      </w:r>
    </w:p>
    <w:p w:rsidR="002A14D1" w:rsidRDefault="002A14D1"/>
    <w:p w:rsidR="00B10937" w:rsidRDefault="00B10937" w:rsidP="00B10937">
      <w:pPr>
        <w:keepNext/>
        <w:jc w:val="left"/>
      </w:pPr>
      <w:r>
        <w:rPr>
          <w:noProof/>
          <w:lang w:val="en-IE" w:eastAsia="en-IE"/>
        </w:rPr>
        <w:lastRenderedPageBreak/>
        <w:drawing>
          <wp:inline distT="0" distB="0" distL="0" distR="0" wp14:anchorId="2AD87F11" wp14:editId="4E8F699F">
            <wp:extent cx="5628005" cy="6167755"/>
            <wp:effectExtent l="19050" t="19050" r="10795" b="2349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8005" cy="6167755"/>
                    </a:xfrm>
                    <a:prstGeom prst="rect">
                      <a:avLst/>
                    </a:prstGeom>
                    <a:solidFill>
                      <a:srgbClr val="FFFFFF">
                        <a:alpha val="0"/>
                      </a:srgbClr>
                    </a:solidFill>
                    <a:ln w="9525" cmpd="sng">
                      <a:solidFill>
                        <a:srgbClr val="008080"/>
                      </a:solidFill>
                      <a:prstDash val="solid"/>
                      <a:miter lim="800000"/>
                      <a:headEnd/>
                      <a:tailEnd/>
                    </a:ln>
                    <a:effectLst/>
                  </pic:spPr>
                </pic:pic>
              </a:graphicData>
            </a:graphic>
          </wp:inline>
        </w:drawing>
      </w:r>
    </w:p>
    <w:p w:rsidR="002A14D1" w:rsidRDefault="00B10937" w:rsidP="00B10937">
      <w:pPr>
        <w:pStyle w:val="Caption"/>
        <w:jc w:val="left"/>
      </w:pPr>
      <w:bookmarkStart w:id="102" w:name="_Ref410413216"/>
      <w:bookmarkStart w:id="103" w:name="_Toc410595259"/>
      <w:r>
        <w:t xml:space="preserve">Figure </w:t>
      </w:r>
      <w:r>
        <w:fldChar w:fldCharType="begin"/>
      </w:r>
      <w:r>
        <w:instrText xml:space="preserve"> SEQ Figure \* ARABIC </w:instrText>
      </w:r>
      <w:r>
        <w:fldChar w:fldCharType="separate"/>
      </w:r>
      <w:r w:rsidR="00B50195">
        <w:rPr>
          <w:noProof/>
        </w:rPr>
        <w:t>2</w:t>
      </w:r>
      <w:r>
        <w:fldChar w:fldCharType="end"/>
      </w:r>
      <w:bookmarkEnd w:id="102"/>
      <w:r>
        <w:t>: Netfilter Hooks</w:t>
      </w:r>
      <w:bookmarkEnd w:id="103"/>
    </w:p>
    <w:p w:rsidR="002A14D1" w:rsidRDefault="002A14D1">
      <w:pPr>
        <w:jc w:val="left"/>
      </w:pPr>
    </w:p>
    <w:p w:rsidR="002A14D1" w:rsidRDefault="00947B92">
      <w:pPr>
        <w:jc w:val="left"/>
      </w:pPr>
      <w:r>
        <w:t xml:space="preserve">The supplied hooks are described in </w:t>
      </w:r>
      <w:r w:rsidR="00A378DC">
        <w:fldChar w:fldCharType="begin"/>
      </w:r>
      <w:r w:rsidR="00A378DC">
        <w:instrText xml:space="preserve"> REF _Ref410413664 \h </w:instrText>
      </w:r>
      <w:r w:rsidR="00A378DC">
        <w:fldChar w:fldCharType="separate"/>
      </w:r>
      <w:r w:rsidR="00B50195">
        <w:t xml:space="preserve">Table </w:t>
      </w:r>
      <w:r w:rsidR="00B50195">
        <w:rPr>
          <w:noProof/>
        </w:rPr>
        <w:t>1</w:t>
      </w:r>
      <w:r w:rsidR="00A378DC">
        <w:fldChar w:fldCharType="end"/>
      </w:r>
      <w:r>
        <w:t xml:space="preserve"> below</w:t>
      </w:r>
      <w:r w:rsidR="00936E34">
        <w:t>:</w:t>
      </w:r>
    </w:p>
    <w:tbl>
      <w:tblPr>
        <w:tblW w:w="0" w:type="auto"/>
        <w:tblInd w:w="50" w:type="dxa"/>
        <w:tblLayout w:type="fixed"/>
        <w:tblCellMar>
          <w:top w:w="55" w:type="dxa"/>
          <w:left w:w="51" w:type="dxa"/>
          <w:bottom w:w="55" w:type="dxa"/>
          <w:right w:w="55" w:type="dxa"/>
        </w:tblCellMar>
        <w:tblLook w:val="0000" w:firstRow="0" w:lastRow="0" w:firstColumn="0" w:lastColumn="0" w:noHBand="0" w:noVBand="0"/>
      </w:tblPr>
      <w:tblGrid>
        <w:gridCol w:w="1928"/>
        <w:gridCol w:w="6971"/>
      </w:tblGrid>
      <w:tr w:rsidR="002A14D1">
        <w:tc>
          <w:tcPr>
            <w:tcW w:w="1928" w:type="dxa"/>
            <w:tcBorders>
              <w:top w:val="single" w:sz="2" w:space="0" w:color="000001"/>
              <w:left w:val="single" w:sz="2" w:space="0" w:color="000001"/>
              <w:bottom w:val="single" w:sz="2" w:space="0" w:color="000001"/>
            </w:tcBorders>
            <w:shd w:val="clear" w:color="auto" w:fill="FFFFFF"/>
          </w:tcPr>
          <w:p w:rsidR="002A14D1" w:rsidRDefault="00947B92">
            <w:pPr>
              <w:jc w:val="left"/>
            </w:pPr>
            <w:r>
              <w:t>PRE_ROUTING</w:t>
            </w:r>
          </w:p>
        </w:tc>
        <w:tc>
          <w:tcPr>
            <w:tcW w:w="6971" w:type="dxa"/>
            <w:tcBorders>
              <w:top w:val="single" w:sz="2" w:space="0" w:color="000001"/>
              <w:left w:val="single" w:sz="2" w:space="0" w:color="000001"/>
              <w:bottom w:val="single" w:sz="2" w:space="0" w:color="000001"/>
              <w:right w:val="single" w:sz="2" w:space="0" w:color="000001"/>
            </w:tcBorders>
            <w:shd w:val="clear" w:color="auto" w:fill="FFFFFF"/>
          </w:tcPr>
          <w:p w:rsidR="002A14D1" w:rsidRDefault="00947B92">
            <w:pPr>
              <w:jc w:val="left"/>
            </w:pPr>
            <w:r>
              <w:t>Captures all packets that arrive from a network device driver before Layer 3 processing</w:t>
            </w:r>
          </w:p>
        </w:tc>
      </w:tr>
      <w:tr w:rsidR="002A14D1">
        <w:tc>
          <w:tcPr>
            <w:tcW w:w="1928" w:type="dxa"/>
            <w:tcBorders>
              <w:left w:val="single" w:sz="2" w:space="0" w:color="000001"/>
              <w:bottom w:val="single" w:sz="2" w:space="0" w:color="000001"/>
            </w:tcBorders>
            <w:shd w:val="clear" w:color="auto" w:fill="FFFFFF"/>
          </w:tcPr>
          <w:p w:rsidR="002A14D1" w:rsidRDefault="00947B92">
            <w:pPr>
              <w:jc w:val="left"/>
            </w:pPr>
            <w:r>
              <w:t>LOCAL_IN</w:t>
            </w:r>
          </w:p>
        </w:tc>
        <w:tc>
          <w:tcPr>
            <w:tcW w:w="6971" w:type="dxa"/>
            <w:tcBorders>
              <w:left w:val="single" w:sz="2" w:space="0" w:color="000001"/>
              <w:bottom w:val="single" w:sz="2" w:space="0" w:color="000001"/>
              <w:right w:val="single" w:sz="2" w:space="0" w:color="000001"/>
            </w:tcBorders>
            <w:shd w:val="clear" w:color="auto" w:fill="FFFFFF"/>
          </w:tcPr>
          <w:p w:rsidR="002A14D1" w:rsidRDefault="00947B92">
            <w:pPr>
              <w:jc w:val="left"/>
            </w:pPr>
            <w:r>
              <w:t>Captures all packets that are addressed and destined for this host after layer 3 processing</w:t>
            </w:r>
          </w:p>
        </w:tc>
      </w:tr>
      <w:tr w:rsidR="002A14D1">
        <w:tc>
          <w:tcPr>
            <w:tcW w:w="1928" w:type="dxa"/>
            <w:tcBorders>
              <w:left w:val="single" w:sz="2" w:space="0" w:color="000001"/>
              <w:bottom w:val="single" w:sz="2" w:space="0" w:color="000001"/>
            </w:tcBorders>
            <w:shd w:val="clear" w:color="auto" w:fill="FFFFFF"/>
          </w:tcPr>
          <w:p w:rsidR="002A14D1" w:rsidRDefault="00947B92">
            <w:pPr>
              <w:jc w:val="left"/>
            </w:pPr>
            <w:r>
              <w:t>FORWARD</w:t>
            </w:r>
          </w:p>
        </w:tc>
        <w:tc>
          <w:tcPr>
            <w:tcW w:w="6971" w:type="dxa"/>
            <w:tcBorders>
              <w:left w:val="single" w:sz="2" w:space="0" w:color="000001"/>
              <w:bottom w:val="single" w:sz="2" w:space="0" w:color="000001"/>
              <w:right w:val="single" w:sz="2" w:space="0" w:color="000001"/>
            </w:tcBorders>
            <w:shd w:val="clear" w:color="auto" w:fill="FFFFFF"/>
          </w:tcPr>
          <w:p w:rsidR="002A14D1" w:rsidRDefault="00947B92">
            <w:pPr>
              <w:jc w:val="left"/>
            </w:pPr>
            <w:r>
              <w:t>Captures all packets that are identified as a transit packet that is not addressed to this host</w:t>
            </w:r>
          </w:p>
        </w:tc>
      </w:tr>
      <w:tr w:rsidR="002A14D1">
        <w:tc>
          <w:tcPr>
            <w:tcW w:w="1928" w:type="dxa"/>
            <w:tcBorders>
              <w:left w:val="single" w:sz="2" w:space="0" w:color="000001"/>
              <w:bottom w:val="single" w:sz="2" w:space="0" w:color="000001"/>
            </w:tcBorders>
            <w:shd w:val="clear" w:color="auto" w:fill="FFFFFF"/>
          </w:tcPr>
          <w:p w:rsidR="002A14D1" w:rsidRDefault="00947B92">
            <w:pPr>
              <w:jc w:val="left"/>
            </w:pPr>
            <w:r>
              <w:lastRenderedPageBreak/>
              <w:t>LOCAL_OUT</w:t>
            </w:r>
          </w:p>
        </w:tc>
        <w:tc>
          <w:tcPr>
            <w:tcW w:w="6971" w:type="dxa"/>
            <w:tcBorders>
              <w:left w:val="single" w:sz="2" w:space="0" w:color="000001"/>
              <w:bottom w:val="single" w:sz="2" w:space="0" w:color="000001"/>
              <w:right w:val="single" w:sz="2" w:space="0" w:color="000001"/>
            </w:tcBorders>
            <w:shd w:val="clear" w:color="auto" w:fill="FFFFFF"/>
          </w:tcPr>
          <w:p w:rsidR="002A14D1" w:rsidRDefault="00947B92" w:rsidP="0013343A">
            <w:pPr>
              <w:jc w:val="left"/>
            </w:pPr>
            <w:r>
              <w:t>Captures all packets that originated from this host before layer 3 processing</w:t>
            </w:r>
          </w:p>
        </w:tc>
      </w:tr>
      <w:tr w:rsidR="002A14D1">
        <w:tc>
          <w:tcPr>
            <w:tcW w:w="1928" w:type="dxa"/>
            <w:tcBorders>
              <w:left w:val="single" w:sz="2" w:space="0" w:color="000001"/>
              <w:bottom w:val="single" w:sz="2" w:space="0" w:color="000001"/>
            </w:tcBorders>
            <w:shd w:val="clear" w:color="auto" w:fill="FFFFFF"/>
          </w:tcPr>
          <w:p w:rsidR="002A14D1" w:rsidRDefault="00947B92">
            <w:pPr>
              <w:jc w:val="left"/>
            </w:pPr>
            <w:r>
              <w:t>POST_ROUTING</w:t>
            </w:r>
          </w:p>
        </w:tc>
        <w:tc>
          <w:tcPr>
            <w:tcW w:w="6971" w:type="dxa"/>
            <w:tcBorders>
              <w:left w:val="single" w:sz="2" w:space="0" w:color="000001"/>
              <w:bottom w:val="single" w:sz="2" w:space="0" w:color="000001"/>
              <w:right w:val="single" w:sz="2" w:space="0" w:color="000001"/>
            </w:tcBorders>
            <w:shd w:val="clear" w:color="auto" w:fill="FFFFFF"/>
          </w:tcPr>
          <w:p w:rsidR="002A14D1" w:rsidRDefault="00947B92" w:rsidP="00FA3AC1">
            <w:pPr>
              <w:keepNext/>
              <w:jc w:val="left"/>
            </w:pPr>
            <w:r>
              <w:t>Captures all packets that are sent to a network device driver after layer 3 processing.</w:t>
            </w:r>
          </w:p>
        </w:tc>
      </w:tr>
    </w:tbl>
    <w:p w:rsidR="005677DB" w:rsidRDefault="00FA3AC1" w:rsidP="00FA3AC1">
      <w:pPr>
        <w:pStyle w:val="Caption"/>
      </w:pPr>
      <w:bookmarkStart w:id="104" w:name="_Ref410413664"/>
      <w:r>
        <w:t xml:space="preserve">Table </w:t>
      </w:r>
      <w:r>
        <w:fldChar w:fldCharType="begin"/>
      </w:r>
      <w:r>
        <w:instrText xml:space="preserve"> SEQ Table \* ARABIC </w:instrText>
      </w:r>
      <w:r>
        <w:fldChar w:fldCharType="separate"/>
      </w:r>
      <w:r w:rsidR="00B50195">
        <w:rPr>
          <w:noProof/>
        </w:rPr>
        <w:t>1</w:t>
      </w:r>
      <w:r>
        <w:fldChar w:fldCharType="end"/>
      </w:r>
      <w:bookmarkEnd w:id="104"/>
      <w:r>
        <w:t>: Netfilter Hooks</w:t>
      </w:r>
    </w:p>
    <w:p w:rsidR="005677DB" w:rsidRDefault="005677DB">
      <w:pPr>
        <w:pStyle w:val="BodyText"/>
        <w:jc w:val="left"/>
      </w:pPr>
    </w:p>
    <w:p w:rsidR="002A14D1" w:rsidRDefault="00947B92">
      <w:pPr>
        <w:pStyle w:val="BodyText"/>
        <w:jc w:val="left"/>
      </w:pPr>
      <w:r>
        <w:t xml:space="preserve">Using the supplied hooks it is possible to model three kinds of traffic flows </w:t>
      </w:r>
      <w:r w:rsidR="0013060F">
        <w:t>[16]</w:t>
      </w:r>
      <w:r w:rsidR="0013343A">
        <w:t>:</w:t>
      </w:r>
    </w:p>
    <w:p w:rsidR="002A14D1" w:rsidRDefault="00947B92">
      <w:pPr>
        <w:pStyle w:val="BodyText"/>
        <w:numPr>
          <w:ilvl w:val="0"/>
          <w:numId w:val="3"/>
        </w:numPr>
        <w:jc w:val="left"/>
      </w:pPr>
      <w:r>
        <w:t>Traffic going through the firewall, i.e. traffic not destined for the local machine</w:t>
      </w:r>
    </w:p>
    <w:p w:rsidR="002A14D1" w:rsidRDefault="00947B92">
      <w:pPr>
        <w:pStyle w:val="BodyText"/>
        <w:numPr>
          <w:ilvl w:val="0"/>
          <w:numId w:val="3"/>
        </w:numPr>
        <w:jc w:val="left"/>
      </w:pPr>
      <w:r>
        <w:t>Incoming traffic to the firewall</w:t>
      </w:r>
    </w:p>
    <w:p w:rsidR="002A14D1" w:rsidRDefault="00947B92">
      <w:pPr>
        <w:pStyle w:val="BodyText"/>
        <w:numPr>
          <w:ilvl w:val="0"/>
          <w:numId w:val="3"/>
        </w:numPr>
        <w:jc w:val="left"/>
      </w:pPr>
      <w:r>
        <w:t>Outgoing traffic from the firewall</w:t>
      </w:r>
    </w:p>
    <w:p w:rsidR="002A14D1" w:rsidRDefault="002A14D1">
      <w:pPr>
        <w:jc w:val="left"/>
      </w:pPr>
    </w:p>
    <w:p w:rsidR="002A14D1" w:rsidRDefault="00947B92">
      <w:pPr>
        <w:jc w:val="left"/>
      </w:pPr>
      <w:r>
        <w:t xml:space="preserve">When registering a callback for a given hook, the function prototype is defined as </w:t>
      </w:r>
      <w:proofErr w:type="spellStart"/>
      <w:r>
        <w:rPr>
          <w:i/>
          <w:iCs/>
        </w:rPr>
        <w:t>nf_hookfn</w:t>
      </w:r>
      <w:proofErr w:type="spellEnd"/>
      <w:r>
        <w:t xml:space="preserve"> and is in the structure </w:t>
      </w:r>
      <w:proofErr w:type="spellStart"/>
      <w:r>
        <w:rPr>
          <w:i/>
          <w:iCs/>
        </w:rPr>
        <w:t>nf_hook_ops</w:t>
      </w:r>
      <w:proofErr w:type="spellEnd"/>
      <w:r>
        <w:t xml:space="preserve"> in the header file </w:t>
      </w:r>
      <w:proofErr w:type="spellStart"/>
      <w:r>
        <w:t>netfilter.h</w:t>
      </w:r>
      <w:proofErr w:type="spellEnd"/>
      <w:r>
        <w:t>. This structure contains information about the callback</w:t>
      </w:r>
      <w:r w:rsidR="00AB700C">
        <w:t xml:space="preserve"> including;</w:t>
      </w:r>
      <w:r w:rsidR="0013343A">
        <w:t xml:space="preserve"> the hook to call</w:t>
      </w:r>
      <w:r>
        <w:t xml:space="preserve">, the priority, and the network family. </w:t>
      </w:r>
    </w:p>
    <w:p w:rsidR="002A14D1" w:rsidRDefault="002A14D1">
      <w:pPr>
        <w:jc w:val="left"/>
      </w:pPr>
    </w:p>
    <w:p w:rsidR="002A14D1" w:rsidRDefault="00947B92">
      <w:pPr>
        <w:jc w:val="left"/>
      </w:pPr>
      <w:proofErr w:type="spellStart"/>
      <w:r>
        <w:t>Callbacks</w:t>
      </w:r>
      <w:proofErr w:type="spellEnd"/>
      <w:r>
        <w:t xml:space="preserve"> can return several different values, which can be interpreted by the framework as follows:</w:t>
      </w:r>
    </w:p>
    <w:p w:rsidR="002A14D1" w:rsidRDefault="00947B92">
      <w:pPr>
        <w:numPr>
          <w:ilvl w:val="0"/>
          <w:numId w:val="4"/>
        </w:numPr>
        <w:jc w:val="left"/>
      </w:pPr>
      <w:r>
        <w:t>ACCEPT:</w:t>
      </w:r>
      <w:r>
        <w:tab/>
        <w:t>Continue processing the packet</w:t>
      </w:r>
    </w:p>
    <w:p w:rsidR="002A14D1" w:rsidRDefault="00947B92">
      <w:pPr>
        <w:numPr>
          <w:ilvl w:val="0"/>
          <w:numId w:val="4"/>
        </w:numPr>
        <w:jc w:val="left"/>
      </w:pPr>
      <w:r>
        <w:t xml:space="preserve">DROP: </w:t>
      </w:r>
      <w:r>
        <w:tab/>
        <w:t>Discard the packet</w:t>
      </w:r>
    </w:p>
    <w:p w:rsidR="002A14D1" w:rsidRDefault="00947B92">
      <w:pPr>
        <w:numPr>
          <w:ilvl w:val="0"/>
          <w:numId w:val="4"/>
        </w:numPr>
        <w:jc w:val="left"/>
      </w:pPr>
      <w:r>
        <w:t>QUEUE:</w:t>
      </w:r>
      <w:r>
        <w:tab/>
        <w:t xml:space="preserve">Pass the packet to the </w:t>
      </w:r>
      <w:proofErr w:type="spellStart"/>
      <w:r>
        <w:rPr>
          <w:i/>
          <w:iCs/>
        </w:rPr>
        <w:t>nf_queue</w:t>
      </w:r>
      <w:proofErr w:type="spellEnd"/>
      <w:r>
        <w:t xml:space="preserve"> facility, and allow a user space process to handle the packet.</w:t>
      </w:r>
    </w:p>
    <w:p w:rsidR="002A14D1" w:rsidRDefault="00947B92">
      <w:pPr>
        <w:numPr>
          <w:ilvl w:val="0"/>
          <w:numId w:val="4"/>
        </w:numPr>
        <w:jc w:val="left"/>
      </w:pPr>
      <w:r>
        <w:t>STOLEN:</w:t>
      </w:r>
      <w:r>
        <w:tab/>
        <w:t>Hold the packet so that it does not continue to traverse through the stack. This is usually used to collect de-fragmented packets.</w:t>
      </w:r>
    </w:p>
    <w:p w:rsidR="002A14D1" w:rsidRDefault="00947B92">
      <w:pPr>
        <w:numPr>
          <w:ilvl w:val="0"/>
          <w:numId w:val="4"/>
        </w:numPr>
        <w:jc w:val="left"/>
      </w:pPr>
      <w:r>
        <w:t>REPEAT:</w:t>
      </w:r>
      <w:r>
        <w:tab/>
        <w:t>Forces the packet to re-enter the hook.</w:t>
      </w:r>
    </w:p>
    <w:p w:rsidR="002A14D1" w:rsidRDefault="002A14D1">
      <w:pPr>
        <w:jc w:val="left"/>
      </w:pPr>
      <w:bookmarkStart w:id="105" w:name="_GoBack"/>
      <w:bookmarkEnd w:id="105"/>
    </w:p>
    <w:p w:rsidR="002A14D1" w:rsidRDefault="00947B92">
      <w:pPr>
        <w:jc w:val="left"/>
      </w:pPr>
      <w:r>
        <w:t xml:space="preserve">If required for capturing details about a flow of traffic, connection tracking can be enabled using the </w:t>
      </w:r>
      <w:proofErr w:type="spellStart"/>
      <w:r>
        <w:rPr>
          <w:i/>
          <w:iCs/>
        </w:rPr>
        <w:t>nf_conntrack</w:t>
      </w:r>
      <w:proofErr w:type="spellEnd"/>
      <w:r>
        <w:t xml:space="preserve"> utility. For IPv4</w:t>
      </w:r>
      <w:r w:rsidR="00AB700C">
        <w:t>,</w:t>
      </w:r>
      <w:r>
        <w:t xml:space="preserve"> this is supplied using the </w:t>
      </w:r>
      <w:r>
        <w:rPr>
          <w:i/>
          <w:iCs/>
        </w:rPr>
        <w:t>nf_conntrack_ipv4</w:t>
      </w:r>
      <w:r>
        <w:t xml:space="preserve">, and for IPv6 using </w:t>
      </w:r>
      <w:r>
        <w:rPr>
          <w:i/>
          <w:iCs/>
        </w:rPr>
        <w:t>nf_conntract_ipv6</w:t>
      </w:r>
      <w:r>
        <w:t xml:space="preserve">. When </w:t>
      </w:r>
      <w:r w:rsidR="0013343A">
        <w:t>performing</w:t>
      </w:r>
      <w:r>
        <w:t xml:space="preserve"> connection tracking, the following states are defined for a connection:</w:t>
      </w:r>
    </w:p>
    <w:p w:rsidR="002A14D1" w:rsidRDefault="00947B92">
      <w:pPr>
        <w:numPr>
          <w:ilvl w:val="0"/>
          <w:numId w:val="5"/>
        </w:numPr>
        <w:jc w:val="left"/>
      </w:pPr>
      <w:r>
        <w:t>NEW:</w:t>
      </w:r>
      <w:r>
        <w:tab/>
        <w:t>The connection is starting.</w:t>
      </w:r>
    </w:p>
    <w:p w:rsidR="002A14D1" w:rsidRDefault="00947B92">
      <w:pPr>
        <w:numPr>
          <w:ilvl w:val="0"/>
          <w:numId w:val="5"/>
        </w:numPr>
        <w:jc w:val="left"/>
      </w:pPr>
      <w:r>
        <w:lastRenderedPageBreak/>
        <w:t>ESTA</w:t>
      </w:r>
      <w:r w:rsidR="0013343A">
        <w:t>BLISHED: The connection is</w:t>
      </w:r>
      <w:r>
        <w:t xml:space="preserve"> established and the firewall has seen two way </w:t>
      </w:r>
      <w:proofErr w:type="gramStart"/>
      <w:r>
        <w:t>communication</w:t>
      </w:r>
      <w:proofErr w:type="gramEnd"/>
      <w:r>
        <w:t>.</w:t>
      </w:r>
    </w:p>
    <w:p w:rsidR="002A14D1" w:rsidRDefault="00947B92">
      <w:pPr>
        <w:numPr>
          <w:ilvl w:val="0"/>
          <w:numId w:val="5"/>
        </w:numPr>
        <w:jc w:val="left"/>
      </w:pPr>
      <w:r>
        <w:t>RELATED:</w:t>
      </w:r>
      <w:r>
        <w:tab/>
        <w:t>An expected connection. For example, in FTP passive mode, the control traffic and data traffic may be marked as related.</w:t>
      </w:r>
    </w:p>
    <w:p w:rsidR="002A14D1" w:rsidRDefault="00947B92">
      <w:pPr>
        <w:numPr>
          <w:ilvl w:val="0"/>
          <w:numId w:val="5"/>
        </w:numPr>
        <w:jc w:val="left"/>
      </w:pPr>
      <w:r>
        <w:t>INVALID:</w:t>
      </w:r>
      <w:r>
        <w:tab/>
        <w:t>A special state for packets that do not follow the expected behaviour of a connection.</w:t>
      </w:r>
    </w:p>
    <w:p w:rsidR="002A14D1" w:rsidRDefault="00947B92">
      <w:pPr>
        <w:pStyle w:val="Heading2"/>
      </w:pPr>
      <w:bookmarkStart w:id="106" w:name="_Toc410595239"/>
      <w:r>
        <w:t>User Layer</w:t>
      </w:r>
      <w:bookmarkEnd w:id="106"/>
    </w:p>
    <w:p w:rsidR="002A14D1" w:rsidRDefault="00947B92" w:rsidP="00A378DC">
      <w:pPr>
        <w:jc w:val="left"/>
      </w:pPr>
      <w:r>
        <w:t xml:space="preserve">There are a number of modules and utilities that play an important role in the </w:t>
      </w:r>
      <w:r w:rsidR="00A378DC">
        <w:t>Netfilter architecture</w:t>
      </w:r>
      <w:r>
        <w:t xml:space="preserve"> by providing </w:t>
      </w:r>
      <w:r w:rsidR="000D51AC">
        <w:t>user space</w:t>
      </w:r>
      <w:r>
        <w:t xml:space="preserve"> utilities that can be used to manipulate hooks into the Netfilter framework. The 2 main types of the user layer programs are the </w:t>
      </w:r>
      <w:proofErr w:type="spellStart"/>
      <w:r>
        <w:rPr>
          <w:i/>
          <w:iCs/>
        </w:rPr>
        <w:t>x</w:t>
      </w:r>
      <w:r>
        <w:t>tables</w:t>
      </w:r>
      <w:proofErr w:type="spellEnd"/>
      <w:r>
        <w:t xml:space="preserve"> family and the newer nftables.</w:t>
      </w:r>
    </w:p>
    <w:p w:rsidR="002A14D1" w:rsidRDefault="00947B92">
      <w:pPr>
        <w:pStyle w:val="Heading3"/>
      </w:pPr>
      <w:bookmarkStart w:id="107" w:name="_Toc410595240"/>
      <w:proofErr w:type="spellStart"/>
      <w:proofErr w:type="gramStart"/>
      <w:r>
        <w:t>xtables</w:t>
      </w:r>
      <w:bookmarkEnd w:id="107"/>
      <w:proofErr w:type="spellEnd"/>
      <w:proofErr w:type="gramEnd"/>
    </w:p>
    <w:p w:rsidR="002A14D1" w:rsidRDefault="00947B92" w:rsidP="00A378DC">
      <w:pPr>
        <w:jc w:val="left"/>
      </w:pPr>
      <w:r>
        <w:t xml:space="preserve">The </w:t>
      </w:r>
      <w:proofErr w:type="spellStart"/>
      <w:r>
        <w:t>xtables</w:t>
      </w:r>
      <w:proofErr w:type="spellEnd"/>
      <w:r>
        <w:t xml:space="preserve"> (iptables, ip6tables, </w:t>
      </w:r>
      <w:proofErr w:type="spellStart"/>
      <w:r>
        <w:t>ebtables</w:t>
      </w:r>
      <w:proofErr w:type="spellEnd"/>
      <w:r>
        <w:t xml:space="preserve">, and </w:t>
      </w:r>
      <w:proofErr w:type="spellStart"/>
      <w:r>
        <w:t>arptables</w:t>
      </w:r>
      <w:proofErr w:type="spellEnd"/>
      <w:r>
        <w:t xml:space="preserve">) </w:t>
      </w:r>
      <w:r w:rsidR="0013060F">
        <w:t>[12]</w:t>
      </w:r>
      <w:r w:rsidR="00880A90">
        <w:t xml:space="preserve"> </w:t>
      </w:r>
      <w:r>
        <w:t>family of tools allow system administrators to define tables containing chains of rule</w:t>
      </w:r>
      <w:r w:rsidR="00A378DC">
        <w:t>s for the treatment of packets.</w:t>
      </w:r>
      <w:r>
        <w:t xml:space="preserve"> Each table in the framework is its own hook, and each table is run in a specific order with respect to the other tables.</w:t>
      </w:r>
    </w:p>
    <w:p w:rsidR="002A14D1" w:rsidRDefault="00947B92" w:rsidP="00A378DC">
      <w:pPr>
        <w:jc w:val="left"/>
      </w:pPr>
      <w:r>
        <w:t>Chains of rules are named with predefined titles, which are similar to the Netfilter hooks defined above. The chain titles include:</w:t>
      </w:r>
    </w:p>
    <w:p w:rsidR="002A14D1" w:rsidRDefault="00947B92" w:rsidP="00A378DC">
      <w:pPr>
        <w:numPr>
          <w:ilvl w:val="0"/>
          <w:numId w:val="7"/>
        </w:numPr>
        <w:jc w:val="left"/>
      </w:pPr>
      <w:r>
        <w:t>PREROUTING:</w:t>
      </w:r>
      <w:r>
        <w:tab/>
        <w:t>Called before a routing decision is made</w:t>
      </w:r>
    </w:p>
    <w:p w:rsidR="002A14D1" w:rsidRDefault="00947B92" w:rsidP="00A378DC">
      <w:pPr>
        <w:numPr>
          <w:ilvl w:val="0"/>
          <w:numId w:val="7"/>
        </w:numPr>
        <w:jc w:val="left"/>
      </w:pPr>
      <w:r>
        <w:t>INPUT:</w:t>
      </w:r>
      <w:r>
        <w:tab/>
      </w:r>
      <w:r>
        <w:tab/>
        <w:t>Called if the packet is going to be delivered to the local host</w:t>
      </w:r>
    </w:p>
    <w:p w:rsidR="002A14D1" w:rsidRDefault="00947B92" w:rsidP="00A378DC">
      <w:pPr>
        <w:numPr>
          <w:ilvl w:val="0"/>
          <w:numId w:val="7"/>
        </w:numPr>
        <w:jc w:val="left"/>
      </w:pPr>
      <w:r>
        <w:t>OUTPUT:</w:t>
      </w:r>
      <w:r>
        <w:tab/>
      </w:r>
      <w:r>
        <w:tab/>
        <w:t>Called if the packet is sent from the local host</w:t>
      </w:r>
    </w:p>
    <w:p w:rsidR="002A14D1" w:rsidRDefault="00947B92" w:rsidP="00A378DC">
      <w:pPr>
        <w:numPr>
          <w:ilvl w:val="0"/>
          <w:numId w:val="7"/>
        </w:numPr>
        <w:jc w:val="left"/>
      </w:pPr>
      <w:r>
        <w:t>FORWARD:</w:t>
      </w:r>
      <w:r>
        <w:tab/>
      </w:r>
      <w:r>
        <w:tab/>
        <w:t>Called if the packet is not for local delivery</w:t>
      </w:r>
    </w:p>
    <w:p w:rsidR="002A14D1" w:rsidRDefault="00947B92" w:rsidP="00A378DC">
      <w:pPr>
        <w:numPr>
          <w:ilvl w:val="0"/>
          <w:numId w:val="7"/>
        </w:numPr>
        <w:jc w:val="left"/>
      </w:pPr>
      <w:r>
        <w:t>POSTROUTING:</w:t>
      </w:r>
      <w:r>
        <w:tab/>
        <w:t>Called after a routing decision has been made</w:t>
      </w:r>
    </w:p>
    <w:p w:rsidR="002A14D1" w:rsidRDefault="002A14D1" w:rsidP="00A378DC">
      <w:pPr>
        <w:jc w:val="left"/>
      </w:pPr>
    </w:p>
    <w:p w:rsidR="002A14D1" w:rsidRDefault="00947B92" w:rsidP="00A378DC">
      <w:pPr>
        <w:jc w:val="left"/>
      </w:pPr>
      <w:r>
        <w:t>Table rules can also include a target or verdict to define what action to take on the packet. Packets will traverse the chain of rules in order and will continue to traverse all rules unless a target or verdict calls ACCEPT, DROP, RETURN or CONTINUE</w:t>
      </w:r>
    </w:p>
    <w:p w:rsidR="002A14D1" w:rsidRDefault="002A14D1" w:rsidP="00A378DC">
      <w:pPr>
        <w:jc w:val="left"/>
      </w:pPr>
    </w:p>
    <w:p w:rsidR="00D56870" w:rsidRDefault="00D56870" w:rsidP="00A378DC">
      <w:pPr>
        <w:jc w:val="left"/>
      </w:pPr>
      <w:r>
        <w:t>Extensions can be written for iptables which allow a program to receive a copy of a packet and match it against an iptables rule. The use of extension matching is controlled by the “-matc</w:t>
      </w:r>
      <w:r w:rsidR="00BD579C">
        <w:t xml:space="preserve">h” switch in an iptables rule. </w:t>
      </w:r>
      <w:r w:rsidR="00BD579C" w:rsidRPr="00BD579C">
        <w:t>Writing Netfilter Modules</w:t>
      </w:r>
      <w:r>
        <w:t xml:space="preserve"> </w:t>
      </w:r>
      <w:r w:rsidR="0013060F">
        <w:t>[10]</w:t>
      </w:r>
      <w:r>
        <w:t xml:space="preserve"> shows a trivial example of writing such an </w:t>
      </w:r>
      <w:proofErr w:type="spellStart"/>
      <w:r>
        <w:t>xtables</w:t>
      </w:r>
      <w:proofErr w:type="spellEnd"/>
      <w:r>
        <w:t xml:space="preserve"> extens</w:t>
      </w:r>
      <w:r w:rsidR="00AB700C">
        <w:t>ion for matching against an IP a</w:t>
      </w:r>
      <w:r>
        <w:t>ddress.</w:t>
      </w:r>
    </w:p>
    <w:p w:rsidR="00D56870" w:rsidRDefault="00D56870" w:rsidP="00A378DC">
      <w:pPr>
        <w:jc w:val="left"/>
      </w:pPr>
    </w:p>
    <w:p w:rsidR="002A14D1" w:rsidRDefault="00947B92" w:rsidP="00A378DC">
      <w:pPr>
        <w:jc w:val="left"/>
        <w:rPr>
          <w:rFonts w:ascii="Courier New" w:hAnsi="Courier New"/>
          <w:sz w:val="16"/>
          <w:szCs w:val="16"/>
        </w:rPr>
      </w:pPr>
      <w:r>
        <w:t>An example of an iptables rule on the INPUT chain, to DROP a packet from the IP address 10.1.1.1 is below</w:t>
      </w:r>
    </w:p>
    <w:p w:rsidR="002A14D1" w:rsidRDefault="00947B92" w:rsidP="00A378DC">
      <w:pPr>
        <w:pStyle w:val="PreformattedText"/>
        <w:jc w:val="left"/>
      </w:pPr>
      <w:proofErr w:type="gramStart"/>
      <w:r>
        <w:rPr>
          <w:rFonts w:ascii="Courier New" w:hAnsi="Courier New"/>
          <w:sz w:val="16"/>
          <w:szCs w:val="16"/>
        </w:rPr>
        <w:t>iptables</w:t>
      </w:r>
      <w:proofErr w:type="gramEnd"/>
      <w:r>
        <w:rPr>
          <w:rFonts w:ascii="Courier New" w:hAnsi="Courier New"/>
          <w:sz w:val="16"/>
          <w:szCs w:val="16"/>
        </w:rPr>
        <w:t xml:space="preserve"> -A INPUT -s "10.1.1.1" -j DROP</w:t>
      </w:r>
    </w:p>
    <w:p w:rsidR="002A14D1" w:rsidRDefault="002A14D1" w:rsidP="00A378DC">
      <w:pPr>
        <w:jc w:val="left"/>
      </w:pPr>
    </w:p>
    <w:p w:rsidR="002A14D1" w:rsidRDefault="00947B92" w:rsidP="00A378DC">
      <w:pPr>
        <w:pStyle w:val="BodyText"/>
        <w:jc w:val="left"/>
        <w:rPr>
          <w:rFonts w:ascii="Courier New" w:hAnsi="Courier New"/>
          <w:sz w:val="16"/>
          <w:szCs w:val="16"/>
        </w:rPr>
      </w:pPr>
      <w:r>
        <w:t xml:space="preserve">An example of a rule to allow all incoming </w:t>
      </w:r>
      <w:r w:rsidR="00BD579C">
        <w:t>SSH</w:t>
      </w:r>
      <w:r>
        <w:t xml:space="preserve"> connections (TCP port 22) on a specific interface is below:</w:t>
      </w:r>
    </w:p>
    <w:p w:rsidR="002A14D1" w:rsidRDefault="00947B92" w:rsidP="00A378DC">
      <w:pPr>
        <w:pStyle w:val="PreformattedText"/>
        <w:jc w:val="left"/>
        <w:rPr>
          <w:rFonts w:ascii="Courier New" w:hAnsi="Courier New"/>
          <w:sz w:val="16"/>
          <w:szCs w:val="16"/>
        </w:rPr>
      </w:pPr>
      <w:proofErr w:type="gramStart"/>
      <w:r>
        <w:rPr>
          <w:rFonts w:ascii="Courier New" w:hAnsi="Courier New"/>
          <w:sz w:val="16"/>
          <w:szCs w:val="16"/>
        </w:rPr>
        <w:t>iptables</w:t>
      </w:r>
      <w:proofErr w:type="gramEnd"/>
      <w:r>
        <w:rPr>
          <w:rFonts w:ascii="Courier New" w:hAnsi="Courier New"/>
          <w:sz w:val="16"/>
          <w:szCs w:val="16"/>
        </w:rPr>
        <w:t xml:space="preserve"> -A INPUT -</w:t>
      </w:r>
      <w:proofErr w:type="spellStart"/>
      <w:r>
        <w:rPr>
          <w:rFonts w:ascii="Courier New" w:hAnsi="Courier New"/>
          <w:sz w:val="16"/>
          <w:szCs w:val="16"/>
        </w:rPr>
        <w:t>i</w:t>
      </w:r>
      <w:proofErr w:type="spellEnd"/>
      <w:r>
        <w:rPr>
          <w:rFonts w:ascii="Courier New" w:hAnsi="Courier New"/>
          <w:sz w:val="16"/>
          <w:szCs w:val="16"/>
        </w:rPr>
        <w:t xml:space="preserve"> eth0 -p </w:t>
      </w:r>
      <w:proofErr w:type="spellStart"/>
      <w:r>
        <w:rPr>
          <w:rFonts w:ascii="Courier New" w:hAnsi="Courier New"/>
          <w:sz w:val="16"/>
          <w:szCs w:val="16"/>
        </w:rPr>
        <w:t>tcp</w:t>
      </w:r>
      <w:proofErr w:type="spellEnd"/>
      <w:r>
        <w:rPr>
          <w:rFonts w:ascii="Courier New" w:hAnsi="Courier New"/>
          <w:sz w:val="16"/>
          <w:szCs w:val="16"/>
        </w:rPr>
        <w:t xml:space="preserve"> --</w:t>
      </w:r>
      <w:proofErr w:type="spellStart"/>
      <w:r>
        <w:rPr>
          <w:rFonts w:ascii="Courier New" w:hAnsi="Courier New"/>
          <w:sz w:val="16"/>
          <w:szCs w:val="16"/>
        </w:rPr>
        <w:t>dport</w:t>
      </w:r>
      <w:proofErr w:type="spellEnd"/>
      <w:r>
        <w:rPr>
          <w:rFonts w:ascii="Courier New" w:hAnsi="Courier New"/>
          <w:sz w:val="16"/>
          <w:szCs w:val="16"/>
        </w:rPr>
        <w:t xml:space="preserve"> 22 -m state --</w:t>
      </w:r>
      <w:proofErr w:type="spellStart"/>
      <w:r>
        <w:rPr>
          <w:rFonts w:ascii="Courier New" w:hAnsi="Courier New"/>
          <w:sz w:val="16"/>
          <w:szCs w:val="16"/>
        </w:rPr>
        <w:t>state</w:t>
      </w:r>
      <w:proofErr w:type="spellEnd"/>
      <w:r>
        <w:rPr>
          <w:rFonts w:ascii="Courier New" w:hAnsi="Courier New"/>
          <w:sz w:val="16"/>
          <w:szCs w:val="16"/>
        </w:rPr>
        <w:t xml:space="preserve"> NEW,ESTABLISHED -j ACCEPT</w:t>
      </w:r>
    </w:p>
    <w:p w:rsidR="002A14D1" w:rsidRDefault="00947B92" w:rsidP="00A378DC">
      <w:pPr>
        <w:pStyle w:val="PreformattedText"/>
        <w:spacing w:after="283"/>
        <w:jc w:val="left"/>
      </w:pPr>
      <w:proofErr w:type="gramStart"/>
      <w:r>
        <w:rPr>
          <w:rFonts w:ascii="Courier New" w:hAnsi="Courier New"/>
          <w:sz w:val="16"/>
          <w:szCs w:val="16"/>
        </w:rPr>
        <w:t>iptables</w:t>
      </w:r>
      <w:proofErr w:type="gramEnd"/>
      <w:r>
        <w:rPr>
          <w:rFonts w:ascii="Courier New" w:hAnsi="Courier New"/>
          <w:sz w:val="16"/>
          <w:szCs w:val="16"/>
        </w:rPr>
        <w:t xml:space="preserve"> -A OUTPUT -o eth0 -p </w:t>
      </w:r>
      <w:proofErr w:type="spellStart"/>
      <w:r>
        <w:rPr>
          <w:rFonts w:ascii="Courier New" w:hAnsi="Courier New"/>
          <w:sz w:val="16"/>
          <w:szCs w:val="16"/>
        </w:rPr>
        <w:t>tcp</w:t>
      </w:r>
      <w:proofErr w:type="spellEnd"/>
      <w:r>
        <w:rPr>
          <w:rFonts w:ascii="Courier New" w:hAnsi="Courier New"/>
          <w:sz w:val="16"/>
          <w:szCs w:val="16"/>
        </w:rPr>
        <w:t xml:space="preserve"> --sport 22 -m state --</w:t>
      </w:r>
      <w:proofErr w:type="spellStart"/>
      <w:r>
        <w:rPr>
          <w:rFonts w:ascii="Courier New" w:hAnsi="Courier New"/>
          <w:sz w:val="16"/>
          <w:szCs w:val="16"/>
        </w:rPr>
        <w:t>state</w:t>
      </w:r>
      <w:proofErr w:type="spellEnd"/>
      <w:r>
        <w:rPr>
          <w:rFonts w:ascii="Courier New" w:hAnsi="Courier New"/>
          <w:sz w:val="16"/>
          <w:szCs w:val="16"/>
        </w:rPr>
        <w:t xml:space="preserve"> ESTABLISHED -j ACCEPT</w:t>
      </w:r>
    </w:p>
    <w:p w:rsidR="002A14D1" w:rsidRDefault="00947B92">
      <w:pPr>
        <w:pStyle w:val="Heading3"/>
      </w:pPr>
      <w:bookmarkStart w:id="108" w:name="_Toc410595241"/>
      <w:proofErr w:type="gramStart"/>
      <w:r>
        <w:t>nftables</w:t>
      </w:r>
      <w:bookmarkEnd w:id="108"/>
      <w:proofErr w:type="gramEnd"/>
    </w:p>
    <w:p w:rsidR="002A14D1" w:rsidRDefault="00947B92" w:rsidP="00A378DC">
      <w:pPr>
        <w:jc w:val="left"/>
      </w:pPr>
      <w:r>
        <w:t xml:space="preserve">The nftables </w:t>
      </w:r>
      <w:r w:rsidR="0013060F">
        <w:t>[9]</w:t>
      </w:r>
      <w:r>
        <w:t xml:space="preserve"> project aims to replace the existing </w:t>
      </w:r>
      <w:proofErr w:type="spellStart"/>
      <w:r w:rsidRPr="00F429E0">
        <w:rPr>
          <w:i/>
        </w:rPr>
        <w:t>x</w:t>
      </w:r>
      <w:r>
        <w:t>tables</w:t>
      </w:r>
      <w:proofErr w:type="spellEnd"/>
      <w:r>
        <w:t xml:space="preserve"> framework. It provides a new packet filtering framework, a new </w:t>
      </w:r>
      <w:r w:rsidR="000D51AC">
        <w:t>user space</w:t>
      </w:r>
      <w:r>
        <w:t xml:space="preserve"> utility and also a compatibility layer for </w:t>
      </w:r>
      <w:proofErr w:type="spellStart"/>
      <w:r>
        <w:t>ip</w:t>
      </w:r>
      <w:proofErr w:type="spellEnd"/>
      <w:r>
        <w:t xml:space="preserve">/ip6tables. It is </w:t>
      </w:r>
      <w:r w:rsidR="00F44F0C">
        <w:t>built</w:t>
      </w:r>
      <w:r>
        <w:t xml:space="preserve"> on the Netfilter framework and uses the existing hooks, connection tracking and queueing component.</w:t>
      </w:r>
    </w:p>
    <w:p w:rsidR="00F44F0C" w:rsidRDefault="00F44F0C" w:rsidP="00A378DC">
      <w:pPr>
        <w:jc w:val="left"/>
      </w:pPr>
    </w:p>
    <w:p w:rsidR="002A14D1" w:rsidRDefault="00F429E0" w:rsidP="00A378DC">
      <w:pPr>
        <w:jc w:val="left"/>
      </w:pPr>
      <w:r>
        <w:t>N</w:t>
      </w:r>
      <w:r w:rsidR="00947B92">
        <w:t xml:space="preserve">ftables adds a pseudo-state (virtual) machine </w:t>
      </w:r>
      <w:r w:rsidR="004915FB">
        <w:t>[21]</w:t>
      </w:r>
      <w:r w:rsidR="00947B92">
        <w:t xml:space="preserve"> into kernel space. The user space utility can interpret rules provided by a user and compile it into machine bytecode that can be used to make </w:t>
      </w:r>
      <w:r w:rsidR="00AB700C">
        <w:t xml:space="preserve">a </w:t>
      </w:r>
      <w:r w:rsidR="00947B92">
        <w:t xml:space="preserve">decision on how a packet should be handled. The benefits of this new bytecode system </w:t>
      </w:r>
      <w:r w:rsidR="00F44F0C">
        <w:t>include:</w:t>
      </w:r>
    </w:p>
    <w:p w:rsidR="002A14D1" w:rsidRDefault="00F429E0" w:rsidP="00A378DC">
      <w:pPr>
        <w:numPr>
          <w:ilvl w:val="0"/>
          <w:numId w:val="8"/>
        </w:numPr>
        <w:jc w:val="left"/>
      </w:pPr>
      <w:r>
        <w:t xml:space="preserve">A reduction in complexity by </w:t>
      </w:r>
      <w:r w:rsidR="00947B92">
        <w:t xml:space="preserve">simplifying the </w:t>
      </w:r>
      <w:r>
        <w:t xml:space="preserve">kernel </w:t>
      </w:r>
      <w:r w:rsidR="00947B92">
        <w:t>ABI.</w:t>
      </w:r>
    </w:p>
    <w:p w:rsidR="002A14D1" w:rsidRDefault="00947B92" w:rsidP="00A378DC">
      <w:pPr>
        <w:numPr>
          <w:ilvl w:val="0"/>
          <w:numId w:val="8"/>
        </w:numPr>
        <w:jc w:val="left"/>
      </w:pPr>
      <w:r>
        <w:t>New matching types can be added to the bytecode program</w:t>
      </w:r>
      <w:r w:rsidR="00F429E0">
        <w:t>.</w:t>
      </w:r>
    </w:p>
    <w:p w:rsidR="002A14D1" w:rsidRDefault="00947B92" w:rsidP="00A378DC">
      <w:pPr>
        <w:numPr>
          <w:ilvl w:val="0"/>
          <w:numId w:val="8"/>
        </w:numPr>
        <w:jc w:val="left"/>
      </w:pPr>
      <w:r>
        <w:t>Faster lookups through</w:t>
      </w:r>
      <w:r w:rsidR="00F429E0">
        <w:t xml:space="preserve"> the use of</w:t>
      </w:r>
      <w:r>
        <w:t xml:space="preserve"> </w:t>
      </w:r>
      <w:r w:rsidR="00F429E0">
        <w:t>performant</w:t>
      </w:r>
      <w:r>
        <w:t xml:space="preserve"> data structures</w:t>
      </w:r>
      <w:r w:rsidR="00F429E0">
        <w:t>.</w:t>
      </w:r>
    </w:p>
    <w:p w:rsidR="002A14D1" w:rsidRDefault="002A14D1" w:rsidP="00A378DC">
      <w:pPr>
        <w:jc w:val="left"/>
      </w:pPr>
    </w:p>
    <w:p w:rsidR="002A14D1" w:rsidRDefault="00947B92" w:rsidP="00A378DC">
      <w:pPr>
        <w:jc w:val="left"/>
      </w:pPr>
      <w:r>
        <w:t xml:space="preserve">As specified in the nftables HOW-TO </w:t>
      </w:r>
      <w:r w:rsidR="004915FB">
        <w:t>[22]</w:t>
      </w:r>
      <w:r>
        <w:t xml:space="preserve">, some of the main differences with </w:t>
      </w:r>
      <w:proofErr w:type="spellStart"/>
      <w:r w:rsidRPr="00F429E0">
        <w:rPr>
          <w:i/>
        </w:rPr>
        <w:t>x</w:t>
      </w:r>
      <w:r>
        <w:t>tables</w:t>
      </w:r>
      <w:proofErr w:type="spellEnd"/>
      <w:r>
        <w:t xml:space="preserve"> include:</w:t>
      </w:r>
    </w:p>
    <w:p w:rsidR="002A14D1" w:rsidRDefault="00947B92" w:rsidP="00A378DC">
      <w:pPr>
        <w:numPr>
          <w:ilvl w:val="0"/>
          <w:numId w:val="9"/>
        </w:numPr>
        <w:jc w:val="left"/>
      </w:pPr>
      <w:r>
        <w:t>A new syntax</w:t>
      </w:r>
      <w:r w:rsidR="00F429E0">
        <w:t>.</w:t>
      </w:r>
    </w:p>
    <w:p w:rsidR="002A14D1" w:rsidRDefault="00947B92" w:rsidP="00A378DC">
      <w:pPr>
        <w:numPr>
          <w:ilvl w:val="0"/>
          <w:numId w:val="9"/>
        </w:numPr>
        <w:jc w:val="left"/>
      </w:pPr>
      <w:r>
        <w:t xml:space="preserve">Tables and chains are fully configurable. </w:t>
      </w:r>
    </w:p>
    <w:p w:rsidR="002A14D1" w:rsidRDefault="00947B92" w:rsidP="00A378DC">
      <w:pPr>
        <w:numPr>
          <w:ilvl w:val="0"/>
          <w:numId w:val="9"/>
        </w:numPr>
        <w:jc w:val="left"/>
      </w:pPr>
      <w:r>
        <w:t>There i</w:t>
      </w:r>
      <w:r w:rsidR="00AB700C">
        <w:t>s no distinction between matches</w:t>
      </w:r>
      <w:r>
        <w:t xml:space="preserve"> and targets</w:t>
      </w:r>
      <w:r w:rsidR="00F429E0">
        <w:t>.</w:t>
      </w:r>
    </w:p>
    <w:p w:rsidR="002A14D1" w:rsidRDefault="00947B92" w:rsidP="00A378DC">
      <w:pPr>
        <w:numPr>
          <w:ilvl w:val="0"/>
          <w:numId w:val="9"/>
        </w:numPr>
        <w:jc w:val="left"/>
      </w:pPr>
      <w:r>
        <w:t>Multiple actions are allowed in a single rule</w:t>
      </w:r>
      <w:r w:rsidR="00F429E0">
        <w:t>.</w:t>
      </w:r>
    </w:p>
    <w:p w:rsidR="002A14D1" w:rsidRDefault="002A14D1" w:rsidP="00A378DC">
      <w:pPr>
        <w:jc w:val="left"/>
      </w:pPr>
    </w:p>
    <w:p w:rsidR="002A14D1" w:rsidRDefault="00947B92" w:rsidP="00A378DC">
      <w:pPr>
        <w:jc w:val="left"/>
      </w:pPr>
      <w:r>
        <w:t xml:space="preserve">As with </w:t>
      </w:r>
      <w:proofErr w:type="spellStart"/>
      <w:r w:rsidRPr="00F429E0">
        <w:rPr>
          <w:i/>
        </w:rPr>
        <w:t>x</w:t>
      </w:r>
      <w:r>
        <w:t>tables</w:t>
      </w:r>
      <w:proofErr w:type="spellEnd"/>
      <w:r>
        <w:t xml:space="preserve"> rules can be organised into chains, some possible base chain types </w:t>
      </w:r>
      <w:r w:rsidR="00F44F0C">
        <w:t>are:</w:t>
      </w:r>
    </w:p>
    <w:p w:rsidR="002A14D1" w:rsidRDefault="00947B92" w:rsidP="00A378DC">
      <w:pPr>
        <w:numPr>
          <w:ilvl w:val="0"/>
          <w:numId w:val="10"/>
        </w:numPr>
        <w:jc w:val="left"/>
      </w:pPr>
      <w:r>
        <w:t>filter:</w:t>
      </w:r>
      <w:r>
        <w:tab/>
        <w:t>Used to filter packets</w:t>
      </w:r>
    </w:p>
    <w:p w:rsidR="002A14D1" w:rsidRDefault="00947B92" w:rsidP="00A378DC">
      <w:pPr>
        <w:numPr>
          <w:ilvl w:val="0"/>
          <w:numId w:val="10"/>
        </w:numPr>
        <w:jc w:val="left"/>
      </w:pPr>
      <w:r>
        <w:t>route:</w:t>
      </w:r>
      <w:r>
        <w:tab/>
        <w:t>Used to reroute packets</w:t>
      </w:r>
    </w:p>
    <w:p w:rsidR="002A14D1" w:rsidRDefault="00F44F0C" w:rsidP="00A378DC">
      <w:pPr>
        <w:numPr>
          <w:ilvl w:val="0"/>
          <w:numId w:val="10"/>
        </w:numPr>
        <w:jc w:val="left"/>
      </w:pPr>
      <w:proofErr w:type="spellStart"/>
      <w:proofErr w:type="gramStart"/>
      <w:r>
        <w:t>nat</w:t>
      </w:r>
      <w:proofErr w:type="spellEnd"/>
      <w:proofErr w:type="gramEnd"/>
      <w:r w:rsidR="00947B92">
        <w:t>:</w:t>
      </w:r>
      <w:r w:rsidR="00947B92">
        <w:tab/>
        <w:t>Used to perform network address translation.</w:t>
      </w:r>
    </w:p>
    <w:p w:rsidR="002A14D1" w:rsidRDefault="00947B92" w:rsidP="00A378DC">
      <w:pPr>
        <w:jc w:val="left"/>
      </w:pPr>
      <w:r>
        <w:lastRenderedPageBreak/>
        <w:t xml:space="preserve">Other custom chains can be added using the </w:t>
      </w:r>
      <w:proofErr w:type="spellStart"/>
      <w:r w:rsidRPr="00F44F0C">
        <w:rPr>
          <w:i/>
        </w:rPr>
        <w:t>nft</w:t>
      </w:r>
      <w:proofErr w:type="spellEnd"/>
      <w:r>
        <w:t xml:space="preserve"> utility. The possible hooks you can use when configuring a chain are</w:t>
      </w:r>
      <w:r w:rsidR="00F429E0">
        <w:t xml:space="preserve"> the same as those provided by N</w:t>
      </w:r>
      <w:r>
        <w:t>etfilter</w:t>
      </w:r>
      <w:r w:rsidR="00F429E0">
        <w:t xml:space="preserve"> and </w:t>
      </w:r>
      <w:proofErr w:type="spellStart"/>
      <w:r w:rsidR="00F429E0">
        <w:rPr>
          <w:i/>
        </w:rPr>
        <w:t>x</w:t>
      </w:r>
      <w:r w:rsidR="00F429E0">
        <w:t>tables</w:t>
      </w:r>
      <w:proofErr w:type="spellEnd"/>
      <w:r>
        <w:t>.</w:t>
      </w:r>
    </w:p>
    <w:p w:rsidR="002A14D1" w:rsidRDefault="002A14D1" w:rsidP="00A378DC">
      <w:pPr>
        <w:jc w:val="left"/>
      </w:pPr>
    </w:p>
    <w:p w:rsidR="002A14D1" w:rsidRDefault="00947B92" w:rsidP="00A378DC">
      <w:pPr>
        <w:jc w:val="left"/>
        <w:rPr>
          <w:rFonts w:ascii="Courier New" w:hAnsi="Courier New"/>
          <w:sz w:val="16"/>
          <w:szCs w:val="16"/>
        </w:rPr>
      </w:pPr>
      <w:r>
        <w:t>An example ruleset for a simple firewall is provided below. These show the ruleset as exported to JSON format</w:t>
      </w:r>
      <w:r w:rsidR="00F429E0">
        <w:t>.</w:t>
      </w:r>
    </w:p>
    <w:p w:rsidR="002A14D1" w:rsidRDefault="002A14D1" w:rsidP="00A378DC">
      <w:pPr>
        <w:pStyle w:val="PreformattedText"/>
        <w:jc w:val="left"/>
        <w:rPr>
          <w:rFonts w:ascii="Courier New" w:hAnsi="Courier New"/>
          <w:sz w:val="16"/>
          <w:szCs w:val="16"/>
        </w:rPr>
      </w:pPr>
    </w:p>
    <w:p w:rsidR="002A14D1" w:rsidRDefault="00947B92" w:rsidP="00A378DC">
      <w:pPr>
        <w:pStyle w:val="PreformattedText"/>
        <w:jc w:val="left"/>
        <w:rPr>
          <w:rFonts w:ascii="Courier New" w:hAnsi="Courier New"/>
          <w:sz w:val="16"/>
          <w:szCs w:val="16"/>
        </w:rPr>
      </w:pPr>
      <w:proofErr w:type="gramStart"/>
      <w:r>
        <w:rPr>
          <w:rFonts w:ascii="Courier New" w:hAnsi="Courier New"/>
          <w:sz w:val="16"/>
          <w:szCs w:val="16"/>
        </w:rPr>
        <w:t>table</w:t>
      </w:r>
      <w:proofErr w:type="gramEnd"/>
      <w:r>
        <w:rPr>
          <w:rFonts w:ascii="Courier New" w:hAnsi="Courier New"/>
          <w:sz w:val="16"/>
          <w:szCs w:val="16"/>
        </w:rPr>
        <w:t xml:space="preserve"> firewall {</w:t>
      </w:r>
    </w:p>
    <w:p w:rsidR="002A14D1" w:rsidRDefault="00947B92" w:rsidP="00A378DC">
      <w:pPr>
        <w:pStyle w:val="PreformattedText"/>
        <w:jc w:val="left"/>
        <w:rPr>
          <w:rFonts w:ascii="Courier New" w:hAnsi="Courier New"/>
          <w:sz w:val="16"/>
          <w:szCs w:val="16"/>
        </w:rPr>
      </w:pPr>
      <w:r>
        <w:rPr>
          <w:rFonts w:ascii="Courier New" w:hAnsi="Courier New"/>
          <w:sz w:val="16"/>
          <w:szCs w:val="16"/>
        </w:rPr>
        <w:t xml:space="preserve">  </w:t>
      </w:r>
      <w:proofErr w:type="gramStart"/>
      <w:r>
        <w:rPr>
          <w:rFonts w:ascii="Courier New" w:hAnsi="Courier New"/>
          <w:sz w:val="16"/>
          <w:szCs w:val="16"/>
        </w:rPr>
        <w:t>chain</w:t>
      </w:r>
      <w:proofErr w:type="gramEnd"/>
      <w:r>
        <w:rPr>
          <w:rFonts w:ascii="Courier New" w:hAnsi="Courier New"/>
          <w:sz w:val="16"/>
          <w:szCs w:val="16"/>
        </w:rPr>
        <w:t xml:space="preserve"> incoming {</w:t>
      </w:r>
    </w:p>
    <w:p w:rsidR="002A14D1" w:rsidRDefault="00947B92" w:rsidP="00A378DC">
      <w:pPr>
        <w:pStyle w:val="PreformattedText"/>
        <w:jc w:val="left"/>
        <w:rPr>
          <w:rFonts w:ascii="Courier New" w:hAnsi="Courier New"/>
          <w:sz w:val="16"/>
          <w:szCs w:val="16"/>
        </w:rPr>
      </w:pPr>
      <w:r>
        <w:rPr>
          <w:rFonts w:ascii="Courier New" w:hAnsi="Courier New"/>
          <w:sz w:val="16"/>
          <w:szCs w:val="16"/>
        </w:rPr>
        <w:t xml:space="preserve">    </w:t>
      </w:r>
      <w:proofErr w:type="gramStart"/>
      <w:r>
        <w:rPr>
          <w:rFonts w:ascii="Courier New" w:hAnsi="Courier New"/>
          <w:sz w:val="16"/>
          <w:szCs w:val="16"/>
        </w:rPr>
        <w:t>type</w:t>
      </w:r>
      <w:proofErr w:type="gramEnd"/>
      <w:r>
        <w:rPr>
          <w:rFonts w:ascii="Courier New" w:hAnsi="Courier New"/>
          <w:sz w:val="16"/>
          <w:szCs w:val="16"/>
        </w:rPr>
        <w:t xml:space="preserve"> filter hook input priority 0;</w:t>
      </w:r>
    </w:p>
    <w:p w:rsidR="002A14D1" w:rsidRDefault="002A14D1" w:rsidP="00A378DC">
      <w:pPr>
        <w:pStyle w:val="PreformattedText"/>
        <w:jc w:val="left"/>
        <w:rPr>
          <w:rFonts w:ascii="Courier New" w:hAnsi="Courier New"/>
          <w:sz w:val="16"/>
          <w:szCs w:val="16"/>
        </w:rPr>
      </w:pPr>
    </w:p>
    <w:p w:rsidR="002A14D1" w:rsidRDefault="00947B92" w:rsidP="00A378DC">
      <w:pPr>
        <w:pStyle w:val="PreformattedText"/>
        <w:jc w:val="left"/>
        <w:rPr>
          <w:rFonts w:ascii="Courier New" w:hAnsi="Courier New"/>
          <w:sz w:val="16"/>
          <w:szCs w:val="16"/>
        </w:rPr>
      </w:pPr>
      <w:r>
        <w:rPr>
          <w:rFonts w:ascii="Courier New" w:hAnsi="Courier New"/>
          <w:sz w:val="16"/>
          <w:szCs w:val="16"/>
        </w:rPr>
        <w:t xml:space="preserve">    # established/related connections</w:t>
      </w:r>
    </w:p>
    <w:p w:rsidR="002A14D1" w:rsidRDefault="00947B92" w:rsidP="00A378DC">
      <w:pPr>
        <w:pStyle w:val="PreformattedText"/>
        <w:jc w:val="left"/>
        <w:rPr>
          <w:rFonts w:ascii="Courier New" w:hAnsi="Courier New"/>
          <w:sz w:val="16"/>
          <w:szCs w:val="16"/>
        </w:rPr>
      </w:pPr>
      <w:r>
        <w:rPr>
          <w:rFonts w:ascii="Courier New" w:hAnsi="Courier New"/>
          <w:sz w:val="16"/>
          <w:szCs w:val="16"/>
        </w:rPr>
        <w:t xml:space="preserve">    </w:t>
      </w:r>
      <w:proofErr w:type="spellStart"/>
      <w:proofErr w:type="gramStart"/>
      <w:r>
        <w:rPr>
          <w:rFonts w:ascii="Courier New" w:hAnsi="Courier New"/>
          <w:sz w:val="16"/>
          <w:szCs w:val="16"/>
        </w:rPr>
        <w:t>ct</w:t>
      </w:r>
      <w:proofErr w:type="spellEnd"/>
      <w:proofErr w:type="gramEnd"/>
      <w:r>
        <w:rPr>
          <w:rFonts w:ascii="Courier New" w:hAnsi="Courier New"/>
          <w:sz w:val="16"/>
          <w:szCs w:val="16"/>
        </w:rPr>
        <w:t xml:space="preserve"> state </w:t>
      </w:r>
      <w:proofErr w:type="spellStart"/>
      <w:r>
        <w:rPr>
          <w:rFonts w:ascii="Courier New" w:hAnsi="Courier New"/>
          <w:sz w:val="16"/>
          <w:szCs w:val="16"/>
        </w:rPr>
        <w:t>established,related</w:t>
      </w:r>
      <w:proofErr w:type="spellEnd"/>
      <w:r>
        <w:rPr>
          <w:rFonts w:ascii="Courier New" w:hAnsi="Courier New"/>
          <w:sz w:val="16"/>
          <w:szCs w:val="16"/>
        </w:rPr>
        <w:t xml:space="preserve"> accept</w:t>
      </w:r>
    </w:p>
    <w:p w:rsidR="002A14D1" w:rsidRDefault="002A14D1" w:rsidP="00A378DC">
      <w:pPr>
        <w:pStyle w:val="PreformattedText"/>
        <w:jc w:val="left"/>
        <w:rPr>
          <w:rFonts w:ascii="Courier New" w:hAnsi="Courier New"/>
          <w:sz w:val="16"/>
          <w:szCs w:val="16"/>
        </w:rPr>
      </w:pPr>
    </w:p>
    <w:p w:rsidR="002A14D1" w:rsidRDefault="00947B92" w:rsidP="00A378DC">
      <w:pPr>
        <w:pStyle w:val="PreformattedText"/>
        <w:jc w:val="left"/>
        <w:rPr>
          <w:rFonts w:ascii="Courier New" w:hAnsi="Courier New"/>
          <w:sz w:val="16"/>
          <w:szCs w:val="16"/>
        </w:rPr>
      </w:pPr>
      <w:r>
        <w:rPr>
          <w:rFonts w:ascii="Courier New" w:hAnsi="Courier New"/>
          <w:sz w:val="16"/>
          <w:szCs w:val="16"/>
        </w:rPr>
        <w:t xml:space="preserve">    # </w:t>
      </w:r>
      <w:proofErr w:type="gramStart"/>
      <w:r>
        <w:rPr>
          <w:rFonts w:ascii="Courier New" w:hAnsi="Courier New"/>
          <w:sz w:val="16"/>
          <w:szCs w:val="16"/>
        </w:rPr>
        <w:t>invalid</w:t>
      </w:r>
      <w:proofErr w:type="gramEnd"/>
      <w:r>
        <w:rPr>
          <w:rFonts w:ascii="Courier New" w:hAnsi="Courier New"/>
          <w:sz w:val="16"/>
          <w:szCs w:val="16"/>
        </w:rPr>
        <w:t xml:space="preserve"> connections</w:t>
      </w:r>
    </w:p>
    <w:p w:rsidR="002A14D1" w:rsidRDefault="00947B92" w:rsidP="00A378DC">
      <w:pPr>
        <w:pStyle w:val="PreformattedText"/>
        <w:jc w:val="left"/>
        <w:rPr>
          <w:rFonts w:ascii="Courier New" w:hAnsi="Courier New"/>
          <w:sz w:val="16"/>
          <w:szCs w:val="16"/>
        </w:rPr>
      </w:pPr>
      <w:r>
        <w:rPr>
          <w:rFonts w:ascii="Courier New" w:hAnsi="Courier New"/>
          <w:sz w:val="16"/>
          <w:szCs w:val="16"/>
        </w:rPr>
        <w:t xml:space="preserve">    </w:t>
      </w:r>
      <w:proofErr w:type="spellStart"/>
      <w:proofErr w:type="gramStart"/>
      <w:r>
        <w:rPr>
          <w:rFonts w:ascii="Courier New" w:hAnsi="Courier New"/>
          <w:sz w:val="16"/>
          <w:szCs w:val="16"/>
        </w:rPr>
        <w:t>ct</w:t>
      </w:r>
      <w:proofErr w:type="spellEnd"/>
      <w:proofErr w:type="gramEnd"/>
      <w:r>
        <w:rPr>
          <w:rFonts w:ascii="Courier New" w:hAnsi="Courier New"/>
          <w:sz w:val="16"/>
          <w:szCs w:val="16"/>
        </w:rPr>
        <w:t xml:space="preserve"> state invalid drop</w:t>
      </w:r>
    </w:p>
    <w:p w:rsidR="002A14D1" w:rsidRDefault="002A14D1" w:rsidP="00A378DC">
      <w:pPr>
        <w:pStyle w:val="PreformattedText"/>
        <w:jc w:val="left"/>
        <w:rPr>
          <w:rFonts w:ascii="Courier New" w:hAnsi="Courier New"/>
          <w:sz w:val="16"/>
          <w:szCs w:val="16"/>
        </w:rPr>
      </w:pPr>
    </w:p>
    <w:p w:rsidR="002A14D1" w:rsidRDefault="00947B92" w:rsidP="00A378DC">
      <w:pPr>
        <w:pStyle w:val="PreformattedText"/>
        <w:jc w:val="left"/>
        <w:rPr>
          <w:rFonts w:ascii="Courier New" w:hAnsi="Courier New"/>
          <w:sz w:val="16"/>
          <w:szCs w:val="16"/>
        </w:rPr>
      </w:pPr>
      <w:r>
        <w:rPr>
          <w:rFonts w:ascii="Courier New" w:hAnsi="Courier New"/>
          <w:sz w:val="16"/>
          <w:szCs w:val="16"/>
        </w:rPr>
        <w:t xml:space="preserve">    # </w:t>
      </w:r>
      <w:proofErr w:type="gramStart"/>
      <w:r>
        <w:rPr>
          <w:rFonts w:ascii="Courier New" w:hAnsi="Courier New"/>
          <w:sz w:val="16"/>
          <w:szCs w:val="16"/>
        </w:rPr>
        <w:t>loopback</w:t>
      </w:r>
      <w:proofErr w:type="gramEnd"/>
      <w:r>
        <w:rPr>
          <w:rFonts w:ascii="Courier New" w:hAnsi="Courier New"/>
          <w:sz w:val="16"/>
          <w:szCs w:val="16"/>
        </w:rPr>
        <w:t xml:space="preserve"> interface</w:t>
      </w:r>
    </w:p>
    <w:p w:rsidR="002A14D1" w:rsidRDefault="00947B92" w:rsidP="00A378DC">
      <w:pPr>
        <w:pStyle w:val="PreformattedText"/>
        <w:jc w:val="left"/>
        <w:rPr>
          <w:rFonts w:ascii="Courier New" w:hAnsi="Courier New"/>
          <w:sz w:val="16"/>
          <w:szCs w:val="16"/>
        </w:rPr>
      </w:pPr>
      <w:r>
        <w:rPr>
          <w:rFonts w:ascii="Courier New" w:hAnsi="Courier New"/>
          <w:sz w:val="16"/>
          <w:szCs w:val="16"/>
        </w:rPr>
        <w:t xml:space="preserve">    </w:t>
      </w:r>
      <w:proofErr w:type="spellStart"/>
      <w:proofErr w:type="gramStart"/>
      <w:r>
        <w:rPr>
          <w:rFonts w:ascii="Courier New" w:hAnsi="Courier New"/>
          <w:sz w:val="16"/>
          <w:szCs w:val="16"/>
        </w:rPr>
        <w:t>iifname</w:t>
      </w:r>
      <w:proofErr w:type="spellEnd"/>
      <w:proofErr w:type="gramEnd"/>
      <w:r>
        <w:rPr>
          <w:rFonts w:ascii="Courier New" w:hAnsi="Courier New"/>
          <w:sz w:val="16"/>
          <w:szCs w:val="16"/>
        </w:rPr>
        <w:t xml:space="preserve"> lo accept</w:t>
      </w:r>
    </w:p>
    <w:p w:rsidR="002A14D1" w:rsidRDefault="002A14D1" w:rsidP="00A378DC">
      <w:pPr>
        <w:pStyle w:val="PreformattedText"/>
        <w:jc w:val="left"/>
        <w:rPr>
          <w:rFonts w:ascii="Courier New" w:hAnsi="Courier New"/>
          <w:sz w:val="16"/>
          <w:szCs w:val="16"/>
        </w:rPr>
      </w:pPr>
    </w:p>
    <w:p w:rsidR="002A14D1" w:rsidRDefault="00947B92" w:rsidP="00A378DC">
      <w:pPr>
        <w:pStyle w:val="PreformattedText"/>
        <w:jc w:val="left"/>
        <w:rPr>
          <w:rFonts w:ascii="Courier New" w:hAnsi="Courier New"/>
          <w:sz w:val="16"/>
          <w:szCs w:val="16"/>
        </w:rPr>
      </w:pPr>
      <w:r>
        <w:rPr>
          <w:rFonts w:ascii="Courier New" w:hAnsi="Courier New"/>
          <w:sz w:val="16"/>
          <w:szCs w:val="16"/>
        </w:rPr>
        <w:t xml:space="preserve">    # </w:t>
      </w:r>
      <w:proofErr w:type="gramStart"/>
      <w:r>
        <w:rPr>
          <w:rFonts w:ascii="Courier New" w:hAnsi="Courier New"/>
          <w:sz w:val="16"/>
          <w:szCs w:val="16"/>
        </w:rPr>
        <w:t>open</w:t>
      </w:r>
      <w:proofErr w:type="gramEnd"/>
      <w:r>
        <w:rPr>
          <w:rFonts w:ascii="Courier New" w:hAnsi="Courier New"/>
          <w:sz w:val="16"/>
          <w:szCs w:val="16"/>
        </w:rPr>
        <w:t xml:space="preserve"> </w:t>
      </w:r>
      <w:proofErr w:type="spellStart"/>
      <w:r>
        <w:rPr>
          <w:rFonts w:ascii="Courier New" w:hAnsi="Courier New"/>
          <w:sz w:val="16"/>
          <w:szCs w:val="16"/>
        </w:rPr>
        <w:t>tcp</w:t>
      </w:r>
      <w:proofErr w:type="spellEnd"/>
      <w:r>
        <w:rPr>
          <w:rFonts w:ascii="Courier New" w:hAnsi="Courier New"/>
          <w:sz w:val="16"/>
          <w:szCs w:val="16"/>
        </w:rPr>
        <w:t xml:space="preserve"> ports: </w:t>
      </w:r>
      <w:proofErr w:type="spellStart"/>
      <w:r>
        <w:rPr>
          <w:rFonts w:ascii="Courier New" w:hAnsi="Courier New"/>
          <w:sz w:val="16"/>
          <w:szCs w:val="16"/>
        </w:rPr>
        <w:t>sshd</w:t>
      </w:r>
      <w:proofErr w:type="spellEnd"/>
      <w:r>
        <w:rPr>
          <w:rFonts w:ascii="Courier New" w:hAnsi="Courier New"/>
          <w:sz w:val="16"/>
          <w:szCs w:val="16"/>
        </w:rPr>
        <w:t xml:space="preserve"> (22)</w:t>
      </w:r>
    </w:p>
    <w:p w:rsidR="002A14D1" w:rsidRDefault="00947B92" w:rsidP="00A378DC">
      <w:pPr>
        <w:pStyle w:val="PreformattedText"/>
        <w:jc w:val="left"/>
        <w:rPr>
          <w:rFonts w:ascii="Courier New" w:hAnsi="Courier New"/>
          <w:sz w:val="16"/>
          <w:szCs w:val="16"/>
        </w:rPr>
      </w:pPr>
      <w:r>
        <w:rPr>
          <w:rFonts w:ascii="Courier New" w:hAnsi="Courier New"/>
          <w:sz w:val="16"/>
          <w:szCs w:val="16"/>
        </w:rPr>
        <w:t xml:space="preserve">    </w:t>
      </w:r>
      <w:proofErr w:type="spellStart"/>
      <w:proofErr w:type="gramStart"/>
      <w:r>
        <w:rPr>
          <w:rFonts w:ascii="Courier New" w:hAnsi="Courier New"/>
          <w:sz w:val="16"/>
          <w:szCs w:val="16"/>
        </w:rPr>
        <w:t>tcp</w:t>
      </w:r>
      <w:proofErr w:type="spellEnd"/>
      <w:proofErr w:type="gramEnd"/>
      <w:r>
        <w:rPr>
          <w:rFonts w:ascii="Courier New" w:hAnsi="Courier New"/>
          <w:sz w:val="16"/>
          <w:szCs w:val="16"/>
        </w:rPr>
        <w:t xml:space="preserve"> </w:t>
      </w:r>
      <w:proofErr w:type="spellStart"/>
      <w:r>
        <w:rPr>
          <w:rFonts w:ascii="Courier New" w:hAnsi="Courier New"/>
          <w:sz w:val="16"/>
          <w:szCs w:val="16"/>
        </w:rPr>
        <w:t>dport</w:t>
      </w:r>
      <w:proofErr w:type="spellEnd"/>
      <w:r>
        <w:rPr>
          <w:rFonts w:ascii="Courier New" w:hAnsi="Courier New"/>
          <w:sz w:val="16"/>
          <w:szCs w:val="16"/>
        </w:rPr>
        <w:t xml:space="preserve"> {</w:t>
      </w:r>
      <w:proofErr w:type="spellStart"/>
      <w:r>
        <w:rPr>
          <w:rFonts w:ascii="Courier New" w:hAnsi="Courier New"/>
          <w:sz w:val="16"/>
          <w:szCs w:val="16"/>
        </w:rPr>
        <w:t>ssh</w:t>
      </w:r>
      <w:proofErr w:type="spellEnd"/>
      <w:r>
        <w:rPr>
          <w:rFonts w:ascii="Courier New" w:hAnsi="Courier New"/>
          <w:sz w:val="16"/>
          <w:szCs w:val="16"/>
        </w:rPr>
        <w:t>} accept</w:t>
      </w:r>
    </w:p>
    <w:p w:rsidR="002A14D1" w:rsidRDefault="002A14D1" w:rsidP="00A378DC">
      <w:pPr>
        <w:pStyle w:val="PreformattedText"/>
        <w:jc w:val="left"/>
        <w:rPr>
          <w:rFonts w:ascii="Courier New" w:hAnsi="Courier New"/>
          <w:sz w:val="16"/>
          <w:szCs w:val="16"/>
        </w:rPr>
      </w:pPr>
    </w:p>
    <w:p w:rsidR="002A14D1" w:rsidRDefault="00947B92" w:rsidP="00A378DC">
      <w:pPr>
        <w:pStyle w:val="PreformattedText"/>
        <w:jc w:val="left"/>
        <w:rPr>
          <w:rFonts w:ascii="Courier New" w:hAnsi="Courier New"/>
          <w:sz w:val="16"/>
          <w:szCs w:val="16"/>
        </w:rPr>
      </w:pPr>
      <w:r>
        <w:rPr>
          <w:rFonts w:ascii="Courier New" w:hAnsi="Courier New"/>
          <w:sz w:val="16"/>
          <w:szCs w:val="16"/>
        </w:rPr>
        <w:t xml:space="preserve">    # </w:t>
      </w:r>
      <w:proofErr w:type="gramStart"/>
      <w:r>
        <w:rPr>
          <w:rFonts w:ascii="Courier New" w:hAnsi="Courier New"/>
          <w:sz w:val="16"/>
          <w:szCs w:val="16"/>
        </w:rPr>
        <w:t>everything</w:t>
      </w:r>
      <w:proofErr w:type="gramEnd"/>
      <w:r>
        <w:rPr>
          <w:rFonts w:ascii="Courier New" w:hAnsi="Courier New"/>
          <w:sz w:val="16"/>
          <w:szCs w:val="16"/>
        </w:rPr>
        <w:t xml:space="preserve"> else</w:t>
      </w:r>
    </w:p>
    <w:p w:rsidR="002A14D1" w:rsidRDefault="00947B92" w:rsidP="00A378DC">
      <w:pPr>
        <w:pStyle w:val="PreformattedText"/>
        <w:jc w:val="left"/>
        <w:rPr>
          <w:rFonts w:ascii="Courier New" w:hAnsi="Courier New"/>
          <w:sz w:val="16"/>
          <w:szCs w:val="16"/>
        </w:rPr>
      </w:pPr>
      <w:r>
        <w:rPr>
          <w:rFonts w:ascii="Courier New" w:hAnsi="Courier New"/>
          <w:sz w:val="16"/>
          <w:szCs w:val="16"/>
        </w:rPr>
        <w:t xml:space="preserve">    </w:t>
      </w:r>
      <w:proofErr w:type="gramStart"/>
      <w:r>
        <w:rPr>
          <w:rFonts w:ascii="Courier New" w:hAnsi="Courier New"/>
          <w:sz w:val="16"/>
          <w:szCs w:val="16"/>
        </w:rPr>
        <w:t>reject</w:t>
      </w:r>
      <w:proofErr w:type="gramEnd"/>
    </w:p>
    <w:p w:rsidR="002A14D1" w:rsidRDefault="00947B92" w:rsidP="00A378DC">
      <w:pPr>
        <w:pStyle w:val="PreformattedText"/>
        <w:jc w:val="left"/>
        <w:rPr>
          <w:rFonts w:ascii="Courier New" w:hAnsi="Courier New"/>
          <w:sz w:val="16"/>
          <w:szCs w:val="16"/>
        </w:rPr>
      </w:pPr>
      <w:r>
        <w:rPr>
          <w:rFonts w:ascii="Courier New" w:hAnsi="Courier New"/>
          <w:sz w:val="16"/>
          <w:szCs w:val="16"/>
        </w:rPr>
        <w:t xml:space="preserve">  }</w:t>
      </w:r>
    </w:p>
    <w:p w:rsidR="002A14D1" w:rsidRDefault="00A378DC" w:rsidP="00A378DC">
      <w:pPr>
        <w:pStyle w:val="PreformattedText"/>
        <w:spacing w:after="283"/>
        <w:jc w:val="left"/>
        <w:rPr>
          <w:rFonts w:ascii="Courier New" w:hAnsi="Courier New"/>
          <w:sz w:val="16"/>
          <w:szCs w:val="16"/>
        </w:rPr>
      </w:pPr>
      <w:r>
        <w:rPr>
          <w:rFonts w:ascii="Courier New" w:hAnsi="Courier New"/>
          <w:sz w:val="16"/>
          <w:szCs w:val="16"/>
        </w:rPr>
        <w:t>}</w:t>
      </w:r>
    </w:p>
    <w:p w:rsidR="002A14D1" w:rsidRDefault="00947B92">
      <w:pPr>
        <w:pStyle w:val="Heading3"/>
      </w:pPr>
      <w:bookmarkStart w:id="109" w:name="_Toc410595242"/>
      <w:proofErr w:type="spellStart"/>
      <w:r>
        <w:t>Netlink</w:t>
      </w:r>
      <w:bookmarkEnd w:id="109"/>
      <w:proofErr w:type="spellEnd"/>
    </w:p>
    <w:p w:rsidR="00E51BA6" w:rsidRDefault="00947B92">
      <w:pPr>
        <w:jc w:val="left"/>
      </w:pPr>
      <w:r>
        <w:t xml:space="preserve">Unlike iptables or nftables, </w:t>
      </w:r>
      <w:proofErr w:type="spellStart"/>
      <w:r>
        <w:t>netlink</w:t>
      </w:r>
      <w:proofErr w:type="spellEnd"/>
      <w:r>
        <w:t xml:space="preserve"> </w:t>
      </w:r>
      <w:r w:rsidR="004915FB">
        <w:t>[23]</w:t>
      </w:r>
      <w:r>
        <w:t xml:space="preserve"> </w:t>
      </w:r>
      <w:r w:rsidR="004915FB">
        <w:t>[24]</w:t>
      </w:r>
      <w:r>
        <w:t xml:space="preserve"> is not a </w:t>
      </w:r>
      <w:r w:rsidR="000D51AC">
        <w:t>user space</w:t>
      </w:r>
      <w:r>
        <w:t xml:space="preserve"> program. Instead it is an interface into the Linux kernel and provides inter-process communication between kernel and user</w:t>
      </w:r>
      <w:r w:rsidR="00F429E0">
        <w:t xml:space="preserve"> </w:t>
      </w:r>
      <w:r>
        <w:t>space processes. The Netfilter framework can enable communication between kernel and user</w:t>
      </w:r>
      <w:r w:rsidR="00F429E0">
        <w:t xml:space="preserve"> </w:t>
      </w:r>
      <w:r>
        <w:t>space</w:t>
      </w:r>
      <w:r w:rsidR="00F429E0">
        <w:t xml:space="preserve"> using </w:t>
      </w:r>
      <w:proofErr w:type="spellStart"/>
      <w:r w:rsidR="00F429E0">
        <w:t>netlink</w:t>
      </w:r>
      <w:proofErr w:type="spellEnd"/>
      <w:r w:rsidR="00F429E0">
        <w:t xml:space="preserve">. There are </w:t>
      </w:r>
      <w:r w:rsidR="00F44F0C">
        <w:t>libraries</w:t>
      </w:r>
      <w:r w:rsidR="00F429E0">
        <w:t xml:space="preserve"> available</w:t>
      </w:r>
      <w:r w:rsidR="00F44F0C">
        <w:t xml:space="preserve"> which can provide </w:t>
      </w:r>
      <w:r w:rsidR="00E51BA6">
        <w:t xml:space="preserve">programmable </w:t>
      </w:r>
      <w:r w:rsidR="00F44F0C">
        <w:t xml:space="preserve">interfaces into this facility. An example of such a library is </w:t>
      </w:r>
      <w:proofErr w:type="spellStart"/>
      <w:r w:rsidR="00F44F0C">
        <w:rPr>
          <w:i/>
          <w:iCs/>
        </w:rPr>
        <w:t>libnetfilter_queue</w:t>
      </w:r>
      <w:proofErr w:type="spellEnd"/>
      <w:r>
        <w:t xml:space="preserve">. </w:t>
      </w:r>
    </w:p>
    <w:p w:rsidR="00E51BA6" w:rsidRDefault="00E51BA6">
      <w:pPr>
        <w:jc w:val="left"/>
      </w:pPr>
    </w:p>
    <w:p w:rsidR="00095EF2" w:rsidRDefault="00095EF2">
      <w:pPr>
        <w:jc w:val="left"/>
      </w:pPr>
      <w:r>
        <w:t>An iptables or nftables target can be configured to send a packet to a numbered NFQUEUE target. A user</w:t>
      </w:r>
      <w:r w:rsidR="00E51BA6">
        <w:t xml:space="preserve"> </w:t>
      </w:r>
      <w:r>
        <w:t xml:space="preserve">space program is then expected to listen on that queue using the </w:t>
      </w:r>
      <w:proofErr w:type="spellStart"/>
      <w:r w:rsidRPr="00095EF2">
        <w:rPr>
          <w:i/>
        </w:rPr>
        <w:t>lignetfilter_queue</w:t>
      </w:r>
      <w:proofErr w:type="spellEnd"/>
      <w:r>
        <w:t xml:space="preserve"> library and handle the process</w:t>
      </w:r>
      <w:r w:rsidR="00E51BA6">
        <w:t>ing</w:t>
      </w:r>
      <w:r>
        <w:t xml:space="preserve"> of the packet. If no user</w:t>
      </w:r>
      <w:r w:rsidR="00E51BA6">
        <w:t xml:space="preserve"> space program</w:t>
      </w:r>
      <w:r>
        <w:t xml:space="preserve"> is configured </w:t>
      </w:r>
      <w:r w:rsidR="00E51BA6">
        <w:t xml:space="preserve">to listen </w:t>
      </w:r>
      <w:r>
        <w:t>o</w:t>
      </w:r>
      <w:r w:rsidR="00E51BA6">
        <w:t>n that queue</w:t>
      </w:r>
      <w:r>
        <w:t xml:space="preserve"> the packet is dropped.</w:t>
      </w:r>
    </w:p>
    <w:p w:rsidR="00095EF2" w:rsidRDefault="00095EF2">
      <w:pPr>
        <w:jc w:val="left"/>
      </w:pPr>
    </w:p>
    <w:p w:rsidR="00E7600A" w:rsidRDefault="00E51BA6" w:rsidP="001E57E5">
      <w:pPr>
        <w:jc w:val="left"/>
      </w:pPr>
      <w:r>
        <w:t xml:space="preserve">Other Netfilter modules also </w:t>
      </w:r>
      <w:r w:rsidR="00545ABE">
        <w:t xml:space="preserve">rely on the </w:t>
      </w:r>
      <w:proofErr w:type="spellStart"/>
      <w:r w:rsidR="00545ABE">
        <w:t>netlink</w:t>
      </w:r>
      <w:proofErr w:type="spellEnd"/>
      <w:r w:rsidR="00545ABE">
        <w:t xml:space="preserve"> interface, such as</w:t>
      </w:r>
      <w:r>
        <w:t xml:space="preserve"> t</w:t>
      </w:r>
      <w:r w:rsidR="00947B92">
        <w:t xml:space="preserve">he nftables framework </w:t>
      </w:r>
      <w:r>
        <w:t xml:space="preserve">uses </w:t>
      </w:r>
      <w:proofErr w:type="spellStart"/>
      <w:r>
        <w:t>netlink</w:t>
      </w:r>
      <w:proofErr w:type="spellEnd"/>
      <w:r>
        <w:t xml:space="preserve"> and </w:t>
      </w:r>
      <w:proofErr w:type="spellStart"/>
      <w:r w:rsidRPr="00E51BA6">
        <w:rPr>
          <w:i/>
        </w:rPr>
        <w:t>libnftnl</w:t>
      </w:r>
      <w:proofErr w:type="spellEnd"/>
      <w:r>
        <w:t xml:space="preserve"> for interacting with the rulesets in the kernel.</w:t>
      </w:r>
    </w:p>
    <w:p w:rsidR="002A14D1" w:rsidRDefault="00947B92">
      <w:pPr>
        <w:pStyle w:val="Heading1"/>
      </w:pPr>
      <w:bookmarkStart w:id="110" w:name="_Toc410595243"/>
      <w:r>
        <w:lastRenderedPageBreak/>
        <w:t>Classification</w:t>
      </w:r>
      <w:bookmarkEnd w:id="110"/>
    </w:p>
    <w:p w:rsidR="002A14D1" w:rsidRDefault="00947B92">
      <w:pPr>
        <w:jc w:val="left"/>
      </w:pPr>
      <w:r>
        <w:t>Network traffic classification can be seen as a process which identifies the application or protocol of network traffic and can pot</w:t>
      </w:r>
      <w:r w:rsidR="00E51BA6">
        <w:t xml:space="preserve">entially mark a packet based on network management </w:t>
      </w:r>
      <w:r>
        <w:t>policies. Classification can be performe</w:t>
      </w:r>
      <w:r w:rsidR="00545ABE">
        <w:t>d in a number of ways including;</w:t>
      </w:r>
      <w:r>
        <w:t xml:space="preserve"> port based classification, payload based classification, and statistical analysis based classification.</w:t>
      </w:r>
    </w:p>
    <w:p w:rsidR="002A14D1" w:rsidRDefault="002A14D1">
      <w:pPr>
        <w:jc w:val="left"/>
      </w:pPr>
    </w:p>
    <w:p w:rsidR="002A14D1" w:rsidRDefault="00947B92">
      <w:pPr>
        <w:jc w:val="left"/>
      </w:pPr>
      <w:r>
        <w:t>The comparison and analysis of classification techniques can involve many different techniques and</w:t>
      </w:r>
      <w:r w:rsidR="00E51BA6">
        <w:t xml:space="preserve"> quality</w:t>
      </w:r>
      <w:r>
        <w:t xml:space="preserve"> metrics</w:t>
      </w:r>
      <w:r w:rsidR="00E51BA6">
        <w:t>. However,</w:t>
      </w:r>
      <w:r>
        <w:t xml:space="preserve"> many research papers use t</w:t>
      </w:r>
      <w:r w:rsidR="00E51BA6">
        <w:t>he following common principles:</w:t>
      </w:r>
    </w:p>
    <w:p w:rsidR="002A14D1" w:rsidRDefault="00947B92" w:rsidP="009E51C3">
      <w:pPr>
        <w:pStyle w:val="ListParagraph"/>
        <w:numPr>
          <w:ilvl w:val="0"/>
          <w:numId w:val="12"/>
        </w:numPr>
        <w:jc w:val="left"/>
      </w:pPr>
      <w:r>
        <w:t xml:space="preserve">A data set is prepared which will be used for the testing. This data set may be </w:t>
      </w:r>
      <w:r w:rsidR="00E51BA6">
        <w:t>a specialised</w:t>
      </w:r>
      <w:r>
        <w:t xml:space="preserve"> data set prepared by the </w:t>
      </w:r>
      <w:r w:rsidR="00E51BA6">
        <w:t>researcher, or a data</w:t>
      </w:r>
      <w:r>
        <w:t xml:space="preserve"> set from a live network such as a university campus firewall or an internet service provider.</w:t>
      </w:r>
    </w:p>
    <w:p w:rsidR="002A14D1" w:rsidRDefault="00947B92">
      <w:pPr>
        <w:numPr>
          <w:ilvl w:val="0"/>
          <w:numId w:val="12"/>
        </w:numPr>
        <w:jc w:val="left"/>
      </w:pPr>
      <w:r>
        <w:t xml:space="preserve">The data set is analysed to classify the </w:t>
      </w:r>
      <w:r w:rsidR="00E51BA6">
        <w:t>traffic</w:t>
      </w:r>
      <w:r>
        <w:t xml:space="preserve"> using well known classification technique(s) or tool(s). </w:t>
      </w:r>
      <w:r w:rsidR="00E51BA6">
        <w:t>These</w:t>
      </w:r>
      <w:r>
        <w:t xml:space="preserve"> can </w:t>
      </w:r>
      <w:r w:rsidR="00E51BA6">
        <w:t>use</w:t>
      </w:r>
      <w:r>
        <w:t xml:space="preserve"> a mixture of techniques, for example</w:t>
      </w:r>
      <w:r w:rsidR="00545ABE">
        <w:t>;</w:t>
      </w:r>
      <w:r>
        <w:t xml:space="preserve"> a </w:t>
      </w:r>
      <w:r w:rsidR="009E51C3">
        <w:t xml:space="preserve">known </w:t>
      </w:r>
      <w:r w:rsidR="00E51BA6">
        <w:t xml:space="preserve">payload based </w:t>
      </w:r>
      <w:r>
        <w:t>classifica</w:t>
      </w:r>
      <w:r w:rsidR="00E51BA6">
        <w:t>tion tool with a high accuracy</w:t>
      </w:r>
      <w:r w:rsidR="009D5463">
        <w:t xml:space="preserve"> (e.g. </w:t>
      </w:r>
      <w:proofErr w:type="spellStart"/>
      <w:r w:rsidR="009D5463">
        <w:t>nDPI</w:t>
      </w:r>
      <w:proofErr w:type="spellEnd"/>
      <w:r w:rsidR="009D5463">
        <w:t>), and</w:t>
      </w:r>
      <w:r>
        <w:t xml:space="preserve"> port based classification for </w:t>
      </w:r>
      <w:r w:rsidR="00E51BA6">
        <w:t>data not supported by the payload based classifier.</w:t>
      </w:r>
      <w:r>
        <w:t xml:space="preserve"> The result of this initial classification can be </w:t>
      </w:r>
      <w:r w:rsidR="009E51C3">
        <w:t>known</w:t>
      </w:r>
      <w:r>
        <w:t xml:space="preserve"> as the “ground truth” and is used as the definitive set of </w:t>
      </w:r>
      <w:r w:rsidR="00E51BA6">
        <w:t>protocol definitions</w:t>
      </w:r>
      <w:r>
        <w:t xml:space="preserve"> for the testing.</w:t>
      </w:r>
    </w:p>
    <w:p w:rsidR="002A14D1" w:rsidRDefault="00947B92">
      <w:pPr>
        <w:numPr>
          <w:ilvl w:val="0"/>
          <w:numId w:val="12"/>
        </w:numPr>
        <w:jc w:val="left"/>
      </w:pPr>
      <w:r>
        <w:t xml:space="preserve">The classification technique(s) are integrated into a test bed </w:t>
      </w:r>
      <w:r w:rsidR="009E51C3">
        <w:t>and the</w:t>
      </w:r>
      <w:r>
        <w:t xml:space="preserve"> ground truth data set is </w:t>
      </w:r>
      <w:r w:rsidR="00E51BA6">
        <w:t>analysed by</w:t>
      </w:r>
      <w:r>
        <w:t xml:space="preserve"> </w:t>
      </w:r>
      <w:r w:rsidR="00E51BA6">
        <w:t>each</w:t>
      </w:r>
      <w:r>
        <w:t xml:space="preserve"> classifier. This can be done by either </w:t>
      </w:r>
      <w:r w:rsidR="00E51BA6">
        <w:t>loading</w:t>
      </w:r>
      <w:r>
        <w:t xml:space="preserve"> the captured traces (e.g. in </w:t>
      </w:r>
      <w:proofErr w:type="spellStart"/>
      <w:r>
        <w:t>pcap</w:t>
      </w:r>
      <w:proofErr w:type="spellEnd"/>
      <w:r>
        <w:t xml:space="preserve"> format) or by using a network simulation tool to replay the traffic.</w:t>
      </w:r>
    </w:p>
    <w:p w:rsidR="002A14D1" w:rsidRDefault="00947B92">
      <w:pPr>
        <w:numPr>
          <w:ilvl w:val="0"/>
          <w:numId w:val="12"/>
        </w:numPr>
        <w:jc w:val="left"/>
      </w:pPr>
      <w:r>
        <w:t>The results of the classification are compared against the ground truth results and  common metrics</w:t>
      </w:r>
      <w:r w:rsidR="007B5353">
        <w:t xml:space="preserve"> </w:t>
      </w:r>
      <w:r w:rsidR="004915FB">
        <w:t>[25]</w:t>
      </w:r>
      <w:r w:rsidR="00E417EA">
        <w:t xml:space="preserve"> </w:t>
      </w:r>
      <w:r w:rsidR="0013060F">
        <w:t>[7]</w:t>
      </w:r>
      <w:r w:rsidR="00E417EA">
        <w:t xml:space="preserve"> </w:t>
      </w:r>
      <w:r w:rsidR="004915FB">
        <w:t>[26]</w:t>
      </w:r>
      <w:r>
        <w:t xml:space="preserve"> for predictive accuracy include</w:t>
      </w:r>
      <w:r w:rsidR="009E51C3">
        <w:t>:</w:t>
      </w:r>
    </w:p>
    <w:p w:rsidR="002A14D1" w:rsidRDefault="00947B92">
      <w:pPr>
        <w:numPr>
          <w:ilvl w:val="1"/>
          <w:numId w:val="12"/>
        </w:numPr>
      </w:pPr>
      <w:r>
        <w:t xml:space="preserve">True Positives (TP) </w:t>
      </w:r>
      <w:r>
        <w:tab/>
        <w:t>Percentage of packets correctly classified as belo</w:t>
      </w:r>
      <w:r w:rsidR="009D5463">
        <w:t>nging to this protocol i.e. 100</w:t>
      </w:r>
      <w:r>
        <w:t xml:space="preserve"> </w:t>
      </w:r>
      <w:r w:rsidR="009D5463">
        <w:t>–</w:t>
      </w:r>
      <w:r>
        <w:t xml:space="preserve"> FN</w:t>
      </w:r>
      <w:r w:rsidR="009D5463">
        <w:t xml:space="preserve"> = TP%</w:t>
      </w:r>
    </w:p>
    <w:p w:rsidR="002A14D1" w:rsidRDefault="00947B92">
      <w:pPr>
        <w:numPr>
          <w:ilvl w:val="1"/>
          <w:numId w:val="12"/>
        </w:numPr>
      </w:pPr>
      <w:r>
        <w:t xml:space="preserve">False Positives (FP) </w:t>
      </w:r>
      <w:r>
        <w:tab/>
        <w:t xml:space="preserve">Percentage of packets of another protocol classified </w:t>
      </w:r>
      <w:r w:rsidR="009D5463">
        <w:t>as belonging to this protocol (f</w:t>
      </w:r>
      <w:r>
        <w:t>or example, it may represent the percentage of RTP traffic classified as RTCP)</w:t>
      </w:r>
    </w:p>
    <w:p w:rsidR="002A14D1" w:rsidRDefault="00947B92">
      <w:pPr>
        <w:numPr>
          <w:ilvl w:val="1"/>
          <w:numId w:val="12"/>
        </w:numPr>
      </w:pPr>
      <w:r>
        <w:t>False Negatives (FN)</w:t>
      </w:r>
      <w:r>
        <w:tab/>
        <w:t>Percentage of packets incorrectly classified as not belonging to this protocol.</w:t>
      </w:r>
    </w:p>
    <w:p w:rsidR="002A14D1" w:rsidRDefault="00947B92">
      <w:pPr>
        <w:numPr>
          <w:ilvl w:val="1"/>
          <w:numId w:val="12"/>
        </w:numPr>
      </w:pPr>
      <w:r>
        <w:t>True Negatives (TN)</w:t>
      </w:r>
      <w:r>
        <w:tab/>
        <w:t>Percentage of packets of other classes correctly classified as not belon</w:t>
      </w:r>
      <w:r w:rsidR="009D5463">
        <w:t>ging to this protocol. i.e. 100</w:t>
      </w:r>
      <w:r>
        <w:t xml:space="preserve"> </w:t>
      </w:r>
      <w:r w:rsidR="009D5463">
        <w:t>–</w:t>
      </w:r>
      <w:r>
        <w:t xml:space="preserve"> FP</w:t>
      </w:r>
      <w:r w:rsidR="009D5463">
        <w:t xml:space="preserve"> = TN%</w:t>
      </w:r>
    </w:p>
    <w:p w:rsidR="009E51C3" w:rsidRDefault="00947B92" w:rsidP="009E51C3">
      <w:pPr>
        <w:pStyle w:val="ListParagraph"/>
        <w:numPr>
          <w:ilvl w:val="0"/>
          <w:numId w:val="12"/>
        </w:numPr>
        <w:jc w:val="left"/>
      </w:pPr>
      <w:r>
        <w:lastRenderedPageBreak/>
        <w:t>Other importation measurements include precision and recall</w:t>
      </w:r>
      <w:r w:rsidR="00E51BA6">
        <w:t xml:space="preserve"> </w:t>
      </w:r>
      <w:r w:rsidR="004915FB">
        <w:t>[25]</w:t>
      </w:r>
      <w:r w:rsidR="00E51BA6">
        <w:t xml:space="preserve"> </w:t>
      </w:r>
      <w:r w:rsidR="0013060F">
        <w:t>[7]</w:t>
      </w:r>
      <w:r w:rsidR="009E51C3">
        <w:t>. They are represented in the formulas below:</w:t>
      </w:r>
    </w:p>
    <w:p w:rsidR="0045125C" w:rsidRPr="0045125C" w:rsidRDefault="00E51BA6" w:rsidP="0045125C">
      <w:pPr>
        <w:ind w:left="720"/>
        <w:jc w:val="left"/>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45125C" w:rsidRDefault="0045125C" w:rsidP="0045125C">
      <w:pPr>
        <w:ind w:left="720"/>
        <w:jc w:val="left"/>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A14D1" w:rsidRDefault="00947B92">
      <w:pPr>
        <w:jc w:val="left"/>
      </w:pPr>
      <w:r>
        <w:tab/>
      </w:r>
    </w:p>
    <w:p w:rsidR="002A14D1" w:rsidRDefault="00947B92">
      <w:pPr>
        <w:jc w:val="left"/>
      </w:pPr>
      <w:r>
        <w:t>When classifying traffic</w:t>
      </w:r>
      <w:r w:rsidR="009D5463">
        <w:t>,</w:t>
      </w:r>
      <w:r>
        <w:t xml:space="preserve"> it is important to look at what unit is being used for the classification measurement. This can typically be </w:t>
      </w:r>
      <w:r w:rsidR="009E51C3">
        <w:t>byte</w:t>
      </w:r>
      <w:r>
        <w:t>, packet</w:t>
      </w:r>
      <w:r w:rsidR="009D5463">
        <w:t>,</w:t>
      </w:r>
      <w:r>
        <w:t xml:space="preserve"> or flow</w:t>
      </w:r>
      <w:r w:rsidR="009D5463">
        <w:t>.</w:t>
      </w:r>
      <w:r>
        <w:t xml:space="preserve"> </w:t>
      </w:r>
      <w:r w:rsidR="009D5463">
        <w:t>This choice</w:t>
      </w:r>
      <w:r>
        <w:t xml:space="preserve"> can have a large bearing on how the results are portrayed. </w:t>
      </w:r>
      <w:r w:rsidR="009D5463">
        <w:t>If using byte accuracy, the results are portrayed as a percentage of the number of bytes correctly classified. For packet accuracy, the results are a percentage of the number of packets correctly classified</w:t>
      </w:r>
      <w:r>
        <w:t xml:space="preserve">. Flow accuracy </w:t>
      </w:r>
      <w:r w:rsidR="009D5463">
        <w:t xml:space="preserve">results are a percentage of </w:t>
      </w:r>
      <w:r>
        <w:t xml:space="preserve">the number of flows correctly classified. </w:t>
      </w:r>
    </w:p>
    <w:p w:rsidR="00E51BA6" w:rsidRDefault="00E51BA6">
      <w:pPr>
        <w:jc w:val="left"/>
      </w:pPr>
    </w:p>
    <w:p w:rsidR="002A14D1" w:rsidRDefault="00947B92">
      <w:pPr>
        <w:jc w:val="left"/>
      </w:pPr>
      <w:r>
        <w:t xml:space="preserve">Similar to the </w:t>
      </w:r>
      <w:r w:rsidR="009E51C3">
        <w:t>Netfilter</w:t>
      </w:r>
      <w:r>
        <w:t xml:space="preserve"> c</w:t>
      </w:r>
      <w:r w:rsidR="00E51BA6">
        <w:t>onnection tracking module</w:t>
      </w:r>
      <w:r w:rsidR="009E51C3">
        <w:t>,</w:t>
      </w:r>
      <w:r>
        <w:t xml:space="preserve"> in traffic classification a flow wou</w:t>
      </w:r>
      <w:r w:rsidR="009D5463">
        <w:t>ld typically be considered the 5-</w:t>
      </w:r>
      <w:r>
        <w:t>tuple pair consisting of</w:t>
      </w:r>
    </w:p>
    <w:p w:rsidR="002A14D1" w:rsidRDefault="00E51BA6">
      <w:pPr>
        <w:numPr>
          <w:ilvl w:val="0"/>
          <w:numId w:val="13"/>
        </w:numPr>
        <w:jc w:val="left"/>
      </w:pPr>
      <w:r>
        <w:t>Source IP a</w:t>
      </w:r>
      <w:r w:rsidR="00947B92">
        <w:t>ddress</w:t>
      </w:r>
    </w:p>
    <w:p w:rsidR="002A14D1" w:rsidRDefault="00947B92">
      <w:pPr>
        <w:numPr>
          <w:ilvl w:val="0"/>
          <w:numId w:val="13"/>
        </w:numPr>
        <w:jc w:val="left"/>
      </w:pPr>
      <w:r>
        <w:t xml:space="preserve">Destination IP </w:t>
      </w:r>
      <w:r w:rsidR="00E51BA6">
        <w:t>a</w:t>
      </w:r>
      <w:r>
        <w:t>ddress</w:t>
      </w:r>
    </w:p>
    <w:p w:rsidR="002A14D1" w:rsidRDefault="00E51BA6">
      <w:pPr>
        <w:numPr>
          <w:ilvl w:val="0"/>
          <w:numId w:val="13"/>
        </w:numPr>
        <w:jc w:val="left"/>
      </w:pPr>
      <w:r>
        <w:t>Source p</w:t>
      </w:r>
      <w:r w:rsidR="00947B92">
        <w:t>ort</w:t>
      </w:r>
    </w:p>
    <w:p w:rsidR="002A14D1" w:rsidRDefault="00947B92">
      <w:pPr>
        <w:numPr>
          <w:ilvl w:val="0"/>
          <w:numId w:val="13"/>
        </w:numPr>
        <w:jc w:val="left"/>
      </w:pPr>
      <w:r>
        <w:t xml:space="preserve">Destination </w:t>
      </w:r>
      <w:r w:rsidR="00E51BA6">
        <w:t>p</w:t>
      </w:r>
      <w:r>
        <w:t>ort</w:t>
      </w:r>
    </w:p>
    <w:p w:rsidR="002A14D1" w:rsidRDefault="00947B92">
      <w:pPr>
        <w:numPr>
          <w:ilvl w:val="0"/>
          <w:numId w:val="13"/>
        </w:numPr>
        <w:jc w:val="left"/>
      </w:pPr>
      <w:r>
        <w:t xml:space="preserve">Transport </w:t>
      </w:r>
      <w:r w:rsidR="00E51BA6">
        <w:t>l</w:t>
      </w:r>
      <w:r>
        <w:t xml:space="preserve">ayer </w:t>
      </w:r>
      <w:r w:rsidR="00E51BA6">
        <w:t>p</w:t>
      </w:r>
      <w:r>
        <w:t>rotocol</w:t>
      </w:r>
    </w:p>
    <w:p w:rsidR="00E51BA6" w:rsidRDefault="00E51BA6" w:rsidP="00E51BA6">
      <w:pPr>
        <w:ind w:left="720"/>
        <w:jc w:val="left"/>
      </w:pPr>
    </w:p>
    <w:p w:rsidR="002A14D1" w:rsidRDefault="00947B92">
      <w:pPr>
        <w:jc w:val="left"/>
      </w:pPr>
      <w:r>
        <w:t>A flow will typically consider pack</w:t>
      </w:r>
      <w:r w:rsidR="0001420F">
        <w:t>ets going in both directions</w:t>
      </w:r>
      <w:r>
        <w:t>. Flows can be used in all classification methods but are particularly important for statistical analysis</w:t>
      </w:r>
      <w:r w:rsidR="0001420F">
        <w:t>,</w:t>
      </w:r>
      <w:r>
        <w:t xml:space="preserve"> where the </w:t>
      </w:r>
      <w:r w:rsidR="009E51C3">
        <w:t>relationships between different packets in a flow are</w:t>
      </w:r>
      <w:r>
        <w:t xml:space="preserve"> considered.</w:t>
      </w:r>
    </w:p>
    <w:p w:rsidR="002A14D1" w:rsidRDefault="002A14D1">
      <w:pPr>
        <w:jc w:val="left"/>
      </w:pPr>
    </w:p>
    <w:p w:rsidR="002A14D1" w:rsidRDefault="00947B92">
      <w:pPr>
        <w:pStyle w:val="Heading2"/>
      </w:pPr>
      <w:bookmarkStart w:id="111" w:name="_Toc410595244"/>
      <w:r>
        <w:t>Port Based Classification</w:t>
      </w:r>
      <w:bookmarkEnd w:id="111"/>
    </w:p>
    <w:p w:rsidR="002A14D1" w:rsidRDefault="00947B92">
      <w:pPr>
        <w:jc w:val="left"/>
      </w:pPr>
      <w:r>
        <w:t>Port based classification (L3 / L4 based classification) is the traditional method for firewall classification and involves matching various attributes from the packet based on the L4 header and below. This can include matc</w:t>
      </w:r>
      <w:r w:rsidR="0001420F">
        <w:t>hing the network interface, IP a</w:t>
      </w:r>
      <w:r>
        <w:t>ddress, transport layer protocol (TCP/UDP) and</w:t>
      </w:r>
      <w:r w:rsidR="0001420F">
        <w:t xml:space="preserve"> most importantly</w:t>
      </w:r>
      <w:r>
        <w:t xml:space="preserve"> the transport layer port.</w:t>
      </w:r>
    </w:p>
    <w:p w:rsidR="002A14D1" w:rsidRDefault="002A14D1">
      <w:pPr>
        <w:jc w:val="left"/>
      </w:pPr>
    </w:p>
    <w:p w:rsidR="002A14D1" w:rsidRDefault="00947B92">
      <w:pPr>
        <w:jc w:val="left"/>
      </w:pPr>
      <w:r>
        <w:t xml:space="preserve">Typically applications </w:t>
      </w:r>
      <w:r w:rsidR="0001420F">
        <w:t xml:space="preserve">and protocols used </w:t>
      </w:r>
      <w:r>
        <w:t>well know</w:t>
      </w:r>
      <w:r w:rsidR="009D5463">
        <w:t>n</w:t>
      </w:r>
      <w:r>
        <w:t xml:space="preserve"> ports </w:t>
      </w:r>
      <w:r w:rsidR="0001420F">
        <w:t xml:space="preserve">and published these </w:t>
      </w:r>
      <w:r>
        <w:t xml:space="preserve">in the IANA list of assigned ports </w:t>
      </w:r>
      <w:r w:rsidR="0013060F">
        <w:t>[2]</w:t>
      </w:r>
      <w:r>
        <w:t xml:space="preserve">. This list of ports </w:t>
      </w:r>
      <w:r w:rsidR="0001420F">
        <w:t>is</w:t>
      </w:r>
      <w:r>
        <w:t xml:space="preserve"> publicly available and</w:t>
      </w:r>
      <w:r w:rsidR="009D5463">
        <w:t>,</w:t>
      </w:r>
      <w:r>
        <w:t xml:space="preserve"> in some cases can </w:t>
      </w:r>
      <w:r>
        <w:lastRenderedPageBreak/>
        <w:t xml:space="preserve">be defined as part of </w:t>
      </w:r>
      <w:r w:rsidR="0001420F">
        <w:t xml:space="preserve">an </w:t>
      </w:r>
      <w:r w:rsidR="009D5463">
        <w:t>operating system. F</w:t>
      </w:r>
      <w:r>
        <w:t xml:space="preserve">or </w:t>
      </w:r>
      <w:r w:rsidR="009D5463">
        <w:t>instance</w:t>
      </w:r>
      <w:r>
        <w:t xml:space="preserve">, in various Linux operating systems the file </w:t>
      </w:r>
      <w:r>
        <w:rPr>
          <w:rFonts w:ascii="Courier New" w:hAnsi="Courier New"/>
          <w:sz w:val="20"/>
        </w:rPr>
        <w:t>/</w:t>
      </w:r>
      <w:proofErr w:type="spellStart"/>
      <w:r>
        <w:rPr>
          <w:rFonts w:ascii="Courier New" w:hAnsi="Courier New"/>
          <w:sz w:val="20"/>
        </w:rPr>
        <w:t>etc</w:t>
      </w:r>
      <w:proofErr w:type="spellEnd"/>
      <w:r>
        <w:rPr>
          <w:rFonts w:ascii="Courier New" w:hAnsi="Courier New"/>
          <w:sz w:val="20"/>
        </w:rPr>
        <w:t>/services</w:t>
      </w:r>
      <w:r>
        <w:t xml:space="preserve"> can associate a list of port and transport layer protocols with</w:t>
      </w:r>
      <w:r w:rsidR="0001420F">
        <w:t xml:space="preserve"> the well-known</w:t>
      </w:r>
      <w:r>
        <w:t xml:space="preserve"> name for </w:t>
      </w:r>
      <w:r w:rsidR="0001420F">
        <w:t>a</w:t>
      </w:r>
      <w:r>
        <w:t xml:space="preserve"> protocol.</w:t>
      </w:r>
    </w:p>
    <w:p w:rsidR="002A14D1" w:rsidRDefault="002A14D1">
      <w:pPr>
        <w:jc w:val="left"/>
      </w:pPr>
    </w:p>
    <w:p w:rsidR="002A14D1" w:rsidRDefault="00947B92">
      <w:pPr>
        <w:jc w:val="left"/>
      </w:pPr>
      <w:r>
        <w:t xml:space="preserve">Over time this classification technique has become less reliable because of techniques used to bypass firewalls </w:t>
      </w:r>
      <w:r w:rsidR="0013060F">
        <w:t>[3]</w:t>
      </w:r>
      <w:r>
        <w:t xml:space="preserve"> including application layer tunn</w:t>
      </w:r>
      <w:r w:rsidR="009A17E5">
        <w:t>elling. There has also been a</w:t>
      </w:r>
      <w:r>
        <w:t xml:space="preserve">n increase in protocols which do not use well defined ports, for example protocols such as SIP </w:t>
      </w:r>
      <w:r w:rsidR="009A17E5">
        <w:t>can be used to</w:t>
      </w:r>
      <w:r>
        <w:t xml:space="preserve"> negotiate ports for </w:t>
      </w:r>
      <w:r w:rsidR="0001420F">
        <w:t>RTP voice / video traffic.</w:t>
      </w:r>
      <w:r>
        <w:t xml:space="preserve"> </w:t>
      </w:r>
      <w:r w:rsidR="0001420F">
        <w:t>T</w:t>
      </w:r>
      <w:r>
        <w:t>hese RTP ports are often in the ephemeral r</w:t>
      </w:r>
      <w:r w:rsidR="009A17E5">
        <w:t>ange</w:t>
      </w:r>
      <w:r>
        <w:t>. As a result of the above</w:t>
      </w:r>
      <w:r w:rsidR="009A17E5">
        <w:t>,</w:t>
      </w:r>
      <w:r>
        <w:t xml:space="preserve"> the usefulness of port based classification is decreasing an</w:t>
      </w:r>
      <w:r w:rsidR="009A17E5">
        <w:t>d</w:t>
      </w:r>
      <w:r>
        <w:t xml:space="preserve"> the studies by Moore et al. </w:t>
      </w:r>
      <w:r w:rsidR="0013060F">
        <w:t>[4]</w:t>
      </w:r>
      <w:r>
        <w:t xml:space="preserve"> and </w:t>
      </w:r>
      <w:proofErr w:type="spellStart"/>
      <w:r>
        <w:t>Madhukar</w:t>
      </w:r>
      <w:proofErr w:type="spellEnd"/>
      <w:r>
        <w:t xml:space="preserve"> et al. </w:t>
      </w:r>
      <w:r w:rsidR="0013060F">
        <w:t>[5]</w:t>
      </w:r>
      <w:r>
        <w:t xml:space="preserve"> show that between 30% - 70% of internet traffic cannot be correctly classified using this technique.</w:t>
      </w:r>
    </w:p>
    <w:p w:rsidR="002A14D1" w:rsidRDefault="002A14D1">
      <w:pPr>
        <w:jc w:val="left"/>
      </w:pPr>
    </w:p>
    <w:p w:rsidR="002A14D1" w:rsidRDefault="00947B92">
      <w:pPr>
        <w:jc w:val="left"/>
      </w:pPr>
      <w:r>
        <w:t xml:space="preserve">While port based classification may not be suitable for </w:t>
      </w:r>
      <w:r w:rsidR="0001420F">
        <w:t>detailed</w:t>
      </w:r>
      <w:r>
        <w:t xml:space="preserve"> classification</w:t>
      </w:r>
      <w:r w:rsidR="009D5463">
        <w:t>,</w:t>
      </w:r>
      <w:r>
        <w:t xml:space="preserve"> it may have a role to play in helping to improve the performance of payload or statistical</w:t>
      </w:r>
      <w:r w:rsidR="009A17E5">
        <w:t xml:space="preserve"> based</w:t>
      </w:r>
      <w:r>
        <w:t xml:space="preserve"> classification.</w:t>
      </w:r>
      <w:r w:rsidR="007B5353">
        <w:t xml:space="preserve"> Some</w:t>
      </w:r>
      <w:r>
        <w:t xml:space="preserve"> payload based classification applications can have more than 100 available patterns and</w:t>
      </w:r>
      <w:r w:rsidR="009D5463">
        <w:t>,</w:t>
      </w:r>
      <w:r>
        <w:t xml:space="preserve"> to improve performance a payload based classifier </w:t>
      </w:r>
      <w:r w:rsidR="007B5353">
        <w:t>could</w:t>
      </w:r>
      <w:r>
        <w:t xml:space="preserve"> store port based information as hints to help choose the order in which to test various patterns. For example, if port </w:t>
      </w:r>
      <w:r w:rsidR="009A17E5">
        <w:t>80</w:t>
      </w:r>
      <w:r>
        <w:t xml:space="preserve"> was detected</w:t>
      </w:r>
      <w:r w:rsidR="009D5463">
        <w:t>,</w:t>
      </w:r>
      <w:r>
        <w:t xml:space="preserve"> the pattern for </w:t>
      </w:r>
      <w:r w:rsidR="009A17E5">
        <w:t>HTTP or HTTP related</w:t>
      </w:r>
      <w:r w:rsidR="00187051">
        <w:t xml:space="preserve"> / tunnelled</w:t>
      </w:r>
      <w:r w:rsidR="009A17E5">
        <w:t xml:space="preserve"> protocols</w:t>
      </w:r>
      <w:r>
        <w:t xml:space="preserve"> could be tested first</w:t>
      </w:r>
      <w:r w:rsidR="009A17E5">
        <w:t>.</w:t>
      </w:r>
    </w:p>
    <w:p w:rsidR="002A14D1" w:rsidRDefault="00947B92">
      <w:pPr>
        <w:pStyle w:val="Heading2"/>
      </w:pPr>
      <w:bookmarkStart w:id="112" w:name="_Toc410595245"/>
      <w:r>
        <w:t>Payload Based Classification</w:t>
      </w:r>
      <w:bookmarkEnd w:id="112"/>
    </w:p>
    <w:p w:rsidR="002A14D1" w:rsidRDefault="00947B92">
      <w:pPr>
        <w:jc w:val="left"/>
      </w:pPr>
      <w:r>
        <w:t xml:space="preserve">Payload based classification (also </w:t>
      </w:r>
      <w:r w:rsidR="00211223">
        <w:t>known</w:t>
      </w:r>
      <w:r>
        <w:t xml:space="preserve"> as deep packet inspect</w:t>
      </w:r>
      <w:r w:rsidR="0001420F">
        <w:t>ion</w:t>
      </w:r>
      <w:r>
        <w:t>) involves using signature analysis to understand and classify applications. A signature is a unique pattern that is associated with the protocol or applications. The methods for gen</w:t>
      </w:r>
      <w:r w:rsidR="00211223">
        <w:t>erating a signature can involve</w:t>
      </w:r>
      <w:r>
        <w:t xml:space="preserve"> manually analysing a protocol to define a pattern that can be matched aga</w:t>
      </w:r>
      <w:r w:rsidR="009D5463">
        <w:t>inst the L7 payload of a packet. A</w:t>
      </w:r>
      <w:r>
        <w:t xml:space="preserve">lternatively newer techniques </w:t>
      </w:r>
      <w:r w:rsidR="0001420F">
        <w:t>can</w:t>
      </w:r>
      <w:r>
        <w:t xml:space="preserve"> us</w:t>
      </w:r>
      <w:r w:rsidR="0001420F">
        <w:t>e</w:t>
      </w:r>
      <w:r>
        <w:t xml:space="preserve"> statistical methods to examine the byte pattern and frequency in the L7 payload.</w:t>
      </w:r>
    </w:p>
    <w:p w:rsidR="002A14D1" w:rsidRDefault="002A14D1">
      <w:pPr>
        <w:jc w:val="left"/>
      </w:pPr>
    </w:p>
    <w:p w:rsidR="002A14D1" w:rsidRDefault="00947B92">
      <w:pPr>
        <w:jc w:val="left"/>
      </w:pPr>
      <w:r>
        <w:t xml:space="preserve">Payload based classification can be a powerful tool to help detect the application or protocol in </w:t>
      </w:r>
      <w:r w:rsidR="00211223">
        <w:t>use;</w:t>
      </w:r>
      <w:r>
        <w:t xml:space="preserve"> however, it can be bypassed by using encryption to hide the details of the actual payload. As more and more internet traffic is using encryption</w:t>
      </w:r>
      <w:r w:rsidR="006E2762">
        <w:t>,</w:t>
      </w:r>
      <w:r>
        <w:t xml:space="preserve"> the usefulness of payload based classification may decrease. One of the other major drawbacks to traditional payload based classification is the time and effort required to create and maintain payload patterns. With the increasing proliferation of </w:t>
      </w:r>
      <w:r w:rsidR="00211223">
        <w:t>new</w:t>
      </w:r>
      <w:r w:rsidR="0001420F">
        <w:t xml:space="preserve"> </w:t>
      </w:r>
      <w:r>
        <w:t>protocols available on the internet</w:t>
      </w:r>
      <w:r w:rsidR="00211223">
        <w:t>,</w:t>
      </w:r>
      <w:r>
        <w:t xml:space="preserve"> maintaining</w:t>
      </w:r>
      <w:r w:rsidR="0001420F">
        <w:t xml:space="preserve"> a </w:t>
      </w:r>
      <w:r w:rsidR="0001420F">
        <w:lastRenderedPageBreak/>
        <w:t>full set of protocol signatures</w:t>
      </w:r>
      <w:r>
        <w:t xml:space="preserve"> can be difficult an</w:t>
      </w:r>
      <w:r w:rsidR="00211223">
        <w:t>d even a small change in a</w:t>
      </w:r>
      <w:r>
        <w:t xml:space="preserve"> protocol structure can cause the protocol to not match a pattern</w:t>
      </w:r>
      <w:r w:rsidR="00211223">
        <w:t>. As a result of this</w:t>
      </w:r>
      <w:r w:rsidR="0001420F">
        <w:t>,</w:t>
      </w:r>
      <w:r w:rsidR="00211223">
        <w:t xml:space="preserve"> </w:t>
      </w:r>
      <w:r>
        <w:t xml:space="preserve">new versions of a protocol can </w:t>
      </w:r>
      <w:r w:rsidR="00211223">
        <w:t>be incorrectly classified.</w:t>
      </w:r>
    </w:p>
    <w:p w:rsidR="002A14D1" w:rsidRDefault="002A14D1">
      <w:pPr>
        <w:jc w:val="left"/>
      </w:pPr>
    </w:p>
    <w:p w:rsidR="002A14D1" w:rsidRDefault="00947B92">
      <w:pPr>
        <w:jc w:val="left"/>
      </w:pPr>
      <w:r>
        <w:t>There are a number of both commercial and open source DPI applications available that use various techniques for L7 protocol analysis and identification. Below I present a number of these applications as well as studies into their effectiveness and the effectiveness of other DPI techniques that are currently being researched.</w:t>
      </w:r>
    </w:p>
    <w:p w:rsidR="002A14D1" w:rsidRDefault="00947B92">
      <w:pPr>
        <w:pStyle w:val="Heading3"/>
      </w:pPr>
      <w:bookmarkStart w:id="113" w:name="_Toc410595246"/>
      <w:r>
        <w:t>Payload Based Applications</w:t>
      </w:r>
      <w:bookmarkEnd w:id="113"/>
    </w:p>
    <w:p w:rsidR="002A14D1" w:rsidRDefault="00947B92">
      <w:pPr>
        <w:jc w:val="left"/>
      </w:pPr>
      <w:r>
        <w:t xml:space="preserve">Some of the common open source DPI applications include L7 Filter </w:t>
      </w:r>
      <w:r w:rsidR="004915FB">
        <w:t>[17]</w:t>
      </w:r>
      <w:r w:rsidR="00E417EA">
        <w:t xml:space="preserve"> </w:t>
      </w:r>
      <w:r w:rsidR="0013060F">
        <w:t>[15]</w:t>
      </w:r>
      <w:r>
        <w:t xml:space="preserve">, </w:t>
      </w:r>
      <w:proofErr w:type="spellStart"/>
      <w:r>
        <w:t>nDPI</w:t>
      </w:r>
      <w:proofErr w:type="spellEnd"/>
      <w:r>
        <w:t xml:space="preserve"> </w:t>
      </w:r>
      <w:r w:rsidR="004915FB">
        <w:t>[27]</w:t>
      </w:r>
      <w:r w:rsidR="007B5353">
        <w:t xml:space="preserve"> </w:t>
      </w:r>
      <w:r w:rsidR="004915FB">
        <w:t>[28]</w:t>
      </w:r>
      <w:r>
        <w:t xml:space="preserve">, </w:t>
      </w:r>
      <w:proofErr w:type="spellStart"/>
      <w:r>
        <w:t>libprotoident</w:t>
      </w:r>
      <w:proofErr w:type="spellEnd"/>
      <w:r>
        <w:t xml:space="preserve"> </w:t>
      </w:r>
      <w:r w:rsidR="004915FB">
        <w:t>[29]</w:t>
      </w:r>
      <w:r w:rsidR="007B5353">
        <w:t xml:space="preserve"> </w:t>
      </w:r>
      <w:r w:rsidR="004915FB">
        <w:t>[30]</w:t>
      </w:r>
      <w:r>
        <w:t xml:space="preserve">, and </w:t>
      </w:r>
      <w:proofErr w:type="spellStart"/>
      <w:r>
        <w:t>H</w:t>
      </w:r>
      <w:r w:rsidR="00E120AC">
        <w:t>i</w:t>
      </w:r>
      <w:r>
        <w:t>PPIE</w:t>
      </w:r>
      <w:proofErr w:type="spellEnd"/>
      <w:r>
        <w:t xml:space="preserve"> </w:t>
      </w:r>
      <w:r w:rsidR="004915FB">
        <w:t>[31]</w:t>
      </w:r>
      <w:r w:rsidR="00E417EA">
        <w:t xml:space="preserve"> </w:t>
      </w:r>
      <w:r w:rsidR="004915FB">
        <w:t>[25]</w:t>
      </w:r>
      <w:r>
        <w:t>. The</w:t>
      </w:r>
      <w:r w:rsidR="00E272A8">
        <w:t xml:space="preserve">se tools use various pattern </w:t>
      </w:r>
      <w:r>
        <w:t>based identification techniques to match a protocol signature against a database of know</w:t>
      </w:r>
      <w:r w:rsidR="006E2762">
        <w:t>n</w:t>
      </w:r>
      <w:r>
        <w:t xml:space="preserve"> signatures.</w:t>
      </w:r>
    </w:p>
    <w:p w:rsidR="002A14D1" w:rsidRDefault="002A14D1">
      <w:pPr>
        <w:jc w:val="left"/>
      </w:pPr>
    </w:p>
    <w:p w:rsidR="002A14D1" w:rsidRDefault="00947B92">
      <w:pPr>
        <w:jc w:val="left"/>
      </w:pPr>
      <w:r>
        <w:t>In terms of commercial applications</w:t>
      </w:r>
      <w:r w:rsidR="00E120AC">
        <w:t>,</w:t>
      </w:r>
      <w:r>
        <w:t xml:space="preserve"> there are many DPI implementations including </w:t>
      </w:r>
      <w:proofErr w:type="spellStart"/>
      <w:r>
        <w:t>i</w:t>
      </w:r>
      <w:r w:rsidR="00E120AC">
        <w:t>P</w:t>
      </w:r>
      <w:r>
        <w:t>oque</w:t>
      </w:r>
      <w:proofErr w:type="spellEnd"/>
      <w:r>
        <w:t xml:space="preserve"> </w:t>
      </w:r>
      <w:r w:rsidR="007B5353">
        <w:t xml:space="preserve">PACE (formally </w:t>
      </w:r>
      <w:proofErr w:type="spellStart"/>
      <w:r w:rsidR="007B5353">
        <w:t>OpenDPI</w:t>
      </w:r>
      <w:proofErr w:type="spellEnd"/>
      <w:r w:rsidR="007B5353">
        <w:t xml:space="preserve">) </w:t>
      </w:r>
      <w:r w:rsidR="004915FB">
        <w:t>[32]</w:t>
      </w:r>
      <w:r w:rsidR="00E120AC">
        <w:t xml:space="preserve"> and</w:t>
      </w:r>
      <w:r>
        <w:t xml:space="preserve"> Cisco Network Based Application Recognition (NBAR) </w:t>
      </w:r>
      <w:r w:rsidR="004915FB">
        <w:t>[33]</w:t>
      </w:r>
      <w:r>
        <w:t xml:space="preserve">. As a result of the commercial </w:t>
      </w:r>
      <w:r w:rsidR="00E120AC">
        <w:t xml:space="preserve">and </w:t>
      </w:r>
      <w:r>
        <w:t>closed source nature of these tools no further analysis of their implementati</w:t>
      </w:r>
      <w:r w:rsidR="0028467D">
        <w:t>on will be presented here</w:t>
      </w:r>
      <w:r>
        <w:t>.</w:t>
      </w:r>
    </w:p>
    <w:p w:rsidR="002A14D1" w:rsidRDefault="002A14D1">
      <w:pPr>
        <w:jc w:val="left"/>
      </w:pPr>
    </w:p>
    <w:p w:rsidR="002A14D1" w:rsidRDefault="00947B92">
      <w:pPr>
        <w:jc w:val="left"/>
      </w:pPr>
      <w:r>
        <w:rPr>
          <w:b/>
          <w:bCs/>
        </w:rPr>
        <w:t>L7-Filter</w:t>
      </w:r>
    </w:p>
    <w:p w:rsidR="002A14D1" w:rsidRDefault="00947B92">
      <w:pPr>
        <w:jc w:val="left"/>
      </w:pPr>
      <w:r>
        <w:t xml:space="preserve">L7-Filter </w:t>
      </w:r>
      <w:r w:rsidR="004915FB">
        <w:t>[17]</w:t>
      </w:r>
      <w:r>
        <w:t xml:space="preserve"> is a traffic classifier based on the Linux Netfilter framework that can classify packets based on the application layer data. The classification is performed by comparing the L7-Payload of a packet against a regular expression that acts as a packet signature. It includes patterns for over 100 protocols</w:t>
      </w:r>
      <w:r w:rsidR="00E272A8">
        <w:t xml:space="preserve"> including HTTP, SIP, RTP, RTSP, and</w:t>
      </w:r>
      <w:r>
        <w:t xml:space="preserve"> RTSP tunnelled within HTTP. Current work on L7 filter seems to have stopped with the last official release and public source control changes in October 2013.</w:t>
      </w:r>
    </w:p>
    <w:p w:rsidR="002A14D1" w:rsidRDefault="002A14D1">
      <w:pPr>
        <w:jc w:val="left"/>
      </w:pPr>
    </w:p>
    <w:p w:rsidR="002A14D1" w:rsidRDefault="00947B92">
      <w:pPr>
        <w:jc w:val="left"/>
      </w:pPr>
      <w:proofErr w:type="spellStart"/>
      <w:proofErr w:type="gramStart"/>
      <w:r>
        <w:rPr>
          <w:b/>
          <w:bCs/>
        </w:rPr>
        <w:t>nDPI</w:t>
      </w:r>
      <w:proofErr w:type="spellEnd"/>
      <w:proofErr w:type="gramEnd"/>
    </w:p>
    <w:p w:rsidR="002A14D1" w:rsidRDefault="00947B92">
      <w:pPr>
        <w:jc w:val="left"/>
      </w:pPr>
      <w:proofErr w:type="spellStart"/>
      <w:proofErr w:type="gramStart"/>
      <w:r>
        <w:t>nDPI</w:t>
      </w:r>
      <w:proofErr w:type="spellEnd"/>
      <w:proofErr w:type="gramEnd"/>
      <w:r>
        <w:t xml:space="preserve"> </w:t>
      </w:r>
      <w:r w:rsidR="004915FB">
        <w:t>[27]</w:t>
      </w:r>
      <w:r w:rsidR="00E272A8">
        <w:t xml:space="preserve"> </w:t>
      </w:r>
      <w:r>
        <w:t xml:space="preserve">is an </w:t>
      </w:r>
      <w:proofErr w:type="spellStart"/>
      <w:r>
        <w:t>ntop</w:t>
      </w:r>
      <w:proofErr w:type="spellEnd"/>
      <w:r>
        <w:t xml:space="preserve"> maintained DPI engine that was based on the </w:t>
      </w:r>
      <w:proofErr w:type="spellStart"/>
      <w:r>
        <w:t>OpenDPI</w:t>
      </w:r>
      <w:proofErr w:type="spellEnd"/>
      <w:r>
        <w:t xml:space="preserve"> library. As described by </w:t>
      </w:r>
      <w:proofErr w:type="spellStart"/>
      <w:r>
        <w:t>Deri</w:t>
      </w:r>
      <w:proofErr w:type="spellEnd"/>
      <w:r>
        <w:t xml:space="preserve"> et al. </w:t>
      </w:r>
      <w:r w:rsidR="004915FB">
        <w:t>[28]</w:t>
      </w:r>
      <w:r>
        <w:t xml:space="preserve"> it was designed “</w:t>
      </w:r>
      <w:r w:rsidRPr="00E120AC">
        <w:rPr>
          <w:i/>
        </w:rPr>
        <w:t>to be used by applications that need to detect the application protocol of communication flow</w:t>
      </w:r>
      <w:r>
        <w:t xml:space="preserve">”. Protocols are </w:t>
      </w:r>
      <w:r w:rsidR="00E272A8">
        <w:t>known</w:t>
      </w:r>
      <w:r>
        <w:t xml:space="preserve"> by a unique numeric protocol I</w:t>
      </w:r>
      <w:r w:rsidR="00E272A8">
        <w:t>D and a symbolic protocol name. Pattern matching is configured in source code and must be recompiled with each change.</w:t>
      </w:r>
    </w:p>
    <w:p w:rsidR="002A14D1" w:rsidRDefault="002A14D1">
      <w:pPr>
        <w:jc w:val="left"/>
      </w:pPr>
    </w:p>
    <w:p w:rsidR="002A14D1" w:rsidRDefault="00947B92">
      <w:pPr>
        <w:jc w:val="left"/>
      </w:pPr>
      <w:r>
        <w:lastRenderedPageBreak/>
        <w:t xml:space="preserve">It includes tools to </w:t>
      </w:r>
      <w:r w:rsidR="0028467D">
        <w:t>classify</w:t>
      </w:r>
      <w:r>
        <w:t xml:space="preserve"> </w:t>
      </w:r>
      <w:proofErr w:type="spellStart"/>
      <w:r>
        <w:t>pcap</w:t>
      </w:r>
      <w:proofErr w:type="spellEnd"/>
      <w:r>
        <w:t xml:space="preserve"> network traces, and to integrate </w:t>
      </w:r>
      <w:proofErr w:type="spellStart"/>
      <w:r>
        <w:t>nDPI</w:t>
      </w:r>
      <w:proofErr w:type="spellEnd"/>
      <w:r>
        <w:t xml:space="preserve"> into the </w:t>
      </w:r>
      <w:proofErr w:type="spellStart"/>
      <w:r>
        <w:t>nProbe</w:t>
      </w:r>
      <w:proofErr w:type="spellEnd"/>
      <w:r>
        <w:t xml:space="preserve"> framework to analyse </w:t>
      </w:r>
      <w:proofErr w:type="spellStart"/>
      <w:r>
        <w:t>NetFlow</w:t>
      </w:r>
      <w:proofErr w:type="spellEnd"/>
      <w:r>
        <w:t xml:space="preserve"> traffic. While not part of the core </w:t>
      </w:r>
      <w:proofErr w:type="spellStart"/>
      <w:r>
        <w:t>nDPI</w:t>
      </w:r>
      <w:proofErr w:type="spellEnd"/>
      <w:r>
        <w:t xml:space="preserve"> platform there is also a plugin to allow </w:t>
      </w:r>
      <w:proofErr w:type="spellStart"/>
      <w:r>
        <w:t>nDPI</w:t>
      </w:r>
      <w:proofErr w:type="spellEnd"/>
      <w:r>
        <w:t xml:space="preserve"> to work with the Linux Netfilter framework.</w:t>
      </w:r>
    </w:p>
    <w:p w:rsidR="002A14D1" w:rsidRDefault="002A14D1">
      <w:pPr>
        <w:jc w:val="left"/>
      </w:pPr>
    </w:p>
    <w:p w:rsidR="002A14D1" w:rsidRDefault="00947B92">
      <w:pPr>
        <w:jc w:val="left"/>
      </w:pPr>
      <w:proofErr w:type="spellStart"/>
      <w:proofErr w:type="gramStart"/>
      <w:r>
        <w:t>nDPI</w:t>
      </w:r>
      <w:proofErr w:type="spellEnd"/>
      <w:proofErr w:type="gramEnd"/>
      <w:r>
        <w:t xml:space="preserve"> allows for extendible protocol pattern matching, including both packet string matching and identification of metadata strings in a protocol for greater clarity, for example the HTTP Host header or an SSL certificate server name. It includes over 100 protoc</w:t>
      </w:r>
      <w:r w:rsidR="0028467D">
        <w:t xml:space="preserve">ols, such as </w:t>
      </w:r>
      <w:r w:rsidR="00370CA5">
        <w:t xml:space="preserve">RTMP, </w:t>
      </w:r>
      <w:proofErr w:type="spellStart"/>
      <w:r w:rsidR="00370CA5">
        <w:t>PPLive</w:t>
      </w:r>
      <w:proofErr w:type="spellEnd"/>
      <w:r w:rsidR="00370CA5">
        <w:t xml:space="preserve">, </w:t>
      </w:r>
      <w:proofErr w:type="spellStart"/>
      <w:r w:rsidR="00370CA5">
        <w:t>SopC</w:t>
      </w:r>
      <w:r>
        <w:t>ast</w:t>
      </w:r>
      <w:proofErr w:type="spellEnd"/>
      <w:r>
        <w:t xml:space="preserve">, </w:t>
      </w:r>
      <w:proofErr w:type="gramStart"/>
      <w:r>
        <w:t>MPEG</w:t>
      </w:r>
      <w:proofErr w:type="gramEnd"/>
      <w:r>
        <w:t>.</w:t>
      </w:r>
    </w:p>
    <w:p w:rsidR="002A14D1" w:rsidRDefault="002A14D1">
      <w:pPr>
        <w:jc w:val="left"/>
      </w:pPr>
    </w:p>
    <w:p w:rsidR="002A14D1" w:rsidRDefault="00947B92">
      <w:pPr>
        <w:jc w:val="left"/>
      </w:pPr>
      <w:proofErr w:type="spellStart"/>
      <w:r>
        <w:rPr>
          <w:b/>
          <w:bCs/>
        </w:rPr>
        <w:t>Libprotoident</w:t>
      </w:r>
      <w:proofErr w:type="spellEnd"/>
    </w:p>
    <w:p w:rsidR="002A14D1" w:rsidRDefault="00947B92">
      <w:pPr>
        <w:jc w:val="left"/>
      </w:pPr>
      <w:r>
        <w:t xml:space="preserve">The </w:t>
      </w:r>
      <w:proofErr w:type="spellStart"/>
      <w:r>
        <w:t>libprotoident</w:t>
      </w:r>
      <w:proofErr w:type="spellEnd"/>
      <w:r>
        <w:t xml:space="preserve"> website </w:t>
      </w:r>
      <w:r w:rsidR="004915FB">
        <w:t>[29]</w:t>
      </w:r>
      <w:r>
        <w:t xml:space="preserve"> describes it as a “</w:t>
      </w:r>
      <w:r w:rsidRPr="00370CA5">
        <w:rPr>
          <w:i/>
        </w:rPr>
        <w:t>library that performs application layer protocol identification for flows</w:t>
      </w:r>
      <w:r>
        <w:t xml:space="preserve">”. </w:t>
      </w:r>
      <w:proofErr w:type="spellStart"/>
      <w:r>
        <w:t>Libprotoident</w:t>
      </w:r>
      <w:proofErr w:type="spellEnd"/>
      <w:r>
        <w:t xml:space="preserve"> only uses the first 4 bytes of the payload sent in each direction, the size of the first payload packet, and the port number in what it describes as a “</w:t>
      </w:r>
      <w:r w:rsidRPr="00370CA5">
        <w:rPr>
          <w:i/>
        </w:rPr>
        <w:t>lightweight packet inspection</w:t>
      </w:r>
      <w:r>
        <w:t xml:space="preserve">” technique </w:t>
      </w:r>
      <w:r w:rsidR="004915FB">
        <w:t>[30]</w:t>
      </w:r>
      <w:r>
        <w:t>.</w:t>
      </w:r>
    </w:p>
    <w:p w:rsidR="002A14D1" w:rsidRDefault="002A14D1">
      <w:pPr>
        <w:jc w:val="left"/>
      </w:pPr>
    </w:p>
    <w:p w:rsidR="002A14D1" w:rsidRDefault="00947B92">
      <w:pPr>
        <w:jc w:val="left"/>
      </w:pPr>
      <w:proofErr w:type="spellStart"/>
      <w:r>
        <w:t>Libprotoident</w:t>
      </w:r>
      <w:proofErr w:type="spellEnd"/>
      <w:r>
        <w:t xml:space="preserve"> has support for over 250 protocols including RTSP, RTMP and SIP. It </w:t>
      </w:r>
      <w:r w:rsidR="0028467D">
        <w:t>contains tools to analyse trace files</w:t>
      </w:r>
      <w:r>
        <w:t xml:space="preserve"> and can give statistics for live traces using the </w:t>
      </w:r>
      <w:proofErr w:type="spellStart"/>
      <w:r>
        <w:t>lpi_live</w:t>
      </w:r>
      <w:proofErr w:type="spellEnd"/>
      <w:r>
        <w:t xml:space="preserve"> tool. Currently there is no mechanism for using the </w:t>
      </w:r>
      <w:proofErr w:type="spellStart"/>
      <w:r>
        <w:t>libprotoident</w:t>
      </w:r>
      <w:proofErr w:type="spellEnd"/>
      <w:r>
        <w:t xml:space="preserve"> protocol library with the Linux Netfilter framework.</w:t>
      </w:r>
    </w:p>
    <w:p w:rsidR="002A14D1" w:rsidRDefault="002A14D1">
      <w:pPr>
        <w:jc w:val="left"/>
      </w:pPr>
    </w:p>
    <w:p w:rsidR="002A14D1" w:rsidRDefault="00947B92">
      <w:pPr>
        <w:jc w:val="left"/>
      </w:pPr>
      <w:proofErr w:type="spellStart"/>
      <w:r>
        <w:rPr>
          <w:b/>
          <w:bCs/>
        </w:rPr>
        <w:t>HiPPIE</w:t>
      </w:r>
      <w:proofErr w:type="spellEnd"/>
    </w:p>
    <w:p w:rsidR="002A14D1" w:rsidRDefault="00947B92">
      <w:pPr>
        <w:jc w:val="left"/>
      </w:pPr>
      <w:r>
        <w:t>The Hi-Performance Protocol Identification Engine (</w:t>
      </w:r>
      <w:proofErr w:type="spellStart"/>
      <w:r>
        <w:t>HiPPIE</w:t>
      </w:r>
      <w:proofErr w:type="spellEnd"/>
      <w:r>
        <w:t xml:space="preserve">) </w:t>
      </w:r>
      <w:r w:rsidR="004915FB">
        <w:t>[31]</w:t>
      </w:r>
      <w:r>
        <w:t xml:space="preserve"> </w:t>
      </w:r>
      <w:r w:rsidR="004915FB">
        <w:t>[25]</w:t>
      </w:r>
      <w:r>
        <w:t xml:space="preserve"> is a </w:t>
      </w:r>
      <w:r w:rsidR="00E272A8">
        <w:t>Linux</w:t>
      </w:r>
      <w:r>
        <w:t xml:space="preserve"> kernel module to analyse network traffic and determine the protocol for a given session. It has support </w:t>
      </w:r>
      <w:r w:rsidR="00E272A8">
        <w:t xml:space="preserve">for </w:t>
      </w:r>
      <w:r>
        <w:t>the Linux Ne</w:t>
      </w:r>
      <w:r w:rsidR="00E272A8">
        <w:t xml:space="preserve">tfilter frameworks and includes </w:t>
      </w:r>
      <w:r w:rsidR="0028467D">
        <w:t>signatures</w:t>
      </w:r>
      <w:r>
        <w:t xml:space="preserve"> for approximately 30 protocols including HTTP, SIP, </w:t>
      </w:r>
      <w:proofErr w:type="spellStart"/>
      <w:r>
        <w:t>PPStream</w:t>
      </w:r>
      <w:proofErr w:type="spellEnd"/>
      <w:r>
        <w:t>, and RTSP. It appears to no longer be under active development.</w:t>
      </w:r>
    </w:p>
    <w:p w:rsidR="002A14D1" w:rsidRDefault="002A14D1">
      <w:pPr>
        <w:jc w:val="left"/>
      </w:pPr>
    </w:p>
    <w:p w:rsidR="002A14D1" w:rsidRDefault="00947B92">
      <w:pPr>
        <w:pStyle w:val="Heading3"/>
        <w:jc w:val="left"/>
      </w:pPr>
      <w:bookmarkStart w:id="114" w:name="_Toc410595247"/>
      <w:r>
        <w:t>Payload Based Research Papers</w:t>
      </w:r>
      <w:bookmarkEnd w:id="114"/>
    </w:p>
    <w:p w:rsidR="002A14D1" w:rsidRDefault="00947B92">
      <w:pPr>
        <w:jc w:val="left"/>
      </w:pPr>
      <w:r>
        <w:t xml:space="preserve">There have been a number of research papers into payload based classification techniques. </w:t>
      </w:r>
      <w:r w:rsidR="00D25093">
        <w:t>Below I present</w:t>
      </w:r>
      <w:r>
        <w:t xml:space="preserve"> a number of these papers which include </w:t>
      </w:r>
      <w:r w:rsidR="0028467D">
        <w:t xml:space="preserve">papers on technical details and </w:t>
      </w:r>
      <w:r>
        <w:t>papers analysing the performance and correctness of various techniques and tools.</w:t>
      </w:r>
    </w:p>
    <w:p w:rsidR="002A14D1" w:rsidRDefault="002A14D1">
      <w:pPr>
        <w:jc w:val="left"/>
      </w:pPr>
    </w:p>
    <w:p w:rsidR="002A14D1" w:rsidRDefault="00D25093">
      <w:pPr>
        <w:jc w:val="left"/>
      </w:pPr>
      <w:r>
        <w:lastRenderedPageBreak/>
        <w:t xml:space="preserve">The paper by </w:t>
      </w:r>
      <w:proofErr w:type="spellStart"/>
      <w:r>
        <w:t>Deri</w:t>
      </w:r>
      <w:proofErr w:type="spellEnd"/>
      <w:r>
        <w:t xml:space="preserve"> et al </w:t>
      </w:r>
      <w:r w:rsidR="004915FB">
        <w:t>[28]</w:t>
      </w:r>
      <w:r w:rsidR="00947B92">
        <w:t xml:space="preserve"> covers the reasoning behind, design, and implementation of the </w:t>
      </w:r>
      <w:proofErr w:type="spellStart"/>
      <w:r w:rsidR="00947B92">
        <w:t>nDPI</w:t>
      </w:r>
      <w:proofErr w:type="spellEnd"/>
      <w:r w:rsidR="00947B92">
        <w:t xml:space="preserve"> classification tool. The authors state that a DPI library should have the following characteristics</w:t>
      </w:r>
      <w:r w:rsidR="00370CA5">
        <w:t>:</w:t>
      </w:r>
    </w:p>
    <w:p w:rsidR="002A14D1" w:rsidRDefault="00370CA5">
      <w:pPr>
        <w:numPr>
          <w:ilvl w:val="0"/>
          <w:numId w:val="11"/>
        </w:numPr>
        <w:jc w:val="left"/>
      </w:pPr>
      <w:r>
        <w:t>High-r</w:t>
      </w:r>
      <w:r w:rsidR="00947B92">
        <w:t>eliability protocol detection</w:t>
      </w:r>
      <w:r>
        <w:t>.</w:t>
      </w:r>
    </w:p>
    <w:p w:rsidR="002A14D1" w:rsidRDefault="00947B92">
      <w:pPr>
        <w:numPr>
          <w:ilvl w:val="0"/>
          <w:numId w:val="11"/>
        </w:numPr>
        <w:jc w:val="left"/>
      </w:pPr>
      <w:r>
        <w:t>Extensibility for new protocols</w:t>
      </w:r>
      <w:r w:rsidR="00370CA5">
        <w:t>.</w:t>
      </w:r>
    </w:p>
    <w:p w:rsidR="002A14D1" w:rsidRDefault="00947B92">
      <w:pPr>
        <w:numPr>
          <w:ilvl w:val="0"/>
          <w:numId w:val="11"/>
        </w:numPr>
        <w:jc w:val="left"/>
      </w:pPr>
      <w:r>
        <w:t xml:space="preserve">An open source license for </w:t>
      </w:r>
      <w:r w:rsidR="00D25093">
        <w:t>multi-application</w:t>
      </w:r>
      <w:r>
        <w:t xml:space="preserve"> use and ability to embed in an operating systems kernel.</w:t>
      </w:r>
    </w:p>
    <w:p w:rsidR="002A14D1" w:rsidRDefault="00947B92">
      <w:pPr>
        <w:numPr>
          <w:ilvl w:val="0"/>
          <w:numId w:val="11"/>
        </w:numPr>
        <w:jc w:val="left"/>
      </w:pPr>
      <w:r>
        <w:t xml:space="preserve">The ability to </w:t>
      </w:r>
      <w:r w:rsidR="0028467D">
        <w:t>extract</w:t>
      </w:r>
      <w:r>
        <w:t xml:space="preserve"> basic network metrics</w:t>
      </w:r>
      <w:r w:rsidR="00370CA5">
        <w:t>.</w:t>
      </w:r>
    </w:p>
    <w:p w:rsidR="002A14D1" w:rsidRDefault="002A14D1">
      <w:pPr>
        <w:jc w:val="left"/>
      </w:pPr>
    </w:p>
    <w:p w:rsidR="002A14D1" w:rsidRDefault="00947B92">
      <w:pPr>
        <w:jc w:val="left"/>
      </w:pPr>
      <w:r>
        <w:t xml:space="preserve">The paper by </w:t>
      </w:r>
      <w:proofErr w:type="spellStart"/>
      <w:r>
        <w:t>Alcock</w:t>
      </w:r>
      <w:proofErr w:type="spellEnd"/>
      <w:r>
        <w:t xml:space="preserve"> and Nelson </w:t>
      </w:r>
      <w:r w:rsidR="004915FB">
        <w:t>[30]</w:t>
      </w:r>
      <w:r>
        <w:t xml:space="preserve"> describes the “</w:t>
      </w:r>
      <w:r w:rsidRPr="00370CA5">
        <w:rPr>
          <w:i/>
        </w:rPr>
        <w:t>lightweight packet inspection</w:t>
      </w:r>
      <w:r>
        <w:t xml:space="preserve">” technique used by </w:t>
      </w:r>
      <w:proofErr w:type="spellStart"/>
      <w:r>
        <w:t>l</w:t>
      </w:r>
      <w:r w:rsidR="00E417EA">
        <w:t>ibprotoident</w:t>
      </w:r>
      <w:proofErr w:type="spellEnd"/>
      <w:r w:rsidR="00E417EA">
        <w:t>. This technique</w:t>
      </w:r>
      <w:r>
        <w:t xml:space="preserve"> only inspects the first four bytes of payload, packet size</w:t>
      </w:r>
      <w:r w:rsidR="00E417EA">
        <w:t>,</w:t>
      </w:r>
      <w:r>
        <w:t xml:space="preserve"> and port number. </w:t>
      </w:r>
      <w:r w:rsidR="0028467D">
        <w:t xml:space="preserve">This is justified by the authors because almost </w:t>
      </w:r>
      <w:r>
        <w:t>all application signatures use at most 32 bytes of payload</w:t>
      </w:r>
      <w:r w:rsidR="0028467D">
        <w:t>. A</w:t>
      </w:r>
      <w:r>
        <w:t>nd by only using the first four bytes it was possible to maintain the privacy of users. Comparison</w:t>
      </w:r>
      <w:r w:rsidR="0028467D">
        <w:t>s</w:t>
      </w:r>
      <w:r>
        <w:t xml:space="preserve"> </w:t>
      </w:r>
      <w:r w:rsidR="0028467D">
        <w:t>were</w:t>
      </w:r>
      <w:r>
        <w:t xml:space="preserve"> made between </w:t>
      </w:r>
      <w:proofErr w:type="spellStart"/>
      <w:r>
        <w:t>libprotoident</w:t>
      </w:r>
      <w:proofErr w:type="spellEnd"/>
      <w:r>
        <w:t xml:space="preserve"> and the following packet classification tools</w:t>
      </w:r>
      <w:r w:rsidR="0028467D">
        <w:t>;</w:t>
      </w:r>
      <w:r>
        <w:t xml:space="preserve"> </w:t>
      </w:r>
      <w:proofErr w:type="spellStart"/>
      <w:r>
        <w:t>OpenDPI</w:t>
      </w:r>
      <w:proofErr w:type="spellEnd"/>
      <w:r>
        <w:t>, PACE, L7-Filter</w:t>
      </w:r>
      <w:r w:rsidR="0028467D">
        <w:t>,</w:t>
      </w:r>
      <w:r>
        <w:t xml:space="preserve"> and </w:t>
      </w:r>
      <w:proofErr w:type="spellStart"/>
      <w:r>
        <w:t>Nmap</w:t>
      </w:r>
      <w:proofErr w:type="spellEnd"/>
      <w:r w:rsidR="0028467D">
        <w:t>,</w:t>
      </w:r>
      <w:r>
        <w:t xml:space="preserve"> using datasets from the University of Auckland and a New Zealand ISP. The ground truth for the accuracy was determined by the PACE inspection tool and the results of the analysis seems to show that </w:t>
      </w:r>
      <w:proofErr w:type="spellStart"/>
      <w:r>
        <w:t>libprotoident</w:t>
      </w:r>
      <w:proofErr w:type="spellEnd"/>
      <w:r>
        <w:t xml:space="preserve"> has a better accuracy than the port based classification in </w:t>
      </w:r>
      <w:proofErr w:type="spellStart"/>
      <w:r>
        <w:t>Nmap</w:t>
      </w:r>
      <w:proofErr w:type="spellEnd"/>
      <w:r>
        <w:t xml:space="preserve"> and a similar accuracy to the L7-Filter tool. </w:t>
      </w:r>
    </w:p>
    <w:p w:rsidR="002A14D1" w:rsidRDefault="002A14D1">
      <w:pPr>
        <w:jc w:val="left"/>
      </w:pPr>
    </w:p>
    <w:p w:rsidR="002A14D1" w:rsidRDefault="00947B92">
      <w:pPr>
        <w:jc w:val="left"/>
      </w:pPr>
      <w:r>
        <w:t xml:space="preserve">The paper by </w:t>
      </w:r>
      <w:proofErr w:type="spellStart"/>
      <w:r>
        <w:t>Marpaung</w:t>
      </w:r>
      <w:proofErr w:type="spellEnd"/>
      <w:r>
        <w:t xml:space="preserve"> et al. </w:t>
      </w:r>
      <w:r w:rsidR="0013060F">
        <w:t>[15]</w:t>
      </w:r>
      <w:r w:rsidR="00EF2DDE">
        <w:t xml:space="preserve"> looks at the use of regular e</w:t>
      </w:r>
      <w:r>
        <w:t xml:space="preserve">xpressions for pattern matching in an application layer classifier. Their system was based on the L7-Filter tool built on top of the Linux Netfilter / iptables framework. They </w:t>
      </w:r>
      <w:r w:rsidR="00D25093">
        <w:t>studied</w:t>
      </w:r>
      <w:r>
        <w:t xml:space="preserve"> the Real Time Messaging Protocol (RTMP)</w:t>
      </w:r>
      <w:r w:rsidR="00E417EA">
        <w:t xml:space="preserve"> </w:t>
      </w:r>
      <w:r w:rsidR="004915FB">
        <w:t>[34]</w:t>
      </w:r>
      <w:r>
        <w:t xml:space="preserve"> by examining</w:t>
      </w:r>
      <w:r w:rsidR="00370CA5">
        <w:t xml:space="preserve"> the specification</w:t>
      </w:r>
      <w:r>
        <w:t xml:space="preserve"> from Adobe and also </w:t>
      </w:r>
      <w:r w:rsidR="00370CA5">
        <w:t xml:space="preserve">reverse engineering </w:t>
      </w:r>
      <w:r>
        <w:t xml:space="preserve">various open source projects. The results from the limited test data showed that the RTMP regular expression </w:t>
      </w:r>
      <w:r w:rsidR="00EF2DDE">
        <w:t>ha</w:t>
      </w:r>
      <w:r w:rsidR="00370CA5">
        <w:t>d a high true positive rate</w:t>
      </w:r>
      <w:r>
        <w:t xml:space="preserve"> and</w:t>
      </w:r>
      <w:r w:rsidR="00EF2DDE">
        <w:t>,</w:t>
      </w:r>
      <w:r>
        <w:t xml:space="preserve"> when tested against random data</w:t>
      </w:r>
      <w:r w:rsidR="00EF2DDE">
        <w:t>,</w:t>
      </w:r>
      <w:r>
        <w:t xml:space="preserve"> there was only a small chance of a false positive.</w:t>
      </w:r>
    </w:p>
    <w:p w:rsidR="002A14D1" w:rsidRDefault="002A14D1">
      <w:pPr>
        <w:jc w:val="left"/>
      </w:pPr>
    </w:p>
    <w:p w:rsidR="002A14D1" w:rsidRDefault="00947B92">
      <w:pPr>
        <w:jc w:val="left"/>
      </w:pPr>
      <w:r>
        <w:t xml:space="preserve">The study by </w:t>
      </w:r>
      <w:proofErr w:type="spellStart"/>
      <w:r>
        <w:t>Finsterbush</w:t>
      </w:r>
      <w:proofErr w:type="spellEnd"/>
      <w:r>
        <w:t xml:space="preserve"> et al. </w:t>
      </w:r>
      <w:r w:rsidR="004915FB">
        <w:t>[25]</w:t>
      </w:r>
      <w:r>
        <w:t xml:space="preserve"> gives an analysis and comparisons between some open source classification tools </w:t>
      </w:r>
      <w:r w:rsidR="00EF2DDE">
        <w:t>including</w:t>
      </w:r>
      <w:r>
        <w:t xml:space="preserve"> </w:t>
      </w:r>
      <w:proofErr w:type="spellStart"/>
      <w:r>
        <w:t>OpenDPI</w:t>
      </w:r>
      <w:proofErr w:type="spellEnd"/>
      <w:r>
        <w:t xml:space="preserve">, </w:t>
      </w:r>
      <w:proofErr w:type="spellStart"/>
      <w:r>
        <w:t>nDPI</w:t>
      </w:r>
      <w:proofErr w:type="spellEnd"/>
      <w:r>
        <w:t xml:space="preserve">, </w:t>
      </w:r>
      <w:proofErr w:type="spellStart"/>
      <w:r>
        <w:t>libprotoident</w:t>
      </w:r>
      <w:proofErr w:type="spellEnd"/>
      <w:r>
        <w:t xml:space="preserve">, </w:t>
      </w:r>
      <w:proofErr w:type="spellStart"/>
      <w:r>
        <w:t>HiPPIE</w:t>
      </w:r>
      <w:proofErr w:type="spellEnd"/>
      <w:r w:rsidR="00EF2DDE">
        <w:t>,</w:t>
      </w:r>
      <w:r>
        <w:t xml:space="preserve"> and L7-Filter. The paper gives an overview of the </w:t>
      </w:r>
      <w:r w:rsidR="00370CA5">
        <w:t xml:space="preserve">classifiers and </w:t>
      </w:r>
      <w:r>
        <w:t>test bed</w:t>
      </w:r>
      <w:r w:rsidR="00370CA5">
        <w:t xml:space="preserve">. It also </w:t>
      </w:r>
      <w:r>
        <w:t>provides results showing the classificati</w:t>
      </w:r>
      <w:r w:rsidR="00370CA5">
        <w:t>on success rate</w:t>
      </w:r>
      <w:r>
        <w:t xml:space="preserve">, memory usage, and </w:t>
      </w:r>
      <w:r w:rsidR="00D25093">
        <w:t>CPU</w:t>
      </w:r>
      <w:r>
        <w:t xml:space="preserve"> usage of each tool. The authors noted that for unencrypted traffic most classifiers had high TP rates and low FP rates, with </w:t>
      </w:r>
      <w:proofErr w:type="spellStart"/>
      <w:r>
        <w:t>libprotoident</w:t>
      </w:r>
      <w:proofErr w:type="spellEnd"/>
      <w:r>
        <w:t xml:space="preserve"> having the highest TP rates and </w:t>
      </w:r>
      <w:proofErr w:type="spellStart"/>
      <w:r>
        <w:t>OpenDPI</w:t>
      </w:r>
      <w:proofErr w:type="spellEnd"/>
      <w:r>
        <w:t xml:space="preserve"> / </w:t>
      </w:r>
      <w:proofErr w:type="spellStart"/>
      <w:r>
        <w:t>nDPI</w:t>
      </w:r>
      <w:proofErr w:type="spellEnd"/>
      <w:r>
        <w:t xml:space="preserve"> having a high TP rate and </w:t>
      </w:r>
      <w:r>
        <w:lastRenderedPageBreak/>
        <w:t xml:space="preserve">very low FP rate, because of this the authors note that </w:t>
      </w:r>
      <w:proofErr w:type="spellStart"/>
      <w:r>
        <w:t>OpenDPI</w:t>
      </w:r>
      <w:proofErr w:type="spellEnd"/>
      <w:r>
        <w:t xml:space="preserve"> / </w:t>
      </w:r>
      <w:proofErr w:type="spellStart"/>
      <w:r>
        <w:t>nDPI</w:t>
      </w:r>
      <w:proofErr w:type="spellEnd"/>
      <w:r>
        <w:t xml:space="preserve"> may be a good tool to use while generating a ground truth data set. As well as the above most traffic was</w:t>
      </w:r>
      <w:r w:rsidR="00370CA5">
        <w:t xml:space="preserve"> classified within the first 6 to</w:t>
      </w:r>
      <w:r>
        <w:t xml:space="preserve"> 8 </w:t>
      </w:r>
      <w:r w:rsidR="00D25093">
        <w:t>packets</w:t>
      </w:r>
      <w:r>
        <w:t xml:space="preserve"> of a flow. In terms of CPU usage</w:t>
      </w:r>
      <w:r w:rsidR="00EF2DDE">
        <w:t>,</w:t>
      </w:r>
      <w:r>
        <w:t xml:space="preserve"> L7-Filter is the worst of the classifiers because of the high overhead with regular expressions. </w:t>
      </w:r>
      <w:proofErr w:type="spellStart"/>
      <w:proofErr w:type="gramStart"/>
      <w:r>
        <w:t>nDPI</w:t>
      </w:r>
      <w:proofErr w:type="spellEnd"/>
      <w:proofErr w:type="gramEnd"/>
      <w:r>
        <w:t xml:space="preserve"> comes out as the classifier which uses the </w:t>
      </w:r>
      <w:r w:rsidR="00370CA5">
        <w:t>lowest</w:t>
      </w:r>
      <w:r>
        <w:t xml:space="preserve"> CPU </w:t>
      </w:r>
      <w:r w:rsidR="00370CA5">
        <w:t xml:space="preserve">usage </w:t>
      </w:r>
      <w:r>
        <w:t>but it does have high per flow memory usage.</w:t>
      </w:r>
    </w:p>
    <w:p w:rsidR="002A14D1" w:rsidRDefault="002A14D1">
      <w:pPr>
        <w:jc w:val="left"/>
      </w:pPr>
    </w:p>
    <w:p w:rsidR="002A14D1" w:rsidRDefault="00947B92">
      <w:pPr>
        <w:jc w:val="left"/>
      </w:pPr>
      <w:r>
        <w:t xml:space="preserve">The paper by Wang et al. </w:t>
      </w:r>
      <w:r w:rsidR="004915FB">
        <w:t>[35]</w:t>
      </w:r>
      <w:r>
        <w:t xml:space="preserve"> defines an algorithm for real-time video stream key frame identification that can be used for </w:t>
      </w:r>
      <w:proofErr w:type="spellStart"/>
      <w:r>
        <w:t>Q</w:t>
      </w:r>
      <w:r w:rsidR="00370CA5">
        <w:t>o</w:t>
      </w:r>
      <w:r>
        <w:t>S</w:t>
      </w:r>
      <w:proofErr w:type="spellEnd"/>
      <w:r>
        <w:t xml:space="preserve">. The principle behind the algorithm is that a video stream </w:t>
      </w:r>
      <w:r w:rsidR="00370CA5">
        <w:t>may</w:t>
      </w:r>
      <w:r>
        <w:t xml:space="preserve"> use layered coding techniques </w:t>
      </w:r>
      <w:r w:rsidR="00370CA5">
        <w:t>that includes</w:t>
      </w:r>
      <w:r>
        <w:t xml:space="preserve"> key frames and non-key frames. In order to increase user perceived quality in congested networks, key frames are marked with higher priority than </w:t>
      </w:r>
      <w:r w:rsidR="00D25093">
        <w:t>non-key</w:t>
      </w:r>
      <w:r>
        <w:t xml:space="preserve"> frames. The algorithm uses a L7 filter to initially mark packets as video packets and then a key frame identifier to further mark packets which contain key frames.</w:t>
      </w:r>
    </w:p>
    <w:p w:rsidR="002A14D1" w:rsidRDefault="002A14D1">
      <w:pPr>
        <w:jc w:val="left"/>
      </w:pPr>
    </w:p>
    <w:p w:rsidR="002A14D1" w:rsidRDefault="00947B92">
      <w:pPr>
        <w:jc w:val="left"/>
      </w:pPr>
      <w:r>
        <w:t>As noted in the pap</w:t>
      </w:r>
      <w:r w:rsidR="00D25093">
        <w:t xml:space="preserve">er by </w:t>
      </w:r>
      <w:proofErr w:type="spellStart"/>
      <w:r w:rsidR="00D25093">
        <w:t>Finsterbush</w:t>
      </w:r>
      <w:proofErr w:type="spellEnd"/>
      <w:r w:rsidR="00D25093">
        <w:t xml:space="preserve"> et al. </w:t>
      </w:r>
      <w:r w:rsidR="004915FB">
        <w:t>[25]</w:t>
      </w:r>
      <w:r w:rsidR="00D25093">
        <w:t>,</w:t>
      </w:r>
      <w:r>
        <w:t xml:space="preserve"> the regular expression pattern matching in L7-Filter causes it to be </w:t>
      </w:r>
      <w:r w:rsidR="00EF2DDE">
        <w:t>considerably</w:t>
      </w:r>
      <w:r>
        <w:t xml:space="preserve"> more CPU intensive and slower than other DPI programs. This can also be true of other designs which use string matching or regular expressions filters and can cause throughput to suffer if live inspection is happening. As a result of this</w:t>
      </w:r>
      <w:r w:rsidR="00EF2DDE">
        <w:t>,</w:t>
      </w:r>
      <w:r>
        <w:t xml:space="preserve"> there have been a number of research papers into how to improve the performance of pattern matching in DPI applications. These include</w:t>
      </w:r>
      <w:r w:rsidR="00EF2DDE">
        <w:t>,</w:t>
      </w:r>
      <w:r>
        <w:t xml:space="preserve"> but are not limited to</w:t>
      </w:r>
      <w:r w:rsidR="00EF2DDE">
        <w:t>,</w:t>
      </w:r>
      <w:r>
        <w:t xml:space="preserve"> the use of efficient parallelized design in multicore servers </w:t>
      </w:r>
      <w:r w:rsidR="004915FB">
        <w:t>[36]</w:t>
      </w:r>
      <w:r>
        <w:t xml:space="preserve">, and fast string matching techniques such as parallel bloom filters </w:t>
      </w:r>
      <w:r w:rsidR="004915FB">
        <w:t>[37]</w:t>
      </w:r>
      <w:r>
        <w:t xml:space="preserve"> </w:t>
      </w:r>
      <w:r w:rsidR="004915FB">
        <w:t>[38]</w:t>
      </w:r>
      <w:r>
        <w:t>.</w:t>
      </w:r>
    </w:p>
    <w:p w:rsidR="002A14D1" w:rsidRDefault="002A14D1">
      <w:pPr>
        <w:jc w:val="left"/>
      </w:pPr>
    </w:p>
    <w:p w:rsidR="002A14D1" w:rsidRDefault="00947B92">
      <w:pPr>
        <w:jc w:val="left"/>
      </w:pPr>
      <w:r>
        <w:t xml:space="preserve">The paper by </w:t>
      </w:r>
      <w:proofErr w:type="spellStart"/>
      <w:r>
        <w:t>Finamore</w:t>
      </w:r>
      <w:proofErr w:type="spellEnd"/>
      <w:r>
        <w:t xml:space="preserve"> et al. </w:t>
      </w:r>
      <w:r w:rsidR="004915FB">
        <w:t>[26]</w:t>
      </w:r>
      <w:r>
        <w:t xml:space="preserve"> describes a packet classification t</w:t>
      </w:r>
      <w:r w:rsidR="00E417EA">
        <w:t>echnique for UDP traffic which generates signatures using a</w:t>
      </w:r>
      <w:r>
        <w:t xml:space="preserve"> Chi-Square </w:t>
      </w:r>
      <w:r w:rsidR="00E417EA">
        <w:t>test</w:t>
      </w:r>
      <w:r>
        <w:t xml:space="preserve"> on the L7 payload. Called KISS, this technique “</w:t>
      </w:r>
      <w:r w:rsidRPr="00E417EA">
        <w:rPr>
          <w:i/>
        </w:rPr>
        <w:t>allows application protocol format to emerge while ignoring protocol synchronisation and semantic rules</w:t>
      </w:r>
      <w:r>
        <w:t xml:space="preserve">”. This is different from the previous payload based techniques because instead of having to manually create the payload signature, the authors examine the statistics of the bytes in the payload to automatically generate a signature from training traffic. This can speed up the generation and updating of signatures because </w:t>
      </w:r>
      <w:r w:rsidR="00370CA5">
        <w:t>they</w:t>
      </w:r>
      <w:r>
        <w:t xml:space="preserve"> can be automatically derived instead of reverse-engineered. However, as with other payload based DPI techniques, it has the limitation that it is only able to classify unencrypted data. UDP was used for this research because the first bytes of a UDP packet typically contain an </w:t>
      </w:r>
      <w:r>
        <w:lastRenderedPageBreak/>
        <w:t xml:space="preserve">application layer protocol header which can identify the packet. The authors considered traces which included RTP, DNS, </w:t>
      </w:r>
      <w:proofErr w:type="spellStart"/>
      <w:r>
        <w:t>eMule</w:t>
      </w:r>
      <w:proofErr w:type="spellEnd"/>
      <w:r>
        <w:t>, Skype</w:t>
      </w:r>
      <w:r w:rsidR="00EF2DDE">
        <w:t>,</w:t>
      </w:r>
      <w:r>
        <w:t xml:space="preserve"> and P2P-TV applications such as </w:t>
      </w:r>
      <w:proofErr w:type="spellStart"/>
      <w:r>
        <w:t>PPLive</w:t>
      </w:r>
      <w:proofErr w:type="spellEnd"/>
      <w:r>
        <w:t xml:space="preserve">, </w:t>
      </w:r>
      <w:proofErr w:type="spellStart"/>
      <w:r>
        <w:t>Joost</w:t>
      </w:r>
      <w:proofErr w:type="spellEnd"/>
      <w:r>
        <w:t xml:space="preserve">, </w:t>
      </w:r>
      <w:proofErr w:type="spellStart"/>
      <w:r>
        <w:t>SopCast</w:t>
      </w:r>
      <w:proofErr w:type="spellEnd"/>
      <w:r>
        <w:t xml:space="preserve"> and </w:t>
      </w:r>
      <w:proofErr w:type="spellStart"/>
      <w:r>
        <w:t>Tvants</w:t>
      </w:r>
      <w:proofErr w:type="spellEnd"/>
      <w:r>
        <w:t xml:space="preserve">. The results of the classification showed that a 99% true positive (TP) percentage can be achieved </w:t>
      </w:r>
      <w:r w:rsidR="00EF2DDE">
        <w:t>whilst</w:t>
      </w:r>
      <w:r>
        <w:t xml:space="preserve"> still maintaining a low false positive (FP) percentage.</w:t>
      </w:r>
    </w:p>
    <w:p w:rsidR="002A14D1" w:rsidRDefault="002A14D1">
      <w:pPr>
        <w:jc w:val="left"/>
      </w:pPr>
    </w:p>
    <w:p w:rsidR="002A14D1" w:rsidRDefault="00947B92">
      <w:pPr>
        <w:pStyle w:val="Heading2"/>
      </w:pPr>
      <w:bookmarkStart w:id="115" w:name="_Toc410595248"/>
      <w:r>
        <w:t>Statistical Analysis Based Classification</w:t>
      </w:r>
      <w:bookmarkEnd w:id="115"/>
    </w:p>
    <w:p w:rsidR="002A14D1" w:rsidRDefault="00947B92">
      <w:pPr>
        <w:jc w:val="left"/>
      </w:pPr>
      <w:r>
        <w:t>The classification of traffic using payload based techniques can have problems classifying traffic if it is encrypted and may also have legal and privacy concerns for users. As a result of these limitations</w:t>
      </w:r>
      <w:r w:rsidR="00EF2DDE">
        <w:t>,</w:t>
      </w:r>
      <w:r>
        <w:t xml:space="preserve"> there has been research into classification techniques using statistical analysis of the traffic flow. Network traffic classification based on statistical analysis (also </w:t>
      </w:r>
      <w:r w:rsidR="00E8146D">
        <w:t>known</w:t>
      </w:r>
      <w:r>
        <w:t xml:space="preserve"> as behavioural based classification) involves attempting to </w:t>
      </w:r>
      <w:r w:rsidR="001D5BFA">
        <w:t>classify</w:t>
      </w:r>
      <w:r>
        <w:t xml:space="preserve"> traffic flow based on the characteristics of the connection. These characteristics of the flow </w:t>
      </w:r>
      <w:r w:rsidR="001D5BFA">
        <w:t xml:space="preserve">can </w:t>
      </w:r>
      <w:r>
        <w:t>include information such as packet size, inter-arrival time, flow duration</w:t>
      </w:r>
      <w:r w:rsidR="001D5BFA">
        <w:t>,</w:t>
      </w:r>
      <w:r>
        <w:t xml:space="preserve"> and amount of bytes exchanged. Some statistical techniques may also attempt to classify traffic based on the connection patterns of multiple flows on a host</w:t>
      </w:r>
      <w:r w:rsidR="008B4FCA">
        <w:t xml:space="preserve"> </w:t>
      </w:r>
      <w:r w:rsidR="004915FB">
        <w:t>[39]</w:t>
      </w:r>
      <w:r>
        <w:t xml:space="preserve">. </w:t>
      </w:r>
    </w:p>
    <w:p w:rsidR="002A14D1" w:rsidRDefault="002A14D1">
      <w:pPr>
        <w:jc w:val="left"/>
      </w:pPr>
    </w:p>
    <w:p w:rsidR="002A14D1" w:rsidRDefault="00947B92">
      <w:pPr>
        <w:jc w:val="left"/>
      </w:pPr>
      <w:r>
        <w:t>Many of the techniques for statistical analy</w:t>
      </w:r>
      <w:r w:rsidR="007A3AD1">
        <w:t>sis rely on machine learning</w:t>
      </w:r>
      <w:r>
        <w:t xml:space="preserve">, in particular supervised machine learning. Supervised </w:t>
      </w:r>
      <w:r w:rsidR="005C4627">
        <w:t>machine learning</w:t>
      </w:r>
      <w:r>
        <w:t xml:space="preserve"> typically involves a training phase</w:t>
      </w:r>
      <w:r w:rsidR="00ED3BC6">
        <w:t>,</w:t>
      </w:r>
      <w:r>
        <w:t xml:space="preserve"> where a training dataset is provided in order to build a classification model, and a testing or classifying phase</w:t>
      </w:r>
      <w:r w:rsidR="00ED3BC6">
        <w:t>,</w:t>
      </w:r>
      <w:r>
        <w:t xml:space="preserve"> where new data is classified based on the properties learned in the training phase. </w:t>
      </w:r>
      <w:r w:rsidR="005C4627">
        <w:t>For packet based classifiers</w:t>
      </w:r>
      <w:r w:rsidR="00ED3BC6">
        <w:t>,</w:t>
      </w:r>
      <w:r w:rsidR="005C4627">
        <w:t xml:space="preserve"> t</w:t>
      </w:r>
      <w:r w:rsidR="00ED3BC6">
        <w:t>his can result in the need for two</w:t>
      </w:r>
      <w:r w:rsidR="005C4627">
        <w:t xml:space="preserve"> ground truth traffic sets, one to use for training the algorithm and a second set for testing the effectiveness of the algorithm.</w:t>
      </w:r>
    </w:p>
    <w:p w:rsidR="002A14D1" w:rsidRDefault="002A14D1">
      <w:pPr>
        <w:jc w:val="left"/>
      </w:pPr>
    </w:p>
    <w:p w:rsidR="002A14D1" w:rsidRDefault="00947B92">
      <w:pPr>
        <w:jc w:val="left"/>
      </w:pPr>
      <w:r>
        <w:t xml:space="preserve">Statistical analysis based techniques can have advantages over payload based techniques because </w:t>
      </w:r>
      <w:r w:rsidR="00ED3BC6">
        <w:t>they can work on encrypted data. H</w:t>
      </w:r>
      <w:r>
        <w:t>owever, the disadvantages and limitations of these techniques include:</w:t>
      </w:r>
    </w:p>
    <w:p w:rsidR="002A14D1" w:rsidRDefault="005C4627">
      <w:pPr>
        <w:numPr>
          <w:ilvl w:val="0"/>
          <w:numId w:val="17"/>
        </w:numPr>
        <w:jc w:val="left"/>
      </w:pPr>
      <w:r>
        <w:t>They c</w:t>
      </w:r>
      <w:r w:rsidR="00947B92">
        <w:t>an be computational expensive and require more memory</w:t>
      </w:r>
      <w:r w:rsidR="008E3984">
        <w:t>.</w:t>
      </w:r>
    </w:p>
    <w:p w:rsidR="002A14D1" w:rsidRDefault="00947B92">
      <w:pPr>
        <w:numPr>
          <w:ilvl w:val="0"/>
          <w:numId w:val="17"/>
        </w:numPr>
        <w:jc w:val="left"/>
      </w:pPr>
      <w:r>
        <w:t xml:space="preserve">The quality of the training data used can greatly </w:t>
      </w:r>
      <w:r w:rsidR="005C4627">
        <w:t>affect</w:t>
      </w:r>
      <w:r>
        <w:t xml:space="preserve"> the outcome of the classification. In order to obtain a good training dataset, it may be necessary to use an </w:t>
      </w:r>
      <w:r w:rsidR="00ED3BC6">
        <w:t>alternative</w:t>
      </w:r>
      <w:r>
        <w:t xml:space="preserve"> classification technique to obtain ground truth datasets.</w:t>
      </w:r>
    </w:p>
    <w:p w:rsidR="002A14D1" w:rsidRDefault="00947B92">
      <w:pPr>
        <w:numPr>
          <w:ilvl w:val="0"/>
          <w:numId w:val="17"/>
        </w:numPr>
        <w:jc w:val="left"/>
      </w:pPr>
      <w:r>
        <w:lastRenderedPageBreak/>
        <w:t>With some algorithms, classification can take a large number of packets to com</w:t>
      </w:r>
      <w:r w:rsidR="00ED3BC6">
        <w:t xml:space="preserve">plete. For </w:t>
      </w:r>
      <w:r>
        <w:t xml:space="preserve">short lived traffic </w:t>
      </w:r>
      <w:r w:rsidR="00ED3BC6">
        <w:t>there may not be enough packets to complete classification</w:t>
      </w:r>
      <w:r>
        <w:t xml:space="preserve">. Some algorithms may not be suitable for live classification </w:t>
      </w:r>
      <w:r w:rsidR="00ED3BC6">
        <w:t>due to a</w:t>
      </w:r>
      <w:r>
        <w:t xml:space="preserve"> requirement for </w:t>
      </w:r>
      <w:r w:rsidR="008E3984">
        <w:t>the complete</w:t>
      </w:r>
      <w:r>
        <w:t xml:space="preserve"> traffic flow</w:t>
      </w:r>
      <w:r w:rsidR="005C4627">
        <w:t xml:space="preserve"> </w:t>
      </w:r>
      <w:r w:rsidR="004915FB">
        <w:t>[40]</w:t>
      </w:r>
      <w:r w:rsidR="005C4627">
        <w:t xml:space="preserve"> </w:t>
      </w:r>
      <w:r w:rsidR="004915FB">
        <w:t>[41]</w:t>
      </w:r>
      <w:r>
        <w:t>.</w:t>
      </w:r>
    </w:p>
    <w:p w:rsidR="002A14D1" w:rsidRDefault="00947B92">
      <w:pPr>
        <w:numPr>
          <w:ilvl w:val="0"/>
          <w:numId w:val="17"/>
        </w:numPr>
        <w:jc w:val="left"/>
      </w:pPr>
      <w:r>
        <w:t>Techniques that use the inter-arrival time of packets may create a classification database that is not transferable to other networks.</w:t>
      </w:r>
    </w:p>
    <w:p w:rsidR="002A14D1" w:rsidRDefault="002A14D1">
      <w:pPr>
        <w:jc w:val="left"/>
      </w:pPr>
    </w:p>
    <w:p w:rsidR="002A14D1" w:rsidRDefault="00947B92">
      <w:pPr>
        <w:jc w:val="left"/>
      </w:pPr>
      <w:r>
        <w:t xml:space="preserve">There </w:t>
      </w:r>
      <w:r w:rsidR="005C4627">
        <w:t>is</w:t>
      </w:r>
      <w:r w:rsidR="00ED3BC6">
        <w:t xml:space="preserve"> currently no </w:t>
      </w:r>
      <w:r w:rsidR="005C4627">
        <w:t>open source implementation</w:t>
      </w:r>
      <w:r w:rsidR="00ED3BC6">
        <w:t xml:space="preserve"> of </w:t>
      </w:r>
      <w:r>
        <w:t xml:space="preserve">statistical analysis </w:t>
      </w:r>
      <w:r w:rsidR="00ED3BC6">
        <w:t>based traffic classifiers that have moved past the proof of concept stage</w:t>
      </w:r>
      <w:r>
        <w:t>. Even the release</w:t>
      </w:r>
      <w:r w:rsidR="00D60E13">
        <w:t>d</w:t>
      </w:r>
      <w:r>
        <w:t xml:space="preserve"> </w:t>
      </w:r>
      <w:r w:rsidR="00ED3BC6">
        <w:t xml:space="preserve">proof of </w:t>
      </w:r>
      <w:r w:rsidR="00D60E13">
        <w:t>concept open source tools are</w:t>
      </w:r>
      <w:r>
        <w:t xml:space="preserve"> limited in functionality and </w:t>
      </w:r>
      <w:r w:rsidR="00D60E13">
        <w:t xml:space="preserve">are only available </w:t>
      </w:r>
      <w:r>
        <w:t>for offline classification of captured packets. Below I present information on some current research papers which give information on statistical analysis techniques.</w:t>
      </w:r>
    </w:p>
    <w:p w:rsidR="002A14D1" w:rsidRDefault="00947B92">
      <w:pPr>
        <w:pStyle w:val="Heading3"/>
      </w:pPr>
      <w:bookmarkStart w:id="116" w:name="_Toc410595249"/>
      <w:r>
        <w:t>Statistical Analysis Based Research Papers</w:t>
      </w:r>
      <w:bookmarkEnd w:id="116"/>
    </w:p>
    <w:p w:rsidR="002A14D1" w:rsidRDefault="00947B92">
      <w:pPr>
        <w:jc w:val="left"/>
      </w:pPr>
      <w:r>
        <w:t xml:space="preserve">The paper by Moore &amp; </w:t>
      </w:r>
      <w:proofErr w:type="spellStart"/>
      <w:r>
        <w:t>Zuev</w:t>
      </w:r>
      <w:proofErr w:type="spellEnd"/>
      <w:r>
        <w:t xml:space="preserve"> </w:t>
      </w:r>
      <w:r w:rsidR="004915FB">
        <w:t>[40]</w:t>
      </w:r>
      <w:r>
        <w:t xml:space="preserve"> looks at using Bayesian analysis techniques for internet traffic classification. For their training data</w:t>
      </w:r>
      <w:r w:rsidR="00ED3BC6">
        <w:t>,</w:t>
      </w:r>
      <w:r>
        <w:t xml:space="preserve"> they limit the algorithm to only “semantically complete TCP connections”, where semantically completed means that both the setup (3</w:t>
      </w:r>
      <w:r w:rsidR="00ED3BC6">
        <w:t>-</w:t>
      </w:r>
      <w:r>
        <w:t>way handshake) and teardown are included in th</w:t>
      </w:r>
      <w:r w:rsidR="005468A8">
        <w:t>e testing data. The authors use</w:t>
      </w:r>
      <w:r>
        <w:t xml:space="preserve"> up to 248 flow based discriminato</w:t>
      </w:r>
      <w:r w:rsidR="00022355">
        <w:t>rs which include duration, TCP p</w:t>
      </w:r>
      <w:r>
        <w:t xml:space="preserve">ort, payload size, and packet inter-arrival time. The full set of discriminators </w:t>
      </w:r>
      <w:r w:rsidR="007A3AD1">
        <w:t>is</w:t>
      </w:r>
      <w:r>
        <w:t xml:space="preserve"> available in a separate paper </w:t>
      </w:r>
      <w:r w:rsidR="004915FB">
        <w:t>[42]</w:t>
      </w:r>
      <w:r>
        <w:t>. I</w:t>
      </w:r>
      <w:r w:rsidR="009D163E">
        <w:t>nstead</w:t>
      </w:r>
      <w:r>
        <w:t xml:space="preserve"> of classifying the traffic into individual application or protocols, the authors use a set of 10 classification categori</w:t>
      </w:r>
      <w:r w:rsidR="00ED3BC6">
        <w:t>es including categories such as</w:t>
      </w:r>
      <w:r>
        <w:t xml:space="preserve"> BULK, MAIL, WWW, P2P, and MULTIMEDIA. The authors showed </w:t>
      </w:r>
      <w:r w:rsidR="00022355">
        <w:t>that</w:t>
      </w:r>
      <w:r>
        <w:t xml:space="preserve"> Naive Bayes kernel estimation with </w:t>
      </w:r>
      <w:r w:rsidR="00022355">
        <w:t xml:space="preserve">Fast Correlation-Based Filter on the discriminators </w:t>
      </w:r>
      <w:r>
        <w:t>has the most potential</w:t>
      </w:r>
      <w:r w:rsidR="00022355">
        <w:t>.</w:t>
      </w:r>
      <w:r>
        <w:t xml:space="preserve"> </w:t>
      </w:r>
      <w:r w:rsidR="00022355">
        <w:t>F</w:t>
      </w:r>
      <w:r>
        <w:t>or WWW and MAIL traffic</w:t>
      </w:r>
      <w:r w:rsidR="00ED3BC6">
        <w:t>,</w:t>
      </w:r>
      <w:r>
        <w:t xml:space="preserve"> </w:t>
      </w:r>
      <w:r w:rsidR="00022355">
        <w:t xml:space="preserve">it </w:t>
      </w:r>
      <w:r>
        <w:t>can have a &gt;95% accuracy. For MULTIMEDIA traffic</w:t>
      </w:r>
      <w:r w:rsidR="00ED3BC6">
        <w:t>,</w:t>
      </w:r>
      <w:r>
        <w:t xml:space="preserve"> </w:t>
      </w:r>
      <w:r w:rsidR="00022355">
        <w:t>it</w:t>
      </w:r>
      <w:r>
        <w:t xml:space="preserve"> can be approximately 80%, however</w:t>
      </w:r>
      <w:r w:rsidR="00022355">
        <w:t>,</w:t>
      </w:r>
      <w:r>
        <w:t xml:space="preserve"> for P2P traffic</w:t>
      </w:r>
      <w:r w:rsidR="00ED3BC6">
        <w:t>,</w:t>
      </w:r>
      <w:r>
        <w:t xml:space="preserve"> the accuracy was only approximately 28%. The authors noted that the correct selection </w:t>
      </w:r>
      <w:r w:rsidR="009D163E">
        <w:t>of discriminators could result in a large</w:t>
      </w:r>
      <w:r>
        <w:t xml:space="preserve"> improvement in the results of the classification. This classification technique is not suited to live classification because it requires the full network flow in order to classify the data.</w:t>
      </w:r>
    </w:p>
    <w:p w:rsidR="002A14D1" w:rsidRDefault="002A14D1">
      <w:pPr>
        <w:jc w:val="left"/>
      </w:pPr>
    </w:p>
    <w:p w:rsidR="002A14D1" w:rsidRDefault="00947B92">
      <w:pPr>
        <w:jc w:val="left"/>
      </w:pPr>
      <w:r>
        <w:t xml:space="preserve">The paper by </w:t>
      </w:r>
      <w:proofErr w:type="spellStart"/>
      <w:r>
        <w:t>Aule</w:t>
      </w:r>
      <w:proofErr w:type="spellEnd"/>
      <w:r>
        <w:t xml:space="preserve">, Moore &amp; Gull </w:t>
      </w:r>
      <w:r w:rsidR="004915FB">
        <w:t>[41]</w:t>
      </w:r>
      <w:r>
        <w:t xml:space="preserve"> carries on from the work in </w:t>
      </w:r>
      <w:r w:rsidR="004915FB">
        <w:t>[40]</w:t>
      </w:r>
      <w:r>
        <w:t xml:space="preserve"> but attempts to use Bayesian neural networks to try to remove some of the effect of interdependence and redundancy among certain features of each flow. The data set and classification categories were the same as used in </w:t>
      </w:r>
      <w:r w:rsidR="004915FB">
        <w:t>[40]</w:t>
      </w:r>
      <w:r>
        <w:t xml:space="preserve">. The results show that this method is superior to the </w:t>
      </w:r>
      <w:r w:rsidR="008345B0">
        <w:t xml:space="preserve">Naive </w:t>
      </w:r>
      <w:r w:rsidR="008345B0">
        <w:lastRenderedPageBreak/>
        <w:t>Bayes method</w:t>
      </w:r>
      <w:r>
        <w:t xml:space="preserve"> and can classify with an accuracy of up to 99% for a classification data that is from the same day as the training set and 95% for data that is from a day 8 months later than the training se</w:t>
      </w:r>
      <w:r w:rsidR="008345B0">
        <w:t xml:space="preserve">t. As with the algorithm in </w:t>
      </w:r>
      <w:r w:rsidR="004915FB">
        <w:t>[40]</w:t>
      </w:r>
      <w:r w:rsidR="00ED3BC6">
        <w:t>,</w:t>
      </w:r>
      <w:r>
        <w:t xml:space="preserve"> this research is not suitable for live classification.</w:t>
      </w:r>
    </w:p>
    <w:p w:rsidR="002A14D1" w:rsidRDefault="002A14D1">
      <w:pPr>
        <w:jc w:val="left"/>
      </w:pPr>
    </w:p>
    <w:p w:rsidR="002A14D1" w:rsidRDefault="00947B92">
      <w:pPr>
        <w:jc w:val="left"/>
      </w:pPr>
      <w:r>
        <w:t xml:space="preserve">The papers by </w:t>
      </w:r>
      <w:proofErr w:type="spellStart"/>
      <w:r>
        <w:t>Crotti</w:t>
      </w:r>
      <w:proofErr w:type="spellEnd"/>
      <w:r>
        <w:t xml:space="preserve"> et al. </w:t>
      </w:r>
      <w:r w:rsidR="004915FB">
        <w:t>[43]</w:t>
      </w:r>
      <w:r>
        <w:t xml:space="preserve"> </w:t>
      </w:r>
      <w:r w:rsidR="004915FB">
        <w:t>[44]</w:t>
      </w:r>
      <w:r>
        <w:t xml:space="preserve"> </w:t>
      </w:r>
      <w:r w:rsidR="00ED3BC6">
        <w:t>present</w:t>
      </w:r>
      <w:r>
        <w:t xml:space="preserve"> a flow based method </w:t>
      </w:r>
      <w:r w:rsidR="009D163E">
        <w:t>which looks at</w:t>
      </w:r>
      <w:r>
        <w:t xml:space="preserve"> the packet size, inter-arrival time</w:t>
      </w:r>
      <w:r w:rsidR="008345B0">
        <w:t>,</w:t>
      </w:r>
      <w:r>
        <w:t xml:space="preserve"> and arrival order. The authors construct a “protocol fingerprint” which is used on a simple classification algorithm based </w:t>
      </w:r>
      <w:r w:rsidR="00ED3BC6">
        <w:t>on “normalized thresholds”. The</w:t>
      </w:r>
      <w:r>
        <w:t xml:space="preserve"> authors use a smoothing filter on the probability density function to counter the effect of noisy factors in the definition of the protocol fingerprint. The</w:t>
      </w:r>
      <w:r w:rsidR="00602516">
        <w:t>y</w:t>
      </w:r>
      <w:r>
        <w:t xml:space="preserve"> tested for HTTP, SMTP</w:t>
      </w:r>
      <w:r w:rsidR="00602516">
        <w:t>, and POP3 protocols</w:t>
      </w:r>
      <w:r w:rsidR="00C71091">
        <w:t xml:space="preserve"> and, a</w:t>
      </w:r>
      <w:r>
        <w:t>fter tuning of configuration parameters</w:t>
      </w:r>
      <w:r w:rsidR="00C71091">
        <w:t>,</w:t>
      </w:r>
      <w:r>
        <w:t xml:space="preserve"> were able to obtain TP percentages of greater than 90% with FP percentages of less than 7%</w:t>
      </w:r>
      <w:r w:rsidR="00C71091">
        <w:t>.</w:t>
      </w:r>
    </w:p>
    <w:p w:rsidR="002A14D1" w:rsidRDefault="002A14D1">
      <w:pPr>
        <w:jc w:val="left"/>
      </w:pPr>
    </w:p>
    <w:p w:rsidR="002A14D1" w:rsidRDefault="00947B92">
      <w:pPr>
        <w:jc w:val="left"/>
      </w:pPr>
      <w:r>
        <w:t xml:space="preserve">The paper by </w:t>
      </w:r>
      <w:proofErr w:type="spellStart"/>
      <w:r>
        <w:t>Dusi</w:t>
      </w:r>
      <w:proofErr w:type="spellEnd"/>
      <w:r>
        <w:t xml:space="preserve"> et al. </w:t>
      </w:r>
      <w:r w:rsidR="004915FB">
        <w:t>[45]</w:t>
      </w:r>
      <w:r>
        <w:t xml:space="preserve"> builds on the work from </w:t>
      </w:r>
      <w:r w:rsidR="004915FB">
        <w:t>[43]</w:t>
      </w:r>
      <w:r>
        <w:t xml:space="preserve"> </w:t>
      </w:r>
      <w:r w:rsidR="004915FB">
        <w:t>[44]</w:t>
      </w:r>
      <w:r>
        <w:t xml:space="preserve"> and other work by the same authors to create a m</w:t>
      </w:r>
      <w:r w:rsidR="00C71091">
        <w:t xml:space="preserve">ethod for detecting application </w:t>
      </w:r>
      <w:r>
        <w:t>layer tunnels with statistical fingerprinting. The authors look at POP3, SMTP, CHAT and P2P traffic tunnelled over either HTTP or SSH. In the case of HTTP using a one class algorithm</w:t>
      </w:r>
      <w:r w:rsidR="00C71091">
        <w:t>,</w:t>
      </w:r>
      <w:r>
        <w:t xml:space="preserve"> the authors were able to archive a 98% TP resu</w:t>
      </w:r>
      <w:r w:rsidR="00652D1F">
        <w:t>lt for valid HTTP traffic and a</w:t>
      </w:r>
      <w:r>
        <w:t xml:space="preserve"> 100% TP ration for POP3, SMTP and CHAT, however</w:t>
      </w:r>
      <w:r w:rsidR="00C71091">
        <w:t>,</w:t>
      </w:r>
      <w:r>
        <w:t xml:space="preserve"> P2P only achieved an 88% TP percentage. In the case of SSH, the one class algorithm had a 99% TP for SSH and SCP but between approximately 80 – 90</w:t>
      </w:r>
      <w:r w:rsidR="00C71091">
        <w:t>%</w:t>
      </w:r>
      <w:r>
        <w:t xml:space="preserve"> TP for the tunnelled protocols. Adapting the SSH analysis to use a multi-class classification</w:t>
      </w:r>
      <w:r w:rsidR="00C71091">
        <w:t>,</w:t>
      </w:r>
      <w:r>
        <w:t xml:space="preserve"> which increases the amount of traffic seen by the classifier, the authors were able to increase the TP percentage of the tunnelled traffic to 99%, without decreasing the ability to detect legitimate traffic. This shows that statistical analysis can be used to help identify protocols even when the tunnel is encrypted. </w:t>
      </w:r>
    </w:p>
    <w:p w:rsidR="002A14D1" w:rsidRDefault="002A14D1">
      <w:pPr>
        <w:jc w:val="left"/>
      </w:pPr>
    </w:p>
    <w:p w:rsidR="002A14D1" w:rsidRDefault="00947B92">
      <w:pPr>
        <w:jc w:val="left"/>
      </w:pPr>
      <w:r>
        <w:t xml:space="preserve">In the paper by Wright et al. </w:t>
      </w:r>
      <w:r w:rsidR="004915FB">
        <w:t>[46]</w:t>
      </w:r>
      <w:r w:rsidR="00C71091">
        <w:t>,</w:t>
      </w:r>
      <w:r>
        <w:t xml:space="preserve"> the authors use statistical analysis to look at encrypted VoIP traffic and attempt to identify the language in use. This shows a more targeted approach to statistical analysis where knowing the type of traffic can cause the patterns in the traffic to reveal information about </w:t>
      </w:r>
      <w:r w:rsidR="00C71091">
        <w:t>it</w:t>
      </w:r>
      <w:r w:rsidR="00983D83">
        <w:t xml:space="preserve">. The authors show that when a </w:t>
      </w:r>
      <w:r w:rsidR="004915FB">
        <w:t>v</w:t>
      </w:r>
      <w:r w:rsidR="00983D83">
        <w:t>ariable bit rate</w:t>
      </w:r>
      <w:r>
        <w:t xml:space="preserve"> codec (in this case </w:t>
      </w:r>
      <w:proofErr w:type="spellStart"/>
      <w:r>
        <w:t>Speex</w:t>
      </w:r>
      <w:proofErr w:type="spellEnd"/>
      <w:r>
        <w:t>) is in use for encrypted VoIP RTP (SRTP) traffic, it can be possible to analyse the frequency of the packet size changes due to the bit rate to determine the language of the conversation. This can determine some languages with greater than 90% accuracy using a variant of a chi-squared classifier.  The authors noted that using a non-</w:t>
      </w:r>
      <w:r>
        <w:lastRenderedPageBreak/>
        <w:t>length preserving encryption techniq</w:t>
      </w:r>
      <w:r w:rsidR="00983D83">
        <w:t xml:space="preserve">ue of a constant bit rate </w:t>
      </w:r>
      <w:r>
        <w:t xml:space="preserve">codec can significantly reduce the accuracy of their algorithm. </w:t>
      </w:r>
    </w:p>
    <w:p w:rsidR="002A14D1" w:rsidRDefault="002A14D1">
      <w:pPr>
        <w:jc w:val="left"/>
      </w:pPr>
    </w:p>
    <w:p w:rsidR="00B908C6" w:rsidRDefault="00947B92">
      <w:pPr>
        <w:jc w:val="left"/>
      </w:pPr>
      <w:r>
        <w:t xml:space="preserve">In the paper by </w:t>
      </w:r>
      <w:proofErr w:type="spellStart"/>
      <w:r>
        <w:t>Hjelmvik</w:t>
      </w:r>
      <w:proofErr w:type="spellEnd"/>
      <w:r>
        <w:t xml:space="preserve"> and John </w:t>
      </w:r>
      <w:r w:rsidR="0013060F">
        <w:t>[8]</w:t>
      </w:r>
      <w:r w:rsidR="00C71091">
        <w:t>,</w:t>
      </w:r>
      <w:r>
        <w:t xml:space="preserve"> they describe a </w:t>
      </w:r>
      <w:r w:rsidR="009D163E">
        <w:t>Statistical</w:t>
      </w:r>
      <w:r>
        <w:t xml:space="preserve"> Protocol </w:t>
      </w:r>
      <w:proofErr w:type="spellStart"/>
      <w:r>
        <w:t>IDentification</w:t>
      </w:r>
      <w:proofErr w:type="spellEnd"/>
      <w:r>
        <w:t xml:space="preserve"> algorithm (SPID). This algorithm can look at both the statistical flow based data and application layer data features, such as byte frequencies and offsets for common byte values. This would make SPID a hybrid technique of both payload based identification and statistical flow analysis. The alg</w:t>
      </w:r>
      <w:r w:rsidR="00012709">
        <w:t>orithm creates a protocol model</w:t>
      </w:r>
      <w:r>
        <w:t xml:space="preserve"> containing a set of attribute fingerprints. Once generated </w:t>
      </w:r>
      <w:r w:rsidR="009D163E">
        <w:t>from training data</w:t>
      </w:r>
      <w:r w:rsidR="00012709">
        <w:t>,</w:t>
      </w:r>
      <w:r w:rsidR="009D163E">
        <w:t xml:space="preserve"> </w:t>
      </w:r>
      <w:r>
        <w:t>the protocol models are stored in XML files</w:t>
      </w:r>
      <w:r w:rsidR="009D163E">
        <w:t xml:space="preserve"> for later use during classification</w:t>
      </w:r>
      <w:r>
        <w:t xml:space="preserve">. The tested SPID algorithm uses over 30 attribute </w:t>
      </w:r>
      <w:r w:rsidR="00983D83">
        <w:t>meters</w:t>
      </w:r>
      <w:r>
        <w:t xml:space="preserve">. Observed sessions are compared against </w:t>
      </w:r>
      <w:r w:rsidR="009D163E">
        <w:t>the generated</w:t>
      </w:r>
      <w:r>
        <w:t xml:space="preserve"> protocol models by calculating the </w:t>
      </w:r>
      <w:proofErr w:type="spellStart"/>
      <w:r>
        <w:t>Kullback-Leibler</w:t>
      </w:r>
      <w:proofErr w:type="spellEnd"/>
      <w:r>
        <w:t xml:space="preserve"> (K-L) divergence or relative entropy between the probability distributions of the observed sessions and the protocol model. </w:t>
      </w:r>
      <w:r w:rsidR="00B908C6">
        <w:t>The K-L divergence can be derived using the following formula</w:t>
      </w:r>
      <w:r w:rsidR="002E76F9">
        <w:t xml:space="preserve">, where P is the observed probability </w:t>
      </w:r>
      <w:r w:rsidR="00F71E92">
        <w:t>distribution</w:t>
      </w:r>
      <w:r w:rsidR="00012709">
        <w:t>,</w:t>
      </w:r>
      <w:r w:rsidR="002E76F9">
        <w:t xml:space="preserve"> and Q is the protocol models</w:t>
      </w:r>
      <w:r w:rsidR="00012709">
        <w:t>’</w:t>
      </w:r>
      <w:r w:rsidR="002E76F9">
        <w:t xml:space="preserve"> probability </w:t>
      </w:r>
      <w:r w:rsidR="00F71E92">
        <w:t>distribution</w:t>
      </w:r>
      <w:r w:rsidR="00B908C6">
        <w:t>:</w:t>
      </w:r>
    </w:p>
    <w:p w:rsidR="00B908C6" w:rsidRDefault="00545ABE">
      <w:pPr>
        <w:jc w:val="left"/>
      </w:pPr>
      <m:oMathPara>
        <m:oMath>
          <m:sSub>
            <m:sSubPr>
              <m:ctrlPr>
                <w:rPr>
                  <w:rFonts w:ascii="Cambria Math" w:hAnsi="Cambria Math"/>
                  <w:i/>
                </w:rPr>
              </m:ctrlPr>
            </m:sSubPr>
            <m:e>
              <m:r>
                <w:rPr>
                  <w:rFonts w:ascii="Cambria Math" w:hAnsi="Cambria Math"/>
                </w:rPr>
                <m:t>D</m:t>
              </m:r>
            </m:e>
            <m:sub>
              <m:r>
                <w:rPr>
                  <w:rFonts w:ascii="Cambria Math" w:hAnsi="Cambria Math"/>
                </w:rPr>
                <m:t xml:space="preserve">KL </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attr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attr</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attr</m:t>
                  </m:r>
                </m:sub>
              </m:sSub>
              <m:d>
                <m:dPr>
                  <m:ctrlPr>
                    <w:rPr>
                      <w:rFonts w:ascii="Cambria Math" w:hAnsi="Cambria Math"/>
                      <w:i/>
                    </w:rPr>
                  </m:ctrlPr>
                </m:dPr>
                <m:e>
                  <m:r>
                    <w:rPr>
                      <w:rFonts w:ascii="Cambria Math" w:hAnsi="Cambria Math"/>
                    </w:rPr>
                    <m:t>i</m:t>
                  </m:r>
                </m:e>
              </m:d>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attr</m:t>
                          </m:r>
                        </m:sub>
                      </m:sSub>
                      <m:r>
                        <w:rPr>
                          <w:rFonts w:ascii="Cambria Math" w:hAnsi="Cambria Math"/>
                        </w:rPr>
                        <m:t>(i)</m:t>
                      </m:r>
                    </m:num>
                    <m:den>
                      <m:sSub>
                        <m:sSubPr>
                          <m:ctrlPr>
                            <w:rPr>
                              <w:rFonts w:ascii="Cambria Math" w:hAnsi="Cambria Math"/>
                              <w:i/>
                            </w:rPr>
                          </m:ctrlPr>
                        </m:sSubPr>
                        <m:e>
                          <m:r>
                            <w:rPr>
                              <w:rFonts w:ascii="Cambria Math" w:hAnsi="Cambria Math"/>
                            </w:rPr>
                            <m:t>Q</m:t>
                          </m:r>
                        </m:e>
                        <m:sub>
                          <m:r>
                            <w:rPr>
                              <w:rFonts w:ascii="Cambria Math" w:hAnsi="Cambria Math"/>
                            </w:rPr>
                            <m:t>attr</m:t>
                          </m:r>
                        </m:sub>
                      </m:sSub>
                      <m:r>
                        <w:rPr>
                          <w:rFonts w:ascii="Cambria Math" w:hAnsi="Cambria Math"/>
                        </w:rPr>
                        <m:t>(i)</m:t>
                      </m:r>
                    </m:den>
                  </m:f>
                </m:e>
              </m:func>
            </m:e>
          </m:nary>
        </m:oMath>
      </m:oMathPara>
    </w:p>
    <w:p w:rsidR="002A14D1" w:rsidRDefault="009D163E">
      <w:pPr>
        <w:jc w:val="left"/>
      </w:pPr>
      <w:r>
        <w:t>These K-L distributions</w:t>
      </w:r>
      <w:r w:rsidR="00947B92">
        <w:t xml:space="preserve"> can range </w:t>
      </w:r>
      <w:r>
        <w:t>from</w:t>
      </w:r>
      <w:r w:rsidR="00947B92">
        <w:t xml:space="preserve"> 0 (identical) to infinity</w:t>
      </w:r>
      <w:r w:rsidR="00B908C6">
        <w:t xml:space="preserve"> and a </w:t>
      </w:r>
      <w:r w:rsidR="00260A36">
        <w:t>lower</w:t>
      </w:r>
      <w:r w:rsidR="00B908C6">
        <w:t xml:space="preserve"> K-L divergence results in a better match</w:t>
      </w:r>
      <w:r w:rsidR="00947B92">
        <w:t>. A K-L threshold is set and if the calculate</w:t>
      </w:r>
      <w:r w:rsidR="00012709">
        <w:t>d</w:t>
      </w:r>
      <w:r w:rsidR="00947B92">
        <w:t xml:space="preserve"> divergence is lower than this threshold</w:t>
      </w:r>
      <w:r w:rsidR="00012709">
        <w:t>,</w:t>
      </w:r>
      <w:r w:rsidR="00947B92">
        <w:t xml:space="preserve"> the observed session is considered part of the protocol. </w:t>
      </w:r>
      <w:r>
        <w:t xml:space="preserve">The paper by </w:t>
      </w:r>
      <w:proofErr w:type="spellStart"/>
      <w:r>
        <w:t>Hjemvik</w:t>
      </w:r>
      <w:proofErr w:type="spellEnd"/>
      <w:r w:rsidR="00023F00">
        <w:t xml:space="preserve"> </w:t>
      </w:r>
      <w:r w:rsidR="00947B92">
        <w:t>concentrates on the use of SPID on TCP traffic and preliminary results</w:t>
      </w:r>
      <w:r w:rsidR="00023F00">
        <w:t xml:space="preserve"> </w:t>
      </w:r>
      <w:r w:rsidR="0013060F">
        <w:t>[7]</w:t>
      </w:r>
      <w:r w:rsidR="00947B92">
        <w:t xml:space="preserve"> showed good resu</w:t>
      </w:r>
      <w:r w:rsidR="00012709">
        <w:t xml:space="preserve">lts with recall values of </w:t>
      </w:r>
      <w:r w:rsidR="00947B92">
        <w:t xml:space="preserve">greater than 98% for </w:t>
      </w:r>
      <w:proofErr w:type="spellStart"/>
      <w:r w:rsidR="00947B92">
        <w:t>BitTorrent</w:t>
      </w:r>
      <w:proofErr w:type="spellEnd"/>
      <w:r w:rsidR="00947B92">
        <w:t xml:space="preserve">, HTTP, and SSH. However, the </w:t>
      </w:r>
      <w:proofErr w:type="spellStart"/>
      <w:r w:rsidR="00947B92">
        <w:t>eDonkey</w:t>
      </w:r>
      <w:proofErr w:type="spellEnd"/>
      <w:r w:rsidR="00947B92">
        <w:t xml:space="preserve"> protocol had a </w:t>
      </w:r>
      <w:r w:rsidR="00260A36">
        <w:t xml:space="preserve">lower </w:t>
      </w:r>
      <w:r w:rsidR="00947B92">
        <w:t xml:space="preserve">recall </w:t>
      </w:r>
      <w:r w:rsidR="00260A36">
        <w:t xml:space="preserve">of 77%. </w:t>
      </w:r>
      <w:r w:rsidR="00947B92">
        <w:t>A proof of concept version of the SPID algorithm was developed in C# for offl</w:t>
      </w:r>
      <w:r w:rsidR="00260A36">
        <w:t xml:space="preserve">ine classification of </w:t>
      </w:r>
      <w:proofErr w:type="spellStart"/>
      <w:r w:rsidR="00260A36">
        <w:t>pcap</w:t>
      </w:r>
      <w:proofErr w:type="spellEnd"/>
      <w:r w:rsidR="00260A36">
        <w:t xml:space="preserve"> file</w:t>
      </w:r>
      <w:r w:rsidR="00947B92">
        <w:t>.</w:t>
      </w:r>
    </w:p>
    <w:p w:rsidR="002A14D1" w:rsidRDefault="002A14D1">
      <w:pPr>
        <w:jc w:val="left"/>
      </w:pPr>
    </w:p>
    <w:p w:rsidR="002A14D1" w:rsidRDefault="00947B92">
      <w:pPr>
        <w:jc w:val="left"/>
      </w:pPr>
      <w:r>
        <w:t>The paper</w:t>
      </w:r>
      <w:r w:rsidR="009D163E">
        <w:t xml:space="preserve"> by </w:t>
      </w:r>
      <w:proofErr w:type="spellStart"/>
      <w:r w:rsidR="009D163E">
        <w:t>Kohnen</w:t>
      </w:r>
      <w:proofErr w:type="spellEnd"/>
      <w:r w:rsidR="009D163E">
        <w:t xml:space="preserve"> et al. </w:t>
      </w:r>
      <w:r w:rsidR="004915FB">
        <w:t>[47]</w:t>
      </w:r>
      <w:r w:rsidR="009D163E">
        <w:t xml:space="preserve"> looks at</w:t>
      </w:r>
      <w:r>
        <w:t xml:space="preserve"> enhancem</w:t>
      </w:r>
      <w:r w:rsidR="001835CB">
        <w:t>ents to the SPID algorithm</w:t>
      </w:r>
      <w:r>
        <w:t>. The authors re</w:t>
      </w:r>
      <w:r w:rsidR="009D163E">
        <w:t>-</w:t>
      </w:r>
      <w:r>
        <w:t>implemented t</w:t>
      </w:r>
      <w:r w:rsidR="00012709">
        <w:t>he SPID algorithm in C++</w:t>
      </w:r>
      <w:r>
        <w:t xml:space="preserve"> and</w:t>
      </w:r>
      <w:r w:rsidR="00012709">
        <w:t>,</w:t>
      </w:r>
      <w:r>
        <w:t xml:space="preserve"> instead of the original XML based protocol </w:t>
      </w:r>
      <w:proofErr w:type="gramStart"/>
      <w:r>
        <w:t>models</w:t>
      </w:r>
      <w:r w:rsidR="00012709">
        <w:t>,</w:t>
      </w:r>
      <w:proofErr w:type="gramEnd"/>
      <w:r>
        <w:t xml:space="preserve"> the authors used a binary format to reduce the space requirements. The focus of the paper was on streaming pr</w:t>
      </w:r>
      <w:r w:rsidR="008015E6">
        <w:t>otocols such as RTP, MPEG-TS, and RTMP over UDP</w:t>
      </w:r>
      <w:r>
        <w:t>. The authors used 12 attribute meters including byte-frequency from the first UDP packet in each direction, byte-</w:t>
      </w:r>
      <w:r w:rsidR="001A6786">
        <w:t>frequency</w:t>
      </w:r>
      <w:r>
        <w:t xml:space="preserve"> of the first 32 bytes of a packet, direction changes of the communication data flow, direction bytes meter, byte entropy, and a hash function of the first 4 bytes. Using the same metrics as the paper in </w:t>
      </w:r>
      <w:r w:rsidR="0013060F">
        <w:t>[7]</w:t>
      </w:r>
      <w:r w:rsidR="00012709">
        <w:t>,</w:t>
      </w:r>
      <w:r>
        <w:t xml:space="preserve"> the authors were able to get 100% recall on MPEG-TS, RTP, and WMV. Other streaming protocols were able to obtain over </w:t>
      </w:r>
      <w:r>
        <w:lastRenderedPageBreak/>
        <w:t xml:space="preserve">95% recall. However it should be noted that HTTP and </w:t>
      </w:r>
      <w:proofErr w:type="spellStart"/>
      <w:r>
        <w:t>BitTorrent</w:t>
      </w:r>
      <w:proofErr w:type="spellEnd"/>
      <w:r>
        <w:t xml:space="preserve"> received a lower recall value than the original SPID implementation. The authors showed that after 10 packets many protocols can be identified </w:t>
      </w:r>
      <w:r w:rsidR="00012709">
        <w:t>but</w:t>
      </w:r>
      <w:r>
        <w:t xml:space="preserve"> for some protocols this can increase to 20 packets. </w:t>
      </w:r>
    </w:p>
    <w:p w:rsidR="002A14D1" w:rsidRDefault="002A14D1">
      <w:pPr>
        <w:jc w:val="left"/>
      </w:pPr>
    </w:p>
    <w:p w:rsidR="002A14D1" w:rsidRDefault="001A6786">
      <w:pPr>
        <w:jc w:val="left"/>
      </w:pPr>
      <w:r>
        <w:t xml:space="preserve">The paper by </w:t>
      </w:r>
      <w:proofErr w:type="spellStart"/>
      <w:r w:rsidR="00947B92">
        <w:t>Buyukkayhan</w:t>
      </w:r>
      <w:proofErr w:type="spellEnd"/>
      <w:r w:rsidR="00947B92">
        <w:t xml:space="preserve"> et al. </w:t>
      </w:r>
      <w:r w:rsidR="004915FB">
        <w:t>[48]</w:t>
      </w:r>
      <w:r w:rsidR="00175D20">
        <w:t xml:space="preserve"> uses the SPID algorithm </w:t>
      </w:r>
      <w:r w:rsidR="00947B92">
        <w:t xml:space="preserve">to differentiate between voice (RTP) and data traffic. The authors used only 4 attribute meters including </w:t>
      </w:r>
      <w:r>
        <w:t xml:space="preserve">a </w:t>
      </w:r>
      <w:proofErr w:type="spellStart"/>
      <w:r w:rsidR="00012709">
        <w:t>ByteFrequencyMeter</w:t>
      </w:r>
      <w:proofErr w:type="spellEnd"/>
      <w:r w:rsidR="00012709">
        <w:t>,</w:t>
      </w:r>
      <w:r w:rsidR="004915FB">
        <w:t xml:space="preserve"> </w:t>
      </w:r>
      <w:r w:rsidR="00012709">
        <w:t xml:space="preserve">a </w:t>
      </w:r>
      <w:proofErr w:type="spellStart"/>
      <w:r w:rsidR="00947B92">
        <w:t>PacketSizeChange</w:t>
      </w:r>
      <w:r w:rsidR="004915FB">
        <w:t>Meter</w:t>
      </w:r>
      <w:proofErr w:type="spellEnd"/>
      <w:r w:rsidR="00947B92">
        <w:t xml:space="preserve">, </w:t>
      </w:r>
      <w:r w:rsidR="004915FB">
        <w:t xml:space="preserve">a </w:t>
      </w:r>
      <w:r w:rsidR="00947B92">
        <w:t xml:space="preserve">First2BytesEqualityMeter, and </w:t>
      </w:r>
      <w:r>
        <w:t>a First4BytesChang</w:t>
      </w:r>
      <w:r w:rsidR="00947B92">
        <w:t>eMeter. Comparing the results of the original SPID algorithm with their SPID-E algorithm, the authors were able to show that RTP recall improved from 85% to 100%, however</w:t>
      </w:r>
      <w:r w:rsidR="00175D20">
        <w:t>,</w:t>
      </w:r>
      <w:r w:rsidR="00947B92">
        <w:t xml:space="preserve"> this also resulted in a decrease to the recall percentage of both SIP and HTTP. It should be noted that only a limited number of training and validation sessions were used in this paper. </w:t>
      </w:r>
    </w:p>
    <w:p w:rsidR="002A14D1" w:rsidRDefault="002A14D1">
      <w:pPr>
        <w:jc w:val="left"/>
      </w:pPr>
    </w:p>
    <w:p w:rsidR="002A14D1" w:rsidRDefault="00947B92">
      <w:pPr>
        <w:jc w:val="left"/>
      </w:pPr>
      <w:r>
        <w:t>The paper by</w:t>
      </w:r>
      <w:r w:rsidR="001A6786">
        <w:t xml:space="preserve"> Nguyen and Armitage </w:t>
      </w:r>
      <w:r w:rsidR="004915FB">
        <w:t>[49]</w:t>
      </w:r>
      <w:r w:rsidR="001A6786">
        <w:t xml:space="preserve"> is a</w:t>
      </w:r>
      <w:r>
        <w:t xml:space="preserve"> survey paper looking at the classification techniques using machine learning. The authors do not </w:t>
      </w:r>
      <w:r w:rsidR="004E29EF">
        <w:t>perform</w:t>
      </w:r>
      <w:r>
        <w:t xml:space="preserve"> any independent analysis of the various </w:t>
      </w:r>
      <w:r w:rsidR="003C54AB">
        <w:t>techniques.</w:t>
      </w:r>
      <w:r>
        <w:t xml:space="preserve"> </w:t>
      </w:r>
      <w:r w:rsidR="003C54AB">
        <w:t>However</w:t>
      </w:r>
      <w:r w:rsidR="001A6786">
        <w:t>,</w:t>
      </w:r>
      <w:r>
        <w:t xml:space="preserve"> they </w:t>
      </w:r>
      <w:r w:rsidR="003C54AB">
        <w:t xml:space="preserve">do </w:t>
      </w:r>
      <w:r>
        <w:t xml:space="preserve">present an overview of machine learning techniques and include details of many of the important criteria and challenges for those techniques. </w:t>
      </w:r>
    </w:p>
    <w:p w:rsidR="001A6786" w:rsidRDefault="001A6786">
      <w:pPr>
        <w:jc w:val="left"/>
      </w:pPr>
    </w:p>
    <w:p w:rsidR="008B2DB5" w:rsidRDefault="008B2DB5" w:rsidP="008B2DB5">
      <w:pPr>
        <w:pStyle w:val="Heading2"/>
      </w:pPr>
      <w:bookmarkStart w:id="117" w:name="_Toc410595250"/>
      <w:r>
        <w:t>Summary</w:t>
      </w:r>
      <w:bookmarkEnd w:id="117"/>
    </w:p>
    <w:p w:rsidR="008B2DB5" w:rsidRDefault="008B2DB5" w:rsidP="008B2DB5">
      <w:pPr>
        <w:jc w:val="left"/>
      </w:pPr>
      <w:r>
        <w:t>Port base</w:t>
      </w:r>
      <w:r w:rsidR="00652D1F">
        <w:t xml:space="preserve">d classification can no longer classify data to </w:t>
      </w:r>
      <w:r w:rsidR="00175D20">
        <w:t>satisfy</w:t>
      </w:r>
      <w:r w:rsidR="00652D1F">
        <w:t xml:space="preserve"> the security and </w:t>
      </w:r>
      <w:proofErr w:type="spellStart"/>
      <w:r w:rsidR="00652D1F">
        <w:t>QoS</w:t>
      </w:r>
      <w:proofErr w:type="spellEnd"/>
      <w:r w:rsidR="00652D1F">
        <w:t xml:space="preserve"> </w:t>
      </w:r>
      <w:r>
        <w:t>re</w:t>
      </w:r>
      <w:r w:rsidR="00652D1F">
        <w:t>quirements for</w:t>
      </w:r>
      <w:r>
        <w:t xml:space="preserve"> n</w:t>
      </w:r>
      <w:r w:rsidR="00652D1F">
        <w:t xml:space="preserve">etwork management except in small scale </w:t>
      </w:r>
      <w:r w:rsidR="00175D20">
        <w:t xml:space="preserve">and </w:t>
      </w:r>
      <w:r w:rsidR="00652D1F">
        <w:t>controlled</w:t>
      </w:r>
      <w:r>
        <w:t xml:space="preserve"> networks. However, it may still have a place in helping with the efficiency of lookups in other classification techniques.</w:t>
      </w:r>
    </w:p>
    <w:p w:rsidR="008B2DB5" w:rsidRDefault="008B2DB5" w:rsidP="008B2DB5">
      <w:pPr>
        <w:jc w:val="left"/>
      </w:pPr>
    </w:p>
    <w:p w:rsidR="008B2DB5" w:rsidRDefault="008B2DB5" w:rsidP="008B2DB5">
      <w:pPr>
        <w:jc w:val="left"/>
      </w:pPr>
      <w:r>
        <w:t xml:space="preserve">Payload based classification can be very effective for classifying unencrypted traffic, </w:t>
      </w:r>
      <w:r w:rsidR="00EB72B6">
        <w:t>but manually creating</w:t>
      </w:r>
      <w:r>
        <w:t xml:space="preserve"> payload signatures </w:t>
      </w:r>
      <w:r w:rsidR="00EB72B6">
        <w:t xml:space="preserve">is time consuming </w:t>
      </w:r>
      <w:r>
        <w:t xml:space="preserve">and pattern matching can be computationally expensive. Techniques such as KISS remove the need to manually create payload signatures and can be effective at classification. </w:t>
      </w:r>
    </w:p>
    <w:p w:rsidR="00175D20" w:rsidRDefault="00175D20" w:rsidP="008B2DB5">
      <w:pPr>
        <w:jc w:val="left"/>
      </w:pPr>
    </w:p>
    <w:p w:rsidR="008B2DB5" w:rsidRDefault="008B2DB5" w:rsidP="008B2DB5">
      <w:pPr>
        <w:jc w:val="left"/>
      </w:pPr>
      <w:r>
        <w:t>Statistical based classification seems to work around the limitations of payload based classification in regards to encryption</w:t>
      </w:r>
      <w:r w:rsidR="00EB72B6">
        <w:t>,</w:t>
      </w:r>
      <w:r>
        <w:t xml:space="preserve"> however</w:t>
      </w:r>
      <w:r w:rsidR="00EB72B6">
        <w:t>, it</w:t>
      </w:r>
      <w:r>
        <w:t xml:space="preserve"> can create network specific signatures, and</w:t>
      </w:r>
      <w:r w:rsidR="00EB72B6">
        <w:t>,</w:t>
      </w:r>
      <w:r>
        <w:t xml:space="preserve"> in general statistical based classification can have a higher FP rate.</w:t>
      </w:r>
    </w:p>
    <w:p w:rsidR="008B2DB5" w:rsidRDefault="008B2DB5" w:rsidP="008B2DB5">
      <w:pPr>
        <w:jc w:val="left"/>
      </w:pPr>
    </w:p>
    <w:p w:rsidR="008B2DB5" w:rsidRDefault="008B2DB5" w:rsidP="008B2DB5">
      <w:pPr>
        <w:jc w:val="left"/>
      </w:pPr>
      <w:r>
        <w:t>Solutions such as SPID</w:t>
      </w:r>
      <w:r w:rsidR="009E6106">
        <w:t>,</w:t>
      </w:r>
      <w:r>
        <w:t xml:space="preserve"> which use a hybrid approach of both examining the flow and looking at statistics of the payload</w:t>
      </w:r>
      <w:r w:rsidR="009E6106">
        <w:t>,</w:t>
      </w:r>
      <w:r>
        <w:t xml:space="preserve"> seem to offer a </w:t>
      </w:r>
      <w:r w:rsidR="00652D1F">
        <w:t>promising</w:t>
      </w:r>
      <w:r>
        <w:t xml:space="preserve"> mix of both methods. For unencrypted protocols</w:t>
      </w:r>
      <w:r w:rsidR="00476A92">
        <w:t>,</w:t>
      </w:r>
      <w:r>
        <w:t xml:space="preserve"> the use of statistics on the payload should provide for </w:t>
      </w:r>
      <w:r w:rsidR="00435CEB">
        <w:t>high precision and recall during</w:t>
      </w:r>
      <w:r w:rsidR="00476A92">
        <w:t xml:space="preserve"> matching. T</w:t>
      </w:r>
      <w:r>
        <w:t>he use of flow statistics can help with</w:t>
      </w:r>
      <w:r w:rsidR="00435CEB">
        <w:t xml:space="preserve"> the classification of</w:t>
      </w:r>
      <w:r>
        <w:t xml:space="preserve"> encrypted traffic.</w:t>
      </w:r>
    </w:p>
    <w:p w:rsidR="008B2DB5" w:rsidRDefault="008B2DB5" w:rsidP="008B2DB5">
      <w:pPr>
        <w:jc w:val="left"/>
      </w:pPr>
    </w:p>
    <w:p w:rsidR="00435CEB" w:rsidRDefault="008B2DB5" w:rsidP="008B2DB5">
      <w:pPr>
        <w:jc w:val="left"/>
      </w:pPr>
      <w:r>
        <w:t xml:space="preserve">I propose to </w:t>
      </w:r>
      <w:r w:rsidR="00652D1F">
        <w:t>use</w:t>
      </w:r>
      <w:r>
        <w:t xml:space="preserve"> the SPID </w:t>
      </w:r>
      <w:r w:rsidR="00472F2C">
        <w:t>algorithm</w:t>
      </w:r>
      <w:r w:rsidR="00175D20">
        <w:t xml:space="preserve"> to generate</w:t>
      </w:r>
      <w:r w:rsidR="00652D1F">
        <w:t xml:space="preserve"> application signatures for video streaming traffic</w:t>
      </w:r>
      <w:r w:rsidR="00435CEB">
        <w:t xml:space="preserve">. A number of </w:t>
      </w:r>
      <w:r w:rsidR="00472F2C">
        <w:t xml:space="preserve">discriminators </w:t>
      </w:r>
      <w:r w:rsidR="00435CEB">
        <w:t>(</w:t>
      </w:r>
      <w:r w:rsidR="00472F2C">
        <w:t>attribute meters</w:t>
      </w:r>
      <w:r w:rsidR="00435CEB">
        <w:t>)</w:t>
      </w:r>
      <w:r w:rsidR="00472F2C">
        <w:t xml:space="preserve"> </w:t>
      </w:r>
      <w:r w:rsidR="00435CEB">
        <w:t>will be decided</w:t>
      </w:r>
      <w:r w:rsidR="00652D1F">
        <w:t>, this will be the maximum number of attribute meters that a protocol can use</w:t>
      </w:r>
      <w:r w:rsidR="00435CEB">
        <w:t>. Durin</w:t>
      </w:r>
      <w:r w:rsidR="00175D20">
        <w:t xml:space="preserve">g training and classification an operator </w:t>
      </w:r>
      <w:r w:rsidR="00435CEB">
        <w:t xml:space="preserve">can choose </w:t>
      </w:r>
      <w:r w:rsidR="00175D20">
        <w:t xml:space="preserve">to only use </w:t>
      </w:r>
      <w:r w:rsidR="00435CEB">
        <w:t>a subset</w:t>
      </w:r>
      <w:r w:rsidR="00175D20">
        <w:t xml:space="preserve"> of</w:t>
      </w:r>
      <w:r w:rsidR="00435CEB">
        <w:t xml:space="preserve"> </w:t>
      </w:r>
      <w:r w:rsidR="00652D1F">
        <w:t xml:space="preserve">the available </w:t>
      </w:r>
      <w:r w:rsidR="00435CEB">
        <w:t>attribute meters</w:t>
      </w:r>
      <w:r w:rsidR="00175D20">
        <w:t xml:space="preserve"> for classification of that protocol. This subset would be the attributes</w:t>
      </w:r>
      <w:r w:rsidR="00435CEB">
        <w:t xml:space="preserve"> which best suit the requirements for </w:t>
      </w:r>
      <w:r w:rsidR="00175D20">
        <w:t>a</w:t>
      </w:r>
      <w:r w:rsidR="00435CEB">
        <w:t xml:space="preserve"> protocol.</w:t>
      </w:r>
    </w:p>
    <w:p w:rsidR="005961BD" w:rsidRDefault="005961BD" w:rsidP="008B2DB5">
      <w:pPr>
        <w:jc w:val="left"/>
      </w:pPr>
    </w:p>
    <w:p w:rsidR="005961BD" w:rsidRDefault="005961BD" w:rsidP="008B2DB5">
      <w:pPr>
        <w:jc w:val="left"/>
      </w:pPr>
      <w:r>
        <w:t xml:space="preserve">As an example for protocol specific attribute meters, we can look at the difference between RTMP and RTMPS, where RTMPS is RTMP over TLS. As described in the </w:t>
      </w:r>
      <w:r w:rsidR="00476A92">
        <w:t>coming</w:t>
      </w:r>
      <w:r>
        <w:t xml:space="preserve"> chapter on Internet Video, RTMP includes a connection handshake where three chunks (packets) of a specified format are sent in a specific order between hosts in a flow. For RTMP, you could use the following</w:t>
      </w:r>
      <w:r w:rsidR="00652D1F">
        <w:t xml:space="preserve"> non-</w:t>
      </w:r>
      <w:r w:rsidR="00B633D5">
        <w:t>exhaustive list of</w:t>
      </w:r>
      <w:r>
        <w:t xml:space="preserve"> meters:</w:t>
      </w:r>
    </w:p>
    <w:p w:rsidR="005961BD" w:rsidRDefault="005961BD" w:rsidP="005961BD">
      <w:pPr>
        <w:pStyle w:val="ListParagraph"/>
        <w:numPr>
          <w:ilvl w:val="0"/>
          <w:numId w:val="21"/>
        </w:numPr>
        <w:jc w:val="left"/>
      </w:pPr>
      <w:r>
        <w:t>Byte Frequency</w:t>
      </w:r>
      <w:r w:rsidR="003B4755">
        <w:t xml:space="preserve"> for full packet</w:t>
      </w:r>
    </w:p>
    <w:p w:rsidR="005961BD" w:rsidRDefault="005961BD" w:rsidP="005961BD">
      <w:pPr>
        <w:pStyle w:val="ListParagraph"/>
        <w:numPr>
          <w:ilvl w:val="0"/>
          <w:numId w:val="21"/>
        </w:numPr>
        <w:jc w:val="left"/>
      </w:pPr>
      <w:r>
        <w:t>Byte Offsets</w:t>
      </w:r>
    </w:p>
    <w:p w:rsidR="005961BD" w:rsidRDefault="005961BD" w:rsidP="005961BD">
      <w:pPr>
        <w:pStyle w:val="ListParagraph"/>
        <w:numPr>
          <w:ilvl w:val="0"/>
          <w:numId w:val="21"/>
        </w:numPr>
        <w:jc w:val="left"/>
      </w:pPr>
      <w:r>
        <w:t>Packet Size</w:t>
      </w:r>
    </w:p>
    <w:p w:rsidR="00B633D5" w:rsidRDefault="00B633D5" w:rsidP="003B4755">
      <w:pPr>
        <w:pStyle w:val="ListParagraph"/>
        <w:numPr>
          <w:ilvl w:val="0"/>
          <w:numId w:val="21"/>
        </w:numPr>
        <w:jc w:val="left"/>
      </w:pPr>
      <w:r>
        <w:t>Packet sequencing in direction on the flow</w:t>
      </w:r>
    </w:p>
    <w:p w:rsidR="003B4755" w:rsidRDefault="003B4755" w:rsidP="003B4755">
      <w:pPr>
        <w:pStyle w:val="ListParagraph"/>
        <w:jc w:val="left"/>
      </w:pPr>
    </w:p>
    <w:p w:rsidR="003B4755" w:rsidRDefault="00B633D5" w:rsidP="008B2DB5">
      <w:pPr>
        <w:jc w:val="left"/>
      </w:pPr>
      <w:r>
        <w:t xml:space="preserve">For RTMPS, the Byte Frequency and Byte Offset attributes would be less important because of the use of encryption, however the packet size and flow sequencing may still be of use </w:t>
      </w:r>
      <w:r w:rsidR="00476A92">
        <w:t>when</w:t>
      </w:r>
      <w:r>
        <w:t xml:space="preserve"> choosing the payload.</w:t>
      </w:r>
      <w:r w:rsidR="003B4755">
        <w:t xml:space="preserve"> </w:t>
      </w:r>
      <w:r w:rsidR="00476A92">
        <w:t>Here,</w:t>
      </w:r>
      <w:r w:rsidR="003B4755">
        <w:t xml:space="preserve"> an RTMPS signature may include the following:</w:t>
      </w:r>
    </w:p>
    <w:p w:rsidR="003B4755" w:rsidRDefault="003B4755" w:rsidP="003B4755">
      <w:pPr>
        <w:pStyle w:val="ListParagraph"/>
        <w:numPr>
          <w:ilvl w:val="0"/>
          <w:numId w:val="21"/>
        </w:numPr>
        <w:jc w:val="left"/>
      </w:pPr>
      <w:r>
        <w:t>Packet Size</w:t>
      </w:r>
    </w:p>
    <w:p w:rsidR="003B4755" w:rsidRDefault="003B4755" w:rsidP="008B2DB5">
      <w:pPr>
        <w:pStyle w:val="ListParagraph"/>
        <w:numPr>
          <w:ilvl w:val="0"/>
          <w:numId w:val="21"/>
        </w:numPr>
        <w:jc w:val="left"/>
      </w:pPr>
      <w:r>
        <w:t>Packet sequencing in direction on the flow</w:t>
      </w:r>
    </w:p>
    <w:p w:rsidR="00472F2C" w:rsidRDefault="003B4755" w:rsidP="008B2DB5">
      <w:pPr>
        <w:pStyle w:val="ListParagraph"/>
        <w:numPr>
          <w:ilvl w:val="0"/>
          <w:numId w:val="21"/>
        </w:numPr>
        <w:jc w:val="left"/>
      </w:pPr>
      <w:r>
        <w:t xml:space="preserve"> Byte frequency for the first 4 bytes from the first 4 packets. This could be used to detect the TLS handshake.</w:t>
      </w:r>
    </w:p>
    <w:p w:rsidR="00B633D5" w:rsidRDefault="00B633D5" w:rsidP="00472F2C">
      <w:pPr>
        <w:jc w:val="left"/>
      </w:pPr>
    </w:p>
    <w:p w:rsidR="00670D7C" w:rsidRDefault="00B633D5" w:rsidP="00472F2C">
      <w:pPr>
        <w:jc w:val="left"/>
      </w:pPr>
      <w:r>
        <w:t xml:space="preserve">As a result of the similarities of some protocols, I propose that a protocol classification is not marked as </w:t>
      </w:r>
      <w:r w:rsidR="00645451">
        <w:t>permanent</w:t>
      </w:r>
      <w:r>
        <w:t xml:space="preserve"> until after a specific number of packets</w:t>
      </w:r>
      <w:r w:rsidR="00670D7C">
        <w:t xml:space="preserve">, which I will call the </w:t>
      </w:r>
      <w:r w:rsidR="00670D7C">
        <w:lastRenderedPageBreak/>
        <w:t>“defining limit”</w:t>
      </w:r>
      <w:r>
        <w:t xml:space="preserve">. </w:t>
      </w:r>
      <w:r w:rsidR="00435CEB">
        <w:t xml:space="preserve">Papers such as </w:t>
      </w:r>
      <w:r w:rsidR="004915FB">
        <w:t>[25]</w:t>
      </w:r>
      <w:r w:rsidR="00E66AF5">
        <w:t xml:space="preserve">, </w:t>
      </w:r>
      <w:r w:rsidR="004915FB">
        <w:t>[26]</w:t>
      </w:r>
      <w:r w:rsidR="00E66AF5">
        <w:t xml:space="preserve">, and </w:t>
      </w:r>
      <w:r w:rsidR="004915FB">
        <w:t>[47]</w:t>
      </w:r>
      <w:r w:rsidR="00435CEB">
        <w:t xml:space="preserve">, have shown that classification can be determined within 10 packets for many </w:t>
      </w:r>
      <w:r w:rsidR="00E66AF5">
        <w:t>protocols;</w:t>
      </w:r>
      <w:r w:rsidR="00435CEB">
        <w:t xml:space="preserve"> however</w:t>
      </w:r>
      <w:r w:rsidR="00E66AF5">
        <w:t>,</w:t>
      </w:r>
      <w:r w:rsidR="00435CEB">
        <w:t xml:space="preserve"> </w:t>
      </w:r>
      <w:r w:rsidR="00E66AF5">
        <w:t>the</w:t>
      </w:r>
      <w:r w:rsidR="00435CEB">
        <w:t xml:space="preserve"> exact </w:t>
      </w:r>
      <w:r w:rsidR="00E66AF5">
        <w:t>limit</w:t>
      </w:r>
      <w:r w:rsidR="00435CEB">
        <w:t xml:space="preserve"> should be configurable. </w:t>
      </w:r>
      <w:r>
        <w:t xml:space="preserve">Before </w:t>
      </w:r>
      <w:r w:rsidR="00670D7C">
        <w:t>the defining limit</w:t>
      </w:r>
      <w:r w:rsidR="00476A92">
        <w:t>,</w:t>
      </w:r>
      <w:r>
        <w:t xml:space="preserve"> a protocol </w:t>
      </w:r>
      <w:r w:rsidR="00670D7C">
        <w:t xml:space="preserve">below the K-L divergence threshold </w:t>
      </w:r>
      <w:r>
        <w:t xml:space="preserve">can be </w:t>
      </w:r>
      <w:r w:rsidR="00645451">
        <w:t>chosen</w:t>
      </w:r>
      <w:r>
        <w:t xml:space="preserve"> as the propo</w:t>
      </w:r>
      <w:r w:rsidR="00645451">
        <w:t>sed or temporary classification</w:t>
      </w:r>
      <w:r w:rsidR="003B4755">
        <w:t>.</w:t>
      </w:r>
      <w:r w:rsidR="00670D7C">
        <w:t xml:space="preserve"> If another protocol achieves a lower K-L divergence it can take the place of the original protocol. After the defining limit</w:t>
      </w:r>
      <w:r w:rsidR="00476A92">
        <w:t>,</w:t>
      </w:r>
      <w:r w:rsidR="00670D7C">
        <w:t xml:space="preserve"> the protocol with the best match below the threshold can be marked as permanent. </w:t>
      </w:r>
    </w:p>
    <w:p w:rsidR="00670D7C" w:rsidRDefault="00670D7C" w:rsidP="00472F2C">
      <w:pPr>
        <w:jc w:val="left"/>
      </w:pPr>
    </w:p>
    <w:p w:rsidR="00645451" w:rsidRDefault="00645451" w:rsidP="00472F2C">
      <w:pPr>
        <w:jc w:val="left"/>
      </w:pPr>
      <w:r>
        <w:t xml:space="preserve">If a protocol has not been chosen before </w:t>
      </w:r>
      <w:r w:rsidR="006F546C">
        <w:t>the defining limit,</w:t>
      </w:r>
      <w:r>
        <w:t xml:space="preserve"> the first protocol to </w:t>
      </w:r>
      <w:r w:rsidR="006F546C">
        <w:t>indicate</w:t>
      </w:r>
      <w:r>
        <w:t xml:space="preserve"> a K-L divergence below the threshold should be </w:t>
      </w:r>
      <w:r w:rsidR="006F546C">
        <w:t>marked as the chosen protocol</w:t>
      </w:r>
      <w:r>
        <w:t>. An upper limit</w:t>
      </w:r>
      <w:r w:rsidR="00670D7C">
        <w:t xml:space="preserve"> known as a “</w:t>
      </w:r>
      <w:r w:rsidR="001F3DBF">
        <w:t>cut-off limit”</w:t>
      </w:r>
      <w:r>
        <w:t xml:space="preserve"> should also be </w:t>
      </w:r>
      <w:r w:rsidR="00670D7C">
        <w:t>chosen</w:t>
      </w:r>
      <w:r w:rsidR="001F3DBF">
        <w:t xml:space="preserve">. If the number of packets is above the “cut-off limit” then the flow will be marked as unknown and no further attempt will be taken to classify the flow. </w:t>
      </w:r>
      <w:r>
        <w:t xml:space="preserve"> </w:t>
      </w:r>
      <w:r w:rsidR="001F3DBF">
        <w:t>This is</w:t>
      </w:r>
      <w:r w:rsidR="00670D7C">
        <w:t xml:space="preserve"> to avoid extra overhead on the </w:t>
      </w:r>
      <w:r w:rsidR="001F3DBF">
        <w:t xml:space="preserve">firewall. The exact figure for this cut-off limit is still to be determined using testing however as a starting point I propose to initially use </w:t>
      </w:r>
      <w:r w:rsidR="006F546C">
        <w:t xml:space="preserve">at least </w:t>
      </w:r>
      <w:r w:rsidR="003B4755">
        <w:t>100</w:t>
      </w:r>
      <w:r w:rsidR="001F3DBF">
        <w:t xml:space="preserve"> packets.</w:t>
      </w:r>
    </w:p>
    <w:p w:rsidR="00645451" w:rsidRDefault="00645451" w:rsidP="00472F2C">
      <w:pPr>
        <w:jc w:val="left"/>
      </w:pPr>
    </w:p>
    <w:p w:rsidR="00476A92" w:rsidRDefault="00645451" w:rsidP="00476A92">
      <w:pPr>
        <w:jc w:val="left"/>
      </w:pPr>
      <w:r>
        <w:t>Th</w:t>
      </w:r>
      <w:r w:rsidR="003B4755">
        <w:t>e defining limit</w:t>
      </w:r>
      <w:r>
        <w:t xml:space="preserve"> may help to avoid false positives</w:t>
      </w:r>
      <w:r w:rsidR="00476A92">
        <w:t>,</w:t>
      </w:r>
      <w:r>
        <w:t xml:space="preserve"> but it could increase the classification time and the computational requirements of the algorithm. The reason </w:t>
      </w:r>
      <w:r w:rsidR="00476A92">
        <w:t>behind</w:t>
      </w:r>
      <w:r>
        <w:t xml:space="preserve"> this is</w:t>
      </w:r>
      <w:r w:rsidR="00476A92">
        <w:t xml:space="preserve"> to have the algorithm look at all protocols until the limit, instead of classifying when a single protocol goes below the K-L threshold.</w:t>
      </w:r>
    </w:p>
    <w:p w:rsidR="001F3DBF" w:rsidRDefault="001F3DBF" w:rsidP="00472F2C">
      <w:pPr>
        <w:jc w:val="left"/>
      </w:pPr>
    </w:p>
    <w:p w:rsidR="001F3DBF" w:rsidRDefault="001F3DBF" w:rsidP="001F3DBF">
      <w:pPr>
        <w:jc w:val="left"/>
      </w:pPr>
      <w:r>
        <w:t>After the defining limit has been passed</w:t>
      </w:r>
      <w:r w:rsidR="00476A92">
        <w:t>,</w:t>
      </w:r>
      <w:r>
        <w:t xml:space="preserve"> if a protocol has not been classified,</w:t>
      </w:r>
      <w:r w:rsidR="00FF2C3A">
        <w:t xml:space="preserve"> I propose to use a port </w:t>
      </w:r>
      <w:r>
        <w:t xml:space="preserve">based </w:t>
      </w:r>
      <w:r w:rsidR="00FF2C3A">
        <w:t>approach</w:t>
      </w:r>
      <w:r>
        <w:t xml:space="preserve"> to help sort the order in which classification is performed. </w:t>
      </w:r>
      <w:proofErr w:type="spellStart"/>
      <w:r>
        <w:t>Pseudocode</w:t>
      </w:r>
      <w:proofErr w:type="spellEnd"/>
      <w:r>
        <w:t xml:space="preserve"> showing an example algorithm for the above would be:</w:t>
      </w:r>
    </w:p>
    <w:p w:rsidR="001F3DBF" w:rsidRDefault="001F3DBF" w:rsidP="001F3DBF">
      <w:pPr>
        <w:jc w:val="left"/>
        <w:rPr>
          <w:rFonts w:ascii="Courier New" w:hAnsi="Courier New" w:cs="Courier New"/>
          <w:sz w:val="20"/>
        </w:rPr>
      </w:pPr>
      <w:proofErr w:type="spellStart"/>
      <w:proofErr w:type="gramStart"/>
      <w:r>
        <w:rPr>
          <w:rFonts w:ascii="Courier New" w:hAnsi="Courier New" w:cs="Courier New"/>
          <w:sz w:val="20"/>
        </w:rPr>
        <w:t>classifer</w:t>
      </w:r>
      <w:proofErr w:type="spellEnd"/>
      <w:r>
        <w:rPr>
          <w:rFonts w:ascii="Courier New" w:hAnsi="Courier New" w:cs="Courier New"/>
          <w:sz w:val="20"/>
        </w:rPr>
        <w:t>(</w:t>
      </w:r>
      <w:proofErr w:type="gramEnd"/>
      <w:r>
        <w:rPr>
          <w:rFonts w:ascii="Courier New" w:hAnsi="Courier New" w:cs="Courier New"/>
          <w:sz w:val="20"/>
        </w:rPr>
        <w:t>port=80, protocol=TCP, flow, payload)</w:t>
      </w:r>
    </w:p>
    <w:p w:rsidR="001F3DBF" w:rsidRDefault="001F3DBF" w:rsidP="001F3DBF">
      <w:pPr>
        <w:jc w:val="left"/>
        <w:rPr>
          <w:rFonts w:ascii="Courier New" w:hAnsi="Courier New" w:cs="Courier New"/>
          <w:sz w:val="20"/>
        </w:rPr>
      </w:pPr>
      <w:r>
        <w:rPr>
          <w:rFonts w:ascii="Courier New" w:hAnsi="Courier New" w:cs="Courier New"/>
          <w:sz w:val="20"/>
        </w:rPr>
        <w:t>{</w:t>
      </w:r>
    </w:p>
    <w:p w:rsidR="001F3DBF" w:rsidRDefault="001F3DBF" w:rsidP="001F3DBF">
      <w:pPr>
        <w:jc w:val="left"/>
        <w:rPr>
          <w:rFonts w:ascii="Courier New" w:hAnsi="Courier New" w:cs="Courier New"/>
          <w:sz w:val="20"/>
        </w:rPr>
      </w:pPr>
      <w:r>
        <w:rPr>
          <w:rFonts w:ascii="Courier New" w:hAnsi="Courier New" w:cs="Courier New"/>
          <w:sz w:val="20"/>
        </w:rPr>
        <w:tab/>
        <w:t xml:space="preserve">List&lt;protocol&gt; protocols = </w:t>
      </w:r>
      <w:proofErr w:type="spellStart"/>
      <w:proofErr w:type="gramStart"/>
      <w:r>
        <w:rPr>
          <w:rFonts w:ascii="Courier New" w:hAnsi="Courier New" w:cs="Courier New"/>
          <w:sz w:val="20"/>
        </w:rPr>
        <w:t>getOrder</w:t>
      </w:r>
      <w:proofErr w:type="spellEnd"/>
      <w:r>
        <w:rPr>
          <w:rFonts w:ascii="Courier New" w:hAnsi="Courier New" w:cs="Courier New"/>
          <w:sz w:val="20"/>
        </w:rPr>
        <w:t>(</w:t>
      </w:r>
      <w:proofErr w:type="gramEnd"/>
      <w:r>
        <w:rPr>
          <w:rFonts w:ascii="Courier New" w:hAnsi="Courier New" w:cs="Courier New"/>
          <w:sz w:val="20"/>
        </w:rPr>
        <w:t>port, protocol)</w:t>
      </w:r>
    </w:p>
    <w:p w:rsidR="001F3DBF" w:rsidRDefault="001F3DBF" w:rsidP="001F3DBF">
      <w:pPr>
        <w:jc w:val="left"/>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foreach</w:t>
      </w:r>
      <w:proofErr w:type="spellEnd"/>
      <w:r>
        <w:rPr>
          <w:rFonts w:ascii="Courier New" w:hAnsi="Courier New" w:cs="Courier New"/>
          <w:sz w:val="20"/>
        </w:rPr>
        <w:t>(</w:t>
      </w:r>
      <w:proofErr w:type="gramEnd"/>
      <w:r>
        <w:rPr>
          <w:rFonts w:ascii="Courier New" w:hAnsi="Courier New" w:cs="Courier New"/>
          <w:sz w:val="20"/>
        </w:rPr>
        <w:t>p in protocols)</w:t>
      </w:r>
    </w:p>
    <w:p w:rsidR="001F3DBF" w:rsidRDefault="001F3DBF" w:rsidP="001F3DBF">
      <w:pPr>
        <w:jc w:val="left"/>
        <w:rPr>
          <w:rFonts w:ascii="Courier New" w:hAnsi="Courier New" w:cs="Courier New"/>
          <w:sz w:val="20"/>
        </w:rPr>
      </w:pPr>
      <w:r>
        <w:rPr>
          <w:rFonts w:ascii="Courier New" w:hAnsi="Courier New" w:cs="Courier New"/>
          <w:sz w:val="20"/>
        </w:rPr>
        <w:tab/>
        <w:t>{</w:t>
      </w:r>
    </w:p>
    <w:p w:rsidR="001F3DBF" w:rsidRDefault="001F3DBF" w:rsidP="001F3DBF">
      <w:pPr>
        <w:jc w:val="left"/>
        <w:rPr>
          <w:rFonts w:ascii="Courier New" w:hAnsi="Courier New" w:cs="Courier New"/>
          <w:sz w:val="20"/>
        </w:rPr>
      </w:pPr>
      <w:r>
        <w:rPr>
          <w:rFonts w:ascii="Courier New" w:hAnsi="Courier New" w:cs="Courier New"/>
          <w:sz w:val="20"/>
        </w:rPr>
        <w:tab/>
      </w:r>
      <w:r>
        <w:rPr>
          <w:rFonts w:ascii="Courier New" w:hAnsi="Courier New" w:cs="Courier New"/>
          <w:sz w:val="20"/>
        </w:rPr>
        <w:tab/>
        <w:t>Bool matched = protocol-&gt;</w:t>
      </w:r>
      <w:proofErr w:type="spellStart"/>
      <w:proofErr w:type="gramStart"/>
      <w:r>
        <w:rPr>
          <w:rFonts w:ascii="Courier New" w:hAnsi="Courier New" w:cs="Courier New"/>
          <w:sz w:val="20"/>
        </w:rPr>
        <w:t>doClassification</w:t>
      </w:r>
      <w:proofErr w:type="spellEnd"/>
      <w:r>
        <w:rPr>
          <w:rFonts w:ascii="Courier New" w:hAnsi="Courier New" w:cs="Courier New"/>
          <w:sz w:val="20"/>
        </w:rPr>
        <w:t>(</w:t>
      </w:r>
      <w:proofErr w:type="spellStart"/>
      <w:proofErr w:type="gramEnd"/>
      <w:r>
        <w:rPr>
          <w:rFonts w:ascii="Courier New" w:hAnsi="Courier New" w:cs="Courier New"/>
          <w:sz w:val="20"/>
        </w:rPr>
        <w:t>port,protocol,flow</w:t>
      </w:r>
      <w:proofErr w:type="spellEnd"/>
      <w:r>
        <w:rPr>
          <w:rFonts w:ascii="Courier New" w:hAnsi="Courier New" w:cs="Courier New"/>
          <w:sz w:val="20"/>
        </w:rPr>
        <w:t>, payload)</w:t>
      </w:r>
    </w:p>
    <w:p w:rsidR="001F3DBF" w:rsidRDefault="001F3DBF" w:rsidP="001F3DBF">
      <w:pPr>
        <w:jc w:val="left"/>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if</w:t>
      </w:r>
      <w:proofErr w:type="gramEnd"/>
      <w:r>
        <w:rPr>
          <w:rFonts w:ascii="Courier New" w:hAnsi="Courier New" w:cs="Courier New"/>
          <w:sz w:val="20"/>
        </w:rPr>
        <w:t xml:space="preserve"> (matched)</w:t>
      </w:r>
    </w:p>
    <w:p w:rsidR="001F3DBF" w:rsidRDefault="001F3DBF" w:rsidP="001F3DBF">
      <w:pPr>
        <w:jc w:val="lef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Return protocol-&gt;id</w:t>
      </w:r>
    </w:p>
    <w:p w:rsidR="001F3DBF" w:rsidRDefault="001F3DBF" w:rsidP="001F3DBF">
      <w:pPr>
        <w:jc w:val="left"/>
        <w:rPr>
          <w:rFonts w:ascii="Courier New" w:hAnsi="Courier New" w:cs="Courier New"/>
          <w:sz w:val="20"/>
        </w:rPr>
      </w:pPr>
      <w:r>
        <w:rPr>
          <w:rFonts w:ascii="Courier New" w:hAnsi="Courier New" w:cs="Courier New"/>
          <w:sz w:val="20"/>
        </w:rPr>
        <w:tab/>
        <w:t>}</w:t>
      </w:r>
    </w:p>
    <w:p w:rsidR="001F3DBF" w:rsidRPr="00472F2C" w:rsidRDefault="001F3DBF" w:rsidP="001F3DBF">
      <w:pPr>
        <w:jc w:val="left"/>
        <w:rPr>
          <w:rFonts w:ascii="Courier New" w:hAnsi="Courier New" w:cs="Courier New"/>
          <w:sz w:val="20"/>
        </w:rPr>
      </w:pPr>
      <w:r>
        <w:rPr>
          <w:rFonts w:ascii="Courier New" w:hAnsi="Courier New" w:cs="Courier New"/>
          <w:sz w:val="20"/>
        </w:rPr>
        <w:t>}</w:t>
      </w:r>
    </w:p>
    <w:p w:rsidR="001F3DBF" w:rsidRDefault="001F3DBF" w:rsidP="001F3DBF">
      <w:pPr>
        <w:jc w:val="left"/>
      </w:pPr>
    </w:p>
    <w:p w:rsidR="001F3DBF" w:rsidRDefault="001F3DBF" w:rsidP="001F3DBF">
      <w:pPr>
        <w:jc w:val="left"/>
      </w:pPr>
      <w:r>
        <w:lastRenderedPageBreak/>
        <w:t>In the above</w:t>
      </w:r>
      <w:r w:rsidR="00476A92">
        <w:t>,</w:t>
      </w:r>
      <w:r>
        <w:t xml:space="preserve"> the </w:t>
      </w:r>
      <w:proofErr w:type="spellStart"/>
      <w:r>
        <w:t>getOrder</w:t>
      </w:r>
      <w:proofErr w:type="spellEnd"/>
      <w:r>
        <w:t xml:space="preserve"> function for port 80 a</w:t>
      </w:r>
      <w:r w:rsidR="00476A92">
        <w:t>nd protocol TCP could return a list in an order a</w:t>
      </w:r>
      <w:r>
        <w:t>s</w:t>
      </w:r>
      <w:r w:rsidR="00476A92">
        <w:t xml:space="preserve"> follows</w:t>
      </w:r>
      <w:r>
        <w:t>:</w:t>
      </w:r>
    </w:p>
    <w:p w:rsidR="001F3DBF" w:rsidRDefault="001F3DBF" w:rsidP="001F3DBF">
      <w:pPr>
        <w:pStyle w:val="ListParagraph"/>
        <w:numPr>
          <w:ilvl w:val="0"/>
          <w:numId w:val="20"/>
        </w:numPr>
        <w:jc w:val="left"/>
      </w:pPr>
      <w:r>
        <w:t>RTMPT</w:t>
      </w:r>
      <w:r w:rsidR="003B4755">
        <w:t xml:space="preserve"> (RTMP Tunnelled over HTTP)</w:t>
      </w:r>
    </w:p>
    <w:p w:rsidR="001F3DBF" w:rsidRDefault="001F3DBF" w:rsidP="001F3DBF">
      <w:pPr>
        <w:pStyle w:val="ListParagraph"/>
        <w:numPr>
          <w:ilvl w:val="0"/>
          <w:numId w:val="20"/>
        </w:numPr>
        <w:jc w:val="left"/>
      </w:pPr>
      <w:r>
        <w:t>HTTP-MPEG</w:t>
      </w:r>
    </w:p>
    <w:p w:rsidR="001F3DBF" w:rsidRDefault="001F3DBF" w:rsidP="001F3DBF">
      <w:pPr>
        <w:pStyle w:val="ListParagraph"/>
        <w:numPr>
          <w:ilvl w:val="0"/>
          <w:numId w:val="20"/>
        </w:numPr>
        <w:jc w:val="left"/>
      </w:pPr>
      <w:r>
        <w:t>HTTP-</w:t>
      </w:r>
      <w:proofErr w:type="spellStart"/>
      <w:r>
        <w:t>WebM</w:t>
      </w:r>
      <w:proofErr w:type="spellEnd"/>
    </w:p>
    <w:p w:rsidR="001F3DBF" w:rsidRDefault="001F3DBF" w:rsidP="001F3DBF">
      <w:pPr>
        <w:pStyle w:val="ListParagraph"/>
        <w:numPr>
          <w:ilvl w:val="0"/>
          <w:numId w:val="20"/>
        </w:numPr>
        <w:jc w:val="left"/>
      </w:pPr>
      <w:r>
        <w:t>HTTP</w:t>
      </w:r>
    </w:p>
    <w:p w:rsidR="001F3DBF" w:rsidRDefault="001F3DBF" w:rsidP="001F3DBF">
      <w:pPr>
        <w:pStyle w:val="ListParagraph"/>
        <w:numPr>
          <w:ilvl w:val="0"/>
          <w:numId w:val="20"/>
        </w:numPr>
        <w:jc w:val="left"/>
      </w:pPr>
      <w:r>
        <w:t>…..</w:t>
      </w:r>
    </w:p>
    <w:p w:rsidR="00FF2C3A" w:rsidRDefault="00FF2C3A" w:rsidP="00FF2C3A">
      <w:pPr>
        <w:pStyle w:val="ListParagraph"/>
        <w:jc w:val="left"/>
      </w:pPr>
    </w:p>
    <w:p w:rsidR="00435CEB" w:rsidRDefault="001F3DBF" w:rsidP="001F3DBF">
      <w:pPr>
        <w:jc w:val="left"/>
      </w:pPr>
      <w:r>
        <w:t>Where RTMPT is RTMP tunnelled over HTTP, HTTP-MPEG is MPEG streamed o</w:t>
      </w:r>
      <w:r w:rsidR="00FF2C3A">
        <w:t>ver HTTP</w:t>
      </w:r>
      <w:r>
        <w:t>, HTTP-</w:t>
      </w:r>
      <w:proofErr w:type="spellStart"/>
      <w:r>
        <w:t>WebM</w:t>
      </w:r>
      <w:proofErr w:type="spellEnd"/>
      <w:r>
        <w:t xml:space="preserve"> is the </w:t>
      </w:r>
      <w:proofErr w:type="spellStart"/>
      <w:r>
        <w:t>WebM</w:t>
      </w:r>
      <w:proofErr w:type="spellEnd"/>
      <w:r>
        <w:t xml:space="preserve"> codec streamed over HTTP</w:t>
      </w:r>
      <w:r w:rsidR="00FF2C3A">
        <w:t xml:space="preserve">.  </w:t>
      </w:r>
      <w:r>
        <w:t xml:space="preserve">If a match is not found within </w:t>
      </w:r>
      <w:r w:rsidR="00FF2C3A">
        <w:t>the ordered</w:t>
      </w:r>
      <w:r>
        <w:t xml:space="preserve"> protocols all other protocols would be tried in their pre-defined order. The standard pre-defined order </w:t>
      </w:r>
      <w:r w:rsidR="003B4755">
        <w:t>may</w:t>
      </w:r>
      <w:r>
        <w:t xml:space="preserve"> be </w:t>
      </w:r>
      <w:proofErr w:type="gramStart"/>
      <w:r>
        <w:t>network</w:t>
      </w:r>
      <w:proofErr w:type="gramEnd"/>
      <w:r>
        <w:t xml:space="preserve"> specific based on the </w:t>
      </w:r>
      <w:r w:rsidR="003B4755">
        <w:t>protocols in use on that network</w:t>
      </w:r>
      <w:r>
        <w:t>. In the event that two protocols are very similar or tunnelled (e.g. HTTP and HTTP-MPEG), the tunnelled or more specific of the protocols should be attempted first. This rule should help to avoid false positives with the outer protocol</w:t>
      </w:r>
      <w:r w:rsidR="00FF2C3A">
        <w:t xml:space="preserve"> in a tunnel</w:t>
      </w:r>
      <w:r>
        <w:t>.</w:t>
      </w:r>
    </w:p>
    <w:p w:rsidR="00E7600A" w:rsidRDefault="00E7600A">
      <w:pPr>
        <w:suppressAutoHyphens w:val="0"/>
        <w:spacing w:line="240" w:lineRule="auto"/>
        <w:jc w:val="left"/>
      </w:pPr>
      <w:r>
        <w:br w:type="page"/>
      </w:r>
    </w:p>
    <w:p w:rsidR="002A14D1" w:rsidRDefault="00947B92">
      <w:pPr>
        <w:pStyle w:val="Heading1"/>
      </w:pPr>
      <w:bookmarkStart w:id="118" w:name="_Toc410595251"/>
      <w:r>
        <w:lastRenderedPageBreak/>
        <w:t>Internet Video</w:t>
      </w:r>
      <w:bookmarkEnd w:id="118"/>
    </w:p>
    <w:p w:rsidR="002A14D1" w:rsidRDefault="00947B92">
      <w:pPr>
        <w:jc w:val="left"/>
      </w:pPr>
      <w:r>
        <w:t xml:space="preserve">Internet </w:t>
      </w:r>
      <w:r w:rsidR="00476A92">
        <w:t>video is increasingly becoming</w:t>
      </w:r>
      <w:r>
        <w:t xml:space="preserve"> one of the dominant types of IP traffic available on the internet. As part of their Visual Networking Index </w:t>
      </w:r>
      <w:r w:rsidR="0013060F">
        <w:t>[1]</w:t>
      </w:r>
      <w:r>
        <w:t xml:space="preserve">, Cisco </w:t>
      </w:r>
      <w:r w:rsidR="00F670A7">
        <w:t>has</w:t>
      </w:r>
      <w:r w:rsidR="00476A92">
        <w:t xml:space="preserve"> predicted that IP v</w:t>
      </w:r>
      <w:r>
        <w:t xml:space="preserve">ideo traffic will account for 79% of </w:t>
      </w:r>
      <w:r w:rsidR="00F670A7">
        <w:t xml:space="preserve">IP </w:t>
      </w:r>
      <w:r>
        <w:t xml:space="preserve">traffic by 2018. Cisco defines a number of types of video traffic </w:t>
      </w:r>
      <w:r w:rsidR="00F670A7">
        <w:t xml:space="preserve">and </w:t>
      </w:r>
      <w:r w:rsidR="00476A92">
        <w:t>they</w:t>
      </w:r>
      <w:r w:rsidR="00F670A7">
        <w:t xml:space="preserve"> can be divided into the following</w:t>
      </w:r>
      <w:r>
        <w:t>:</w:t>
      </w:r>
    </w:p>
    <w:p w:rsidR="00F670A7" w:rsidRDefault="00947B92" w:rsidP="00F670A7">
      <w:pPr>
        <w:pStyle w:val="ListParagraph"/>
        <w:numPr>
          <w:ilvl w:val="0"/>
          <w:numId w:val="19"/>
        </w:numPr>
        <w:jc w:val="left"/>
      </w:pPr>
      <w:r>
        <w:t xml:space="preserve">Short form: Video clips generally less than 7 minutes in length (e.g. YouTube </w:t>
      </w:r>
      <w:r w:rsidR="004915FB">
        <w:t>[50]</w:t>
      </w:r>
      <w:r>
        <w:t>)</w:t>
      </w:r>
    </w:p>
    <w:p w:rsidR="00F670A7" w:rsidRDefault="00947B92" w:rsidP="00F670A7">
      <w:pPr>
        <w:pStyle w:val="ListParagraph"/>
        <w:numPr>
          <w:ilvl w:val="0"/>
          <w:numId w:val="19"/>
        </w:numPr>
        <w:jc w:val="left"/>
      </w:pPr>
      <w:r>
        <w:t xml:space="preserve">Long form: Video content generally greater than 7 minutes (e.g. Netflix </w:t>
      </w:r>
      <w:r w:rsidR="004915FB">
        <w:t>[51]</w:t>
      </w:r>
      <w:r>
        <w:t>)</w:t>
      </w:r>
    </w:p>
    <w:p w:rsidR="00F670A7" w:rsidRDefault="00947B92" w:rsidP="00F670A7">
      <w:pPr>
        <w:pStyle w:val="ListParagraph"/>
        <w:numPr>
          <w:ilvl w:val="0"/>
          <w:numId w:val="19"/>
        </w:numPr>
        <w:jc w:val="left"/>
      </w:pPr>
      <w:r>
        <w:t>Video Calling: Video messaging or calling</w:t>
      </w:r>
    </w:p>
    <w:p w:rsidR="00F670A7" w:rsidRDefault="00947B92" w:rsidP="00F670A7">
      <w:pPr>
        <w:pStyle w:val="ListParagraph"/>
        <w:numPr>
          <w:ilvl w:val="0"/>
          <w:numId w:val="19"/>
        </w:numPr>
        <w:jc w:val="left"/>
      </w:pPr>
      <w:r>
        <w:t>Live In</w:t>
      </w:r>
      <w:r w:rsidR="003B4755">
        <w:t>ternet TV: Peer-to-Peer TV</w:t>
      </w:r>
      <w:r>
        <w:t xml:space="preserve"> </w:t>
      </w:r>
      <w:r w:rsidR="003B4755">
        <w:t>or</w:t>
      </w:r>
      <w:r>
        <w:t xml:space="preserve"> live television streamed over the internet</w:t>
      </w:r>
    </w:p>
    <w:p w:rsidR="002A14D1" w:rsidRDefault="00947B92" w:rsidP="00F670A7">
      <w:pPr>
        <w:pStyle w:val="ListParagraph"/>
        <w:numPr>
          <w:ilvl w:val="0"/>
          <w:numId w:val="19"/>
        </w:numPr>
        <w:jc w:val="left"/>
      </w:pPr>
      <w:r>
        <w:t>Ambient Video: Web enabled cameras such as security cameras, or other persistent cameras.</w:t>
      </w:r>
    </w:p>
    <w:p w:rsidR="002A14D1" w:rsidRDefault="002A14D1">
      <w:pPr>
        <w:jc w:val="left"/>
      </w:pPr>
    </w:p>
    <w:p w:rsidR="002A14D1" w:rsidRDefault="00947B92">
      <w:pPr>
        <w:jc w:val="left"/>
      </w:pPr>
      <w:r>
        <w:t xml:space="preserve">The Cisco VNI report also looks at the symmetry of Internet video and concludes that most forms on internet video do not have large upstream components, and it is likely that residential upstream traffic will remain asymmetric. The main suppliers of symmetric video traffic include P2P </w:t>
      </w:r>
      <w:r w:rsidR="00D67D8A">
        <w:t xml:space="preserve">content providers such as </w:t>
      </w:r>
      <w:proofErr w:type="spellStart"/>
      <w:r w:rsidR="00D67D8A">
        <w:t>SopCast</w:t>
      </w:r>
      <w:proofErr w:type="spellEnd"/>
      <w:r w:rsidR="00D67D8A">
        <w:t xml:space="preserve"> </w:t>
      </w:r>
      <w:r w:rsidR="004915FB">
        <w:t>[52]</w:t>
      </w:r>
      <w:r>
        <w:t>, and high end video communications such as</w:t>
      </w:r>
      <w:r w:rsidR="00F670A7">
        <w:t xml:space="preserve"> high definition</w:t>
      </w:r>
      <w:r>
        <w:t xml:space="preserve"> PC-to-PC video calling.</w:t>
      </w:r>
    </w:p>
    <w:p w:rsidR="002A14D1" w:rsidRDefault="002A14D1">
      <w:pPr>
        <w:jc w:val="left"/>
      </w:pPr>
    </w:p>
    <w:p w:rsidR="002A14D1" w:rsidRDefault="00947B92">
      <w:pPr>
        <w:pStyle w:val="Heading2"/>
      </w:pPr>
      <w:bookmarkStart w:id="119" w:name="_Toc410595252"/>
      <w:r>
        <w:t>Video Streaming Techniques and Protocols</w:t>
      </w:r>
      <w:bookmarkEnd w:id="119"/>
    </w:p>
    <w:p w:rsidR="002A14D1" w:rsidRDefault="00947B92">
      <w:pPr>
        <w:jc w:val="left"/>
      </w:pPr>
      <w:r>
        <w:t>As mentioned above</w:t>
      </w:r>
      <w:r w:rsidR="00476A92">
        <w:t>,</w:t>
      </w:r>
      <w:r>
        <w:t xml:space="preserve"> there are a number of different types of video streaming categories and these categories can include various different protocols for playback control, streaming video encapsulation, and video encoding. Below I present a number of the major techniques and protocols in use.</w:t>
      </w:r>
    </w:p>
    <w:p w:rsidR="002A14D1" w:rsidRDefault="002A14D1">
      <w:pPr>
        <w:jc w:val="left"/>
      </w:pPr>
    </w:p>
    <w:p w:rsidR="002A14D1" w:rsidRDefault="00947B92">
      <w:pPr>
        <w:pStyle w:val="Heading3"/>
      </w:pPr>
      <w:bookmarkStart w:id="120" w:name="_Toc410595253"/>
      <w:r>
        <w:t>Real Time Messaging Protocol</w:t>
      </w:r>
      <w:bookmarkEnd w:id="120"/>
    </w:p>
    <w:p w:rsidR="002A14D1" w:rsidRDefault="00947B92">
      <w:pPr>
        <w:jc w:val="left"/>
      </w:pPr>
      <w:r>
        <w:t xml:space="preserve">Real Time Messaging Protocol (RTMP) </w:t>
      </w:r>
      <w:r w:rsidR="004915FB">
        <w:t>[34]</w:t>
      </w:r>
      <w:r>
        <w:t xml:space="preserve"> is a protocol for tr</w:t>
      </w:r>
      <w:r w:rsidR="00FF2C3A">
        <w:t xml:space="preserve">ansmission of audio and video </w:t>
      </w:r>
      <w:r>
        <w:t xml:space="preserve">over a reliable stream transport, such as TCP. Originally developed by Macromedia as a </w:t>
      </w:r>
      <w:r w:rsidR="002C1CF3">
        <w:t>proprietary</w:t>
      </w:r>
      <w:r>
        <w:t xml:space="preserve"> protocol</w:t>
      </w:r>
      <w:r w:rsidR="002C1CF3">
        <w:t>,</w:t>
      </w:r>
      <w:r>
        <w:t xml:space="preserve"> it is now available as an open specification. </w:t>
      </w:r>
    </w:p>
    <w:p w:rsidR="002A14D1" w:rsidRDefault="002A14D1">
      <w:pPr>
        <w:jc w:val="left"/>
      </w:pPr>
    </w:p>
    <w:p w:rsidR="002A14D1" w:rsidRDefault="00947B92">
      <w:pPr>
        <w:jc w:val="left"/>
      </w:pPr>
      <w:r>
        <w:t xml:space="preserve">The </w:t>
      </w:r>
      <w:r w:rsidR="00C95372">
        <w:t>protocol includes</w:t>
      </w:r>
      <w:r w:rsidR="00FF2C3A">
        <w:t xml:space="preserve"> an RTMP chunk s</w:t>
      </w:r>
      <w:r>
        <w:t>tream which provides guaranteed timestamp-oriented, end-to-end delivery of all messages. RTMP includes a handshake</w:t>
      </w:r>
      <w:r w:rsidR="00C95372">
        <w:t xml:space="preserve"> at connection </w:t>
      </w:r>
      <w:r w:rsidR="00C95372">
        <w:lastRenderedPageBreak/>
        <w:t>initialisation and t</w:t>
      </w:r>
      <w:r>
        <w:t>his handshake consists of three static-sized chunks. Each chunk has a specific format and the handshake process is performed as show</w:t>
      </w:r>
      <w:r w:rsidR="002C1CF3">
        <w:t>n</w:t>
      </w:r>
      <w:r>
        <w:t xml:space="preserve"> in </w:t>
      </w:r>
      <w:r w:rsidR="00C95372">
        <w:fldChar w:fldCharType="begin"/>
      </w:r>
      <w:r w:rsidR="00C95372">
        <w:instrText xml:space="preserve"> REF _Ref410419895 \h </w:instrText>
      </w:r>
      <w:r w:rsidR="00C95372">
        <w:fldChar w:fldCharType="separate"/>
      </w:r>
      <w:r w:rsidR="00B50195">
        <w:t xml:space="preserve">Figure </w:t>
      </w:r>
      <w:r w:rsidR="00B50195">
        <w:rPr>
          <w:noProof/>
        </w:rPr>
        <w:t>3</w:t>
      </w:r>
      <w:r w:rsidR="00C95372">
        <w:fldChar w:fldCharType="end"/>
      </w:r>
      <w:r w:rsidR="00FF2C3A">
        <w:t xml:space="preserve"> </w:t>
      </w:r>
      <w:r w:rsidR="004915FB">
        <w:t>[34]</w:t>
      </w:r>
      <w:r>
        <w:t>.</w:t>
      </w:r>
    </w:p>
    <w:p w:rsidR="00B10937" w:rsidRDefault="00B10937">
      <w:pPr>
        <w:jc w:val="left"/>
      </w:pPr>
    </w:p>
    <w:p w:rsidR="009E0F76" w:rsidRDefault="00B10937" w:rsidP="009E0F76">
      <w:pPr>
        <w:keepNext/>
        <w:jc w:val="left"/>
      </w:pPr>
      <w:r>
        <w:rPr>
          <w:noProof/>
          <w:lang w:val="en-IE" w:eastAsia="en-IE"/>
        </w:rPr>
        <w:drawing>
          <wp:inline distT="0" distB="0" distL="0" distR="0" wp14:anchorId="6F6974E1" wp14:editId="3BB5C9BC">
            <wp:extent cx="5344795" cy="4787900"/>
            <wp:effectExtent l="19050" t="19050" r="2730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4795" cy="4787900"/>
                    </a:xfrm>
                    <a:prstGeom prst="rect">
                      <a:avLst/>
                    </a:prstGeom>
                    <a:solidFill>
                      <a:srgbClr val="FFFFFF"/>
                    </a:solidFill>
                    <a:ln w="9525" cmpd="sng">
                      <a:solidFill>
                        <a:srgbClr val="008080"/>
                      </a:solidFill>
                      <a:prstDash val="solid"/>
                      <a:miter lim="800000"/>
                      <a:headEnd/>
                      <a:tailEnd/>
                    </a:ln>
                    <a:effectLst/>
                  </pic:spPr>
                </pic:pic>
              </a:graphicData>
            </a:graphic>
          </wp:inline>
        </w:drawing>
      </w:r>
    </w:p>
    <w:p w:rsidR="002A14D1" w:rsidRDefault="009E0F76" w:rsidP="009E0F76">
      <w:pPr>
        <w:pStyle w:val="Caption"/>
        <w:jc w:val="left"/>
        <w:rPr>
          <w:i w:val="0"/>
          <w:iCs w:val="0"/>
        </w:rPr>
      </w:pPr>
      <w:bookmarkStart w:id="121" w:name="_Ref410419895"/>
      <w:bookmarkStart w:id="122" w:name="_Toc410595260"/>
      <w:r>
        <w:t xml:space="preserve">Figure </w:t>
      </w:r>
      <w:r>
        <w:fldChar w:fldCharType="begin"/>
      </w:r>
      <w:r>
        <w:instrText xml:space="preserve"> SEQ Figure \* ARABIC </w:instrText>
      </w:r>
      <w:r>
        <w:fldChar w:fldCharType="separate"/>
      </w:r>
      <w:r w:rsidR="00B50195">
        <w:rPr>
          <w:noProof/>
        </w:rPr>
        <w:t>3</w:t>
      </w:r>
      <w:r>
        <w:fldChar w:fldCharType="end"/>
      </w:r>
      <w:bookmarkEnd w:id="121"/>
      <w:r>
        <w:t>: RTMP Handshake</w:t>
      </w:r>
      <w:bookmarkEnd w:id="122"/>
    </w:p>
    <w:p w:rsidR="00B10937" w:rsidRPr="00B10937" w:rsidRDefault="00B10937">
      <w:pPr>
        <w:jc w:val="left"/>
      </w:pPr>
    </w:p>
    <w:p w:rsidR="002A14D1" w:rsidRDefault="00947B92">
      <w:pPr>
        <w:jc w:val="left"/>
      </w:pPr>
      <w:r>
        <w:t>After connection setup via the above handshake, the connection multiplexes one or more chunk streams, which each carry messages of one type from one message stream. A chunk consists of a basic header which can include a stream ID (</w:t>
      </w:r>
      <w:r w:rsidR="002C1CF3">
        <w:t xml:space="preserve">in the </w:t>
      </w:r>
      <w:proofErr w:type="spellStart"/>
      <w:r w:rsidR="002C1CF3">
        <w:t>cs</w:t>
      </w:r>
      <w:proofErr w:type="spellEnd"/>
      <w:r w:rsidR="002C1CF3">
        <w:t xml:space="preserve"> id field), </w:t>
      </w:r>
      <w:r>
        <w:t>chunk type (</w:t>
      </w:r>
      <w:r w:rsidR="002C1CF3">
        <w:t xml:space="preserve">in the </w:t>
      </w:r>
      <w:proofErr w:type="spellStart"/>
      <w:r>
        <w:t>fmt</w:t>
      </w:r>
      <w:proofErr w:type="spellEnd"/>
      <w:r>
        <w:t xml:space="preserve"> field), and the chunk message header which has four types and is determined by the </w:t>
      </w:r>
      <w:proofErr w:type="spellStart"/>
      <w:r>
        <w:t>fmt</w:t>
      </w:r>
      <w:proofErr w:type="spellEnd"/>
      <w:r>
        <w:t xml:space="preserve"> </w:t>
      </w:r>
      <w:r w:rsidR="002C1CF3">
        <w:t>field in the basic header. The c</w:t>
      </w:r>
      <w:r>
        <w:t>hunk header includes information such as message stream id, message length, timestamp</w:t>
      </w:r>
      <w:r w:rsidR="002C1CF3">
        <w:t>,</w:t>
      </w:r>
      <w:r>
        <w:t xml:space="preserve"> and message type id. The message type id defines where the message contains multimedia data or control / command messages. Command message are encoded using</w:t>
      </w:r>
      <w:r w:rsidR="002C1CF3">
        <w:t xml:space="preserve"> the Action Message Format</w:t>
      </w:r>
      <w:r>
        <w:t>.</w:t>
      </w:r>
    </w:p>
    <w:p w:rsidR="002A14D1" w:rsidRDefault="002A14D1">
      <w:pPr>
        <w:jc w:val="left"/>
      </w:pPr>
    </w:p>
    <w:p w:rsidR="002A14D1" w:rsidRDefault="00947B92">
      <w:pPr>
        <w:jc w:val="left"/>
      </w:pPr>
      <w:r>
        <w:t>There are a number of variants of RTMP to provide additional functionality. These include:</w:t>
      </w:r>
    </w:p>
    <w:p w:rsidR="002A14D1" w:rsidRDefault="00947B92">
      <w:pPr>
        <w:numPr>
          <w:ilvl w:val="0"/>
          <w:numId w:val="16"/>
        </w:numPr>
        <w:jc w:val="left"/>
      </w:pPr>
      <w:r>
        <w:lastRenderedPageBreak/>
        <w:t>RTMPS – RTMP over TLS/SSL</w:t>
      </w:r>
    </w:p>
    <w:p w:rsidR="002A14D1" w:rsidRDefault="00947B92">
      <w:pPr>
        <w:numPr>
          <w:ilvl w:val="0"/>
          <w:numId w:val="16"/>
        </w:numPr>
        <w:jc w:val="left"/>
      </w:pPr>
      <w:r>
        <w:t>RTMPE – Encrypted RTMP.</w:t>
      </w:r>
    </w:p>
    <w:p w:rsidR="002A14D1" w:rsidRDefault="00947B92">
      <w:pPr>
        <w:numPr>
          <w:ilvl w:val="0"/>
          <w:numId w:val="16"/>
        </w:numPr>
        <w:jc w:val="left"/>
      </w:pPr>
      <w:r>
        <w:t>RTMPT – RTMP tunnelled within HTTP.</w:t>
      </w:r>
    </w:p>
    <w:p w:rsidR="002A14D1" w:rsidRDefault="002A14D1">
      <w:pPr>
        <w:jc w:val="left"/>
      </w:pPr>
    </w:p>
    <w:p w:rsidR="002A14D1" w:rsidRDefault="00947B92">
      <w:pPr>
        <w:jc w:val="left"/>
      </w:pPr>
      <w:proofErr w:type="spellStart"/>
      <w:r>
        <w:t>Marpung</w:t>
      </w:r>
      <w:proofErr w:type="spellEnd"/>
      <w:r>
        <w:t xml:space="preserve"> et al. </w:t>
      </w:r>
      <w:r w:rsidR="0013060F">
        <w:t>[15]</w:t>
      </w:r>
      <w:r>
        <w:t xml:space="preserve"> show an example process for reverse engineering the RTMP protocol to generate </w:t>
      </w:r>
      <w:r w:rsidR="00C95372">
        <w:t>regular</w:t>
      </w:r>
      <w:r>
        <w:t xml:space="preserve"> expression syntax for the L7-Filter protocol. The generated regular expression is in the current implementation in the L7-Filter source code and is below</w:t>
      </w:r>
      <w:r w:rsidR="00D070BE">
        <w:t>:</w:t>
      </w:r>
    </w:p>
    <w:p w:rsidR="00D070BE" w:rsidRDefault="00D070BE">
      <w:pPr>
        <w:jc w:val="left"/>
        <w:rPr>
          <w:rFonts w:ascii="Courier New" w:hAnsi="Courier New"/>
          <w:sz w:val="20"/>
        </w:rPr>
      </w:pPr>
    </w:p>
    <w:p w:rsidR="002A14D1" w:rsidRDefault="00947B92">
      <w:pPr>
        <w:jc w:val="left"/>
        <w:rPr>
          <w:rFonts w:ascii="Courier New" w:hAnsi="Courier New"/>
          <w:sz w:val="20"/>
        </w:rPr>
      </w:pPr>
      <w:r>
        <w:rPr>
          <w:rFonts w:ascii="Courier New" w:hAnsi="Courier New"/>
          <w:sz w:val="20"/>
        </w:rPr>
        <w:t>^\x03</w:t>
      </w:r>
      <w:proofErr w:type="gramStart"/>
      <w:r>
        <w:rPr>
          <w:rFonts w:ascii="Courier New" w:hAnsi="Courier New"/>
          <w:sz w:val="20"/>
        </w:rPr>
        <w:t>.+</w:t>
      </w:r>
      <w:proofErr w:type="gramEnd"/>
      <w:r>
        <w:rPr>
          <w:rFonts w:ascii="Courier New" w:hAnsi="Courier New"/>
          <w:sz w:val="20"/>
        </w:rPr>
        <w:t>\x14.+\x02.+\x07.(connect)?.</w:t>
      </w:r>
      <w:proofErr w:type="gramStart"/>
      <w:r>
        <w:rPr>
          <w:rFonts w:ascii="Courier New" w:hAnsi="Courier New"/>
          <w:sz w:val="20"/>
        </w:rPr>
        <w:t>+(</w:t>
      </w:r>
      <w:proofErr w:type="gramEnd"/>
      <w:r>
        <w:rPr>
          <w:rFonts w:ascii="Courier New" w:hAnsi="Courier New"/>
          <w:sz w:val="20"/>
        </w:rPr>
        <w:t>app)?</w:t>
      </w:r>
    </w:p>
    <w:p w:rsidR="00DF5430" w:rsidRDefault="00DF5430">
      <w:pPr>
        <w:jc w:val="left"/>
        <w:rPr>
          <w:rFonts w:ascii="Courier New" w:hAnsi="Courier New"/>
          <w:sz w:val="20"/>
        </w:rPr>
      </w:pPr>
    </w:p>
    <w:p w:rsidR="00DF5430" w:rsidRPr="00DF5430" w:rsidRDefault="00DF5430">
      <w:pPr>
        <w:jc w:val="left"/>
        <w:rPr>
          <w:szCs w:val="24"/>
        </w:rPr>
      </w:pPr>
      <w:r>
        <w:rPr>
          <w:szCs w:val="24"/>
        </w:rPr>
        <w:t xml:space="preserve">This shows that RTMP can be a good candidate for payload based classification because of the predictable header of the chunk and the handshake at the start of every connection. This handshake could </w:t>
      </w:r>
      <w:r w:rsidR="00750974">
        <w:rPr>
          <w:szCs w:val="24"/>
        </w:rPr>
        <w:t>possibly</w:t>
      </w:r>
      <w:r>
        <w:rPr>
          <w:szCs w:val="24"/>
        </w:rPr>
        <w:t xml:space="preserve"> provide good predictable measurements that a flow based statistical method could use as part of the signature.</w:t>
      </w:r>
    </w:p>
    <w:p w:rsidR="002A14D1" w:rsidRDefault="00947B92">
      <w:pPr>
        <w:pStyle w:val="Heading3"/>
      </w:pPr>
      <w:bookmarkStart w:id="123" w:name="_Toc410595254"/>
      <w:r>
        <w:t>Real-Time Transport Protocol</w:t>
      </w:r>
      <w:bookmarkEnd w:id="123"/>
    </w:p>
    <w:p w:rsidR="002A14D1" w:rsidRDefault="00947B92">
      <w:pPr>
        <w:jc w:val="left"/>
      </w:pPr>
      <w:r>
        <w:t xml:space="preserve">The Real-Time Transport Protocol (RTP) </w:t>
      </w:r>
      <w:r w:rsidR="004915FB">
        <w:t>[53]</w:t>
      </w:r>
      <w:r>
        <w:t xml:space="preserve"> provides end-to-end delivery services for audio and video traffic over IP networks. RTP provides application level framing and the protocol includes payload identification, sequence numbering and time-stamping. RTP is transport layer agnostic and can be used with any transpo</w:t>
      </w:r>
      <w:r w:rsidR="0020470D">
        <w:t>rt layer protocol, however it</w:t>
      </w:r>
      <w:r>
        <w:t xml:space="preserve"> typically used with UDP. It does not provide any means to control the signalling of a multimedia session and this control is typically provided by a signalling protocol such as SIP with Session Description Protocol (SDP), Real Time Streaming Protocol (RTSP), or H.323. Real-Time Transport Control Protocol (RTCP) is a </w:t>
      </w:r>
      <w:r w:rsidR="0020470D">
        <w:t>complementary</w:t>
      </w:r>
      <w:r>
        <w:t xml:space="preserve"> protocol to RTP to provide data relating to the transmission statistics and </w:t>
      </w:r>
      <w:proofErr w:type="spellStart"/>
      <w:r>
        <w:t>QoS</w:t>
      </w:r>
      <w:proofErr w:type="spellEnd"/>
      <w:r>
        <w:t xml:space="preserve"> of packet delivery.</w:t>
      </w:r>
    </w:p>
    <w:p w:rsidR="002A14D1" w:rsidRDefault="002A14D1">
      <w:pPr>
        <w:jc w:val="left"/>
      </w:pPr>
    </w:p>
    <w:p w:rsidR="002A14D1" w:rsidRDefault="00947B92">
      <w:pPr>
        <w:jc w:val="left"/>
      </w:pPr>
      <w:r>
        <w:t>The basic RTP header has the format</w:t>
      </w:r>
      <w:r w:rsidR="00DE16D0">
        <w:t xml:space="preserve"> as shown in </w:t>
      </w:r>
      <w:r w:rsidR="00DE16D0">
        <w:fldChar w:fldCharType="begin"/>
      </w:r>
      <w:r w:rsidR="00DE16D0">
        <w:instrText xml:space="preserve"> REF _Ref410564697 \h </w:instrText>
      </w:r>
      <w:r w:rsidR="00DE16D0">
        <w:fldChar w:fldCharType="separate"/>
      </w:r>
      <w:r w:rsidR="00B50195">
        <w:t xml:space="preserve">Figure </w:t>
      </w:r>
      <w:r w:rsidR="00B50195">
        <w:rPr>
          <w:noProof/>
        </w:rPr>
        <w:t>4</w:t>
      </w:r>
      <w:r w:rsidR="00DE16D0">
        <w:fldChar w:fldCharType="end"/>
      </w:r>
      <w:r w:rsidR="00DE16D0">
        <w:t xml:space="preserve"> </w:t>
      </w:r>
      <w:r w:rsidR="004915FB">
        <w:t>[53]</w:t>
      </w:r>
      <w:r>
        <w:t>:</w:t>
      </w:r>
    </w:p>
    <w:p w:rsidR="002A14D1" w:rsidRDefault="009E0F76">
      <w:pPr>
        <w:jc w:val="left"/>
      </w:pPr>
      <w:r>
        <w:rPr>
          <w:noProof/>
          <w:lang w:val="en-IE" w:eastAsia="en-IE"/>
        </w:rPr>
        <w:lastRenderedPageBreak/>
        <mc:AlternateContent>
          <mc:Choice Requires="wps">
            <w:drawing>
              <wp:anchor distT="0" distB="0" distL="114300" distR="114300" simplePos="0" relativeHeight="251660800" behindDoc="0" locked="0" layoutInCell="1" allowOverlap="1" wp14:anchorId="2671E852" wp14:editId="7AEA566C">
                <wp:simplePos x="0" y="0"/>
                <wp:positionH relativeFrom="column">
                  <wp:posOffset>6350</wp:posOffset>
                </wp:positionH>
                <wp:positionV relativeFrom="paragraph">
                  <wp:posOffset>2231390</wp:posOffset>
                </wp:positionV>
                <wp:extent cx="563245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632450" cy="635"/>
                        </a:xfrm>
                        <a:prstGeom prst="rect">
                          <a:avLst/>
                        </a:prstGeom>
                        <a:solidFill>
                          <a:prstClr val="white"/>
                        </a:solidFill>
                        <a:ln>
                          <a:noFill/>
                        </a:ln>
                        <a:effectLst/>
                      </wps:spPr>
                      <wps:txbx>
                        <w:txbxContent>
                          <w:p w:rsidR="00545ABE" w:rsidRPr="00027C9F" w:rsidRDefault="00545ABE" w:rsidP="009E0F76">
                            <w:pPr>
                              <w:pStyle w:val="Caption"/>
                              <w:rPr>
                                <w:rFonts w:cs="Times New Roman"/>
                                <w:noProof/>
                                <w:szCs w:val="20"/>
                              </w:rPr>
                            </w:pPr>
                            <w:bookmarkStart w:id="124" w:name="_Ref410564697"/>
                            <w:bookmarkStart w:id="125" w:name="_Toc410595261"/>
                            <w:r>
                              <w:t xml:space="preserve">Figure </w:t>
                            </w:r>
                            <w:r>
                              <w:fldChar w:fldCharType="begin"/>
                            </w:r>
                            <w:r>
                              <w:instrText xml:space="preserve"> SEQ Figure \* ARABIC </w:instrText>
                            </w:r>
                            <w:r>
                              <w:fldChar w:fldCharType="separate"/>
                            </w:r>
                            <w:r w:rsidR="00B50195">
                              <w:rPr>
                                <w:noProof/>
                              </w:rPr>
                              <w:t>4</w:t>
                            </w:r>
                            <w:r>
                              <w:fldChar w:fldCharType="end"/>
                            </w:r>
                            <w:bookmarkEnd w:id="124"/>
                            <w:r>
                              <w:t>: RTP Header</w:t>
                            </w:r>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5pt;margin-top:175.7pt;width:443.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" stroked="f">
                <v:textbox style="mso-fit-shape-to-text:t" inset="0,0,0,0">
                  <w:txbxContent>
                    <w:p w:rsidR="00545ABE" w:rsidRPr="00027C9F" w:rsidRDefault="00545ABE" w:rsidP="009E0F76">
                      <w:pPr>
                        <w:pStyle w:val="Caption"/>
                        <w:rPr>
                          <w:rFonts w:cs="Times New Roman"/>
                          <w:noProof/>
                          <w:szCs w:val="20"/>
                        </w:rPr>
                      </w:pPr>
                      <w:bookmarkStart w:id="126" w:name="_Ref410564697"/>
                      <w:bookmarkStart w:id="127" w:name="_Toc410595261"/>
                      <w:r>
                        <w:t xml:space="preserve">Figure </w:t>
                      </w:r>
                      <w:r>
                        <w:fldChar w:fldCharType="begin"/>
                      </w:r>
                      <w:r>
                        <w:instrText xml:space="preserve"> SEQ Figure \* ARABIC </w:instrText>
                      </w:r>
                      <w:r>
                        <w:fldChar w:fldCharType="separate"/>
                      </w:r>
                      <w:r w:rsidR="00B50195">
                        <w:rPr>
                          <w:noProof/>
                        </w:rPr>
                        <w:t>4</w:t>
                      </w:r>
                      <w:r>
                        <w:fldChar w:fldCharType="end"/>
                      </w:r>
                      <w:bookmarkEnd w:id="126"/>
                      <w:r>
                        <w:t>: RTP Header</w:t>
                      </w:r>
                      <w:bookmarkEnd w:id="127"/>
                    </w:p>
                  </w:txbxContent>
                </v:textbox>
              </v:shape>
            </w:pict>
          </mc:Fallback>
        </mc:AlternateContent>
      </w:r>
      <w:r w:rsidR="00740A50">
        <w:rPr>
          <w:noProof/>
          <w:lang w:val="en-IE" w:eastAsia="en-IE"/>
        </w:rPr>
        <w:drawing>
          <wp:anchor distT="0" distB="0" distL="0" distR="0" simplePos="0" relativeHeight="251658752" behindDoc="0" locked="0" layoutInCell="1" allowOverlap="1" wp14:anchorId="0B0255C3" wp14:editId="73A0DC4C">
            <wp:simplePos x="0" y="0"/>
            <wp:positionH relativeFrom="column">
              <wp:align>center</wp:align>
            </wp:positionH>
            <wp:positionV relativeFrom="paragraph">
              <wp:posOffset>97155</wp:posOffset>
            </wp:positionV>
            <wp:extent cx="5632450" cy="2058035"/>
            <wp:effectExtent l="19050" t="19050" r="25400" b="18415"/>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2450" cy="2058035"/>
                    </a:xfrm>
                    <a:prstGeom prst="rect">
                      <a:avLst/>
                    </a:prstGeom>
                    <a:solidFill>
                      <a:srgbClr val="FFFFFF"/>
                    </a:solidFill>
                    <a:ln w="9525" cmpd="sng">
                      <a:solidFill>
                        <a:srgbClr val="3465A4"/>
                      </a:solidFill>
                      <a:prstDash val="solid"/>
                      <a:miter lim="800000"/>
                      <a:headEnd/>
                      <a:tailEnd/>
                    </a:ln>
                  </pic:spPr>
                </pic:pic>
              </a:graphicData>
            </a:graphic>
            <wp14:sizeRelH relativeFrom="page">
              <wp14:pctWidth>0</wp14:pctWidth>
            </wp14:sizeRelH>
            <wp14:sizeRelV relativeFrom="page">
              <wp14:pctHeight>0</wp14:pctHeight>
            </wp14:sizeRelV>
          </wp:anchor>
        </w:drawing>
      </w:r>
    </w:p>
    <w:p w:rsidR="0020470D" w:rsidRDefault="0020470D">
      <w:pPr>
        <w:jc w:val="left"/>
      </w:pPr>
    </w:p>
    <w:p w:rsidR="002A14D1" w:rsidRDefault="003E1872">
      <w:pPr>
        <w:jc w:val="left"/>
      </w:pPr>
      <w:r>
        <w:t xml:space="preserve">The first 12 octets are present in every RTP packet while the list of CSRC identifiers </w:t>
      </w:r>
      <w:r w:rsidR="00DE16D0">
        <w:t>is</w:t>
      </w:r>
      <w:r>
        <w:t xml:space="preserve"> </w:t>
      </w:r>
      <w:r w:rsidR="00947B92">
        <w:t>optional. Some of the header fields are presented below:</w:t>
      </w:r>
    </w:p>
    <w:p w:rsidR="002A14D1" w:rsidRDefault="00947B92">
      <w:pPr>
        <w:numPr>
          <w:ilvl w:val="0"/>
          <w:numId w:val="15"/>
        </w:numPr>
        <w:jc w:val="left"/>
      </w:pPr>
      <w:r>
        <w:t>Version (V): 2 bits representing the RTP version.</w:t>
      </w:r>
      <w:r w:rsidR="005C329B">
        <w:t xml:space="preserve"> RFC 3550 defines the version as</w:t>
      </w:r>
      <w:r>
        <w:t xml:space="preserve"> 2.</w:t>
      </w:r>
    </w:p>
    <w:p w:rsidR="002A14D1" w:rsidRDefault="00947B92">
      <w:pPr>
        <w:numPr>
          <w:ilvl w:val="0"/>
          <w:numId w:val="15"/>
        </w:numPr>
        <w:jc w:val="left"/>
      </w:pPr>
      <w:r>
        <w:t xml:space="preserve">Payload Type (PT): 7 bits identifying the format of the RTP payload. A set of default mappings are defined in RFC 3551 </w:t>
      </w:r>
      <w:r w:rsidR="004915FB">
        <w:t>[54]</w:t>
      </w:r>
      <w:r>
        <w:t>.</w:t>
      </w:r>
    </w:p>
    <w:p w:rsidR="002A14D1" w:rsidRDefault="00947B92">
      <w:pPr>
        <w:numPr>
          <w:ilvl w:val="0"/>
          <w:numId w:val="15"/>
        </w:numPr>
        <w:jc w:val="left"/>
      </w:pPr>
      <w:r>
        <w:t>Marker (M): 1 bit that allows profile specific events to be marked in the packet stream, for example</w:t>
      </w:r>
      <w:r w:rsidR="005C329B">
        <w:t>,</w:t>
      </w:r>
      <w:r>
        <w:t xml:space="preserve"> </w:t>
      </w:r>
      <w:proofErr w:type="gramStart"/>
      <w:r>
        <w:t>frame</w:t>
      </w:r>
      <w:proofErr w:type="gramEnd"/>
      <w:r>
        <w:t xml:space="preserve"> boundaries.</w:t>
      </w:r>
    </w:p>
    <w:p w:rsidR="002A14D1" w:rsidRDefault="005C329B">
      <w:pPr>
        <w:numPr>
          <w:ilvl w:val="0"/>
          <w:numId w:val="15"/>
        </w:numPr>
        <w:jc w:val="left"/>
      </w:pPr>
      <w:r>
        <w:t>Sequence Number: 16 bits</w:t>
      </w:r>
      <w:r w:rsidR="00947B92">
        <w:t xml:space="preserve"> </w:t>
      </w:r>
      <w:r w:rsidR="003E1872">
        <w:t>that increment</w:t>
      </w:r>
      <w:r w:rsidR="00947B92">
        <w:t xml:space="preserve"> by one for each RTP data packet sent. Allows the receiver to reorder packets and detect packet loss.</w:t>
      </w:r>
    </w:p>
    <w:p w:rsidR="002A14D1" w:rsidRDefault="00947B92">
      <w:pPr>
        <w:numPr>
          <w:ilvl w:val="0"/>
          <w:numId w:val="15"/>
        </w:numPr>
        <w:jc w:val="left"/>
      </w:pPr>
      <w:r>
        <w:t>Timestamp: 32 bits reflecting the sampling instant of the first octet in the RTP data packet</w:t>
      </w:r>
    </w:p>
    <w:p w:rsidR="002A14D1" w:rsidRDefault="002A14D1">
      <w:pPr>
        <w:jc w:val="left"/>
      </w:pPr>
    </w:p>
    <w:p w:rsidR="002A14D1" w:rsidRDefault="00947B92">
      <w:pPr>
        <w:jc w:val="left"/>
      </w:pPr>
      <w:r>
        <w:t xml:space="preserve"> An RTP header may include extension </w:t>
      </w:r>
      <w:r w:rsidR="005C329B">
        <w:t>headers,</w:t>
      </w:r>
      <w:r>
        <w:t xml:space="preserve"> </w:t>
      </w:r>
      <w:r w:rsidR="005C329B">
        <w:t>but</w:t>
      </w:r>
      <w:r>
        <w:t xml:space="preserve"> the RFC notes that this is intended only for limited usage. If an extension header is included</w:t>
      </w:r>
      <w:r w:rsidR="005C329B">
        <w:t>,</w:t>
      </w:r>
      <w:r>
        <w:t xml:space="preserve"> the X bit must be marked in the packet header.</w:t>
      </w:r>
    </w:p>
    <w:p w:rsidR="002A14D1" w:rsidRDefault="002A14D1">
      <w:pPr>
        <w:jc w:val="left"/>
      </w:pPr>
    </w:p>
    <w:p w:rsidR="002A14D1" w:rsidRDefault="00947B92">
      <w:pPr>
        <w:jc w:val="left"/>
      </w:pPr>
      <w:r>
        <w:t xml:space="preserve">The payload </w:t>
      </w:r>
      <w:r w:rsidR="003E1872">
        <w:t>formats for specific video encoding techniques are</w:t>
      </w:r>
      <w:r>
        <w:t xml:space="preserve"> often specified in IETF RFCs. For example RFC 6184 </w:t>
      </w:r>
      <w:r w:rsidR="004915FB">
        <w:t>[55]</w:t>
      </w:r>
      <w:r>
        <w:t xml:space="preserve"> defines the RTP Payload Format for H.264 video. There are also draft RFCs for the VP8 </w:t>
      </w:r>
      <w:r w:rsidR="004915FB">
        <w:t>[56]</w:t>
      </w:r>
      <w:r>
        <w:t xml:space="preserve"> and VP9 </w:t>
      </w:r>
      <w:r w:rsidR="004915FB">
        <w:t>[57]</w:t>
      </w:r>
      <w:r>
        <w:t xml:space="preserve"> codecs.</w:t>
      </w:r>
    </w:p>
    <w:p w:rsidR="00203527" w:rsidRDefault="00203527">
      <w:pPr>
        <w:jc w:val="left"/>
      </w:pPr>
    </w:p>
    <w:p w:rsidR="00203527" w:rsidRDefault="00DE16D0">
      <w:pPr>
        <w:jc w:val="left"/>
      </w:pPr>
      <w:r>
        <w:t>Secure RTP (</w:t>
      </w:r>
      <w:r w:rsidR="00203527">
        <w:t>SRTP</w:t>
      </w:r>
      <w:r>
        <w:t>)</w:t>
      </w:r>
      <w:r w:rsidR="00203527">
        <w:t xml:space="preserve"> </w:t>
      </w:r>
      <w:r w:rsidR="004915FB">
        <w:t>[58]</w:t>
      </w:r>
      <w:r w:rsidR="005C329B">
        <w:t xml:space="preserve"> defines an</w:t>
      </w:r>
      <w:r w:rsidR="00203527">
        <w:t xml:space="preserve"> extension payload to </w:t>
      </w:r>
      <w:proofErr w:type="gramStart"/>
      <w:r w:rsidR="00203527">
        <w:t>RTP, that</w:t>
      </w:r>
      <w:proofErr w:type="gramEnd"/>
      <w:r w:rsidR="00203527">
        <w:t xml:space="preserve"> can allow for encrypted payloads. In SRTP</w:t>
      </w:r>
      <w:r w:rsidR="005C329B">
        <w:t>,</w:t>
      </w:r>
      <w:r w:rsidR="00203527">
        <w:t xml:space="preserve"> the default RTP header is still unencrypte</w:t>
      </w:r>
      <w:r>
        <w:t>d on the wire.</w:t>
      </w:r>
    </w:p>
    <w:p w:rsidR="002A14D1" w:rsidRDefault="002A14D1">
      <w:pPr>
        <w:jc w:val="left"/>
      </w:pPr>
    </w:p>
    <w:p w:rsidR="003E1872" w:rsidRDefault="00947B92">
      <w:pPr>
        <w:jc w:val="left"/>
      </w:pPr>
      <w:r>
        <w:lastRenderedPageBreak/>
        <w:t xml:space="preserve">The authors of </w:t>
      </w:r>
      <w:r w:rsidR="004915FB">
        <w:t>[26]</w:t>
      </w:r>
      <w:r>
        <w:t xml:space="preserve"> and the protocol definition in L7-Filter </w:t>
      </w:r>
      <w:r w:rsidR="004915FB">
        <w:t>[17]</w:t>
      </w:r>
      <w:r>
        <w:t xml:space="preserve"> note that </w:t>
      </w:r>
      <w:r w:rsidR="005C329B">
        <w:t>due to</w:t>
      </w:r>
      <w:r>
        <w:t xml:space="preserve"> the short and compact size of the RTP header</w:t>
      </w:r>
      <w:r w:rsidR="005C329B">
        <w:t>,</w:t>
      </w:r>
      <w:r>
        <w:t xml:space="preserve"> it can be difficult to generate a pattern to match RTP traffic. For example, while testing the KISS </w:t>
      </w:r>
      <w:r w:rsidR="004915FB">
        <w:t>[26]</w:t>
      </w:r>
      <w:r>
        <w:t xml:space="preserve"> classifier, during the classification phase a single difference in the version field caused the classifier to miss all RTP packets from a particular endpoint.</w:t>
      </w:r>
    </w:p>
    <w:p w:rsidR="002A14D1" w:rsidRDefault="00947B92">
      <w:pPr>
        <w:pStyle w:val="Heading3"/>
      </w:pPr>
      <w:bookmarkStart w:id="128" w:name="_Toc410595255"/>
      <w:r>
        <w:t>Peer-to-Peer TV</w:t>
      </w:r>
      <w:bookmarkEnd w:id="128"/>
    </w:p>
    <w:p w:rsidR="002A14D1" w:rsidRDefault="00947B92">
      <w:pPr>
        <w:jc w:val="left"/>
      </w:pPr>
      <w:r>
        <w:t>Ther</w:t>
      </w:r>
      <w:r w:rsidR="00203527">
        <w:t>e are a number of available P2P-</w:t>
      </w:r>
      <w:r>
        <w:t xml:space="preserve">TV protocols available such as </w:t>
      </w:r>
      <w:proofErr w:type="spellStart"/>
      <w:r>
        <w:t>SopCast</w:t>
      </w:r>
      <w:proofErr w:type="spellEnd"/>
      <w:r>
        <w:t xml:space="preserve"> </w:t>
      </w:r>
      <w:r w:rsidR="004915FB">
        <w:t>[59]</w:t>
      </w:r>
      <w:r>
        <w:t xml:space="preserve">, PPTV (previously </w:t>
      </w:r>
      <w:proofErr w:type="spellStart"/>
      <w:r>
        <w:t>PPLive</w:t>
      </w:r>
      <w:proofErr w:type="spellEnd"/>
      <w:r>
        <w:t xml:space="preserve">) </w:t>
      </w:r>
      <w:r w:rsidR="004915FB">
        <w:t>[60]</w:t>
      </w:r>
      <w:r>
        <w:t xml:space="preserve">, </w:t>
      </w:r>
      <w:proofErr w:type="spellStart"/>
      <w:r>
        <w:t>PPStream</w:t>
      </w:r>
      <w:proofErr w:type="spellEnd"/>
      <w:r>
        <w:t xml:space="preserve"> </w:t>
      </w:r>
      <w:r w:rsidR="004915FB">
        <w:t>[61]</w:t>
      </w:r>
      <w:r>
        <w:t xml:space="preserve">. Many of these protocols originate from China and are </w:t>
      </w:r>
      <w:r w:rsidR="00132F6A">
        <w:t>proprietary</w:t>
      </w:r>
      <w:r>
        <w:t xml:space="preserve"> in nature. As a result of the proprietary nature of these protocols</w:t>
      </w:r>
      <w:r w:rsidR="005C329B">
        <w:t>,</w:t>
      </w:r>
      <w:r>
        <w:t xml:space="preserve"> it can be difficult to generate patterns to classify these protocols. Despite this difficulty</w:t>
      </w:r>
      <w:r w:rsidR="005C329B">
        <w:t>,</w:t>
      </w:r>
      <w:r>
        <w:t xml:space="preserve"> </w:t>
      </w:r>
      <w:proofErr w:type="spellStart"/>
      <w:r>
        <w:t>nDPI</w:t>
      </w:r>
      <w:proofErr w:type="spellEnd"/>
      <w:r>
        <w:t xml:space="preserve"> includes patterns for all </w:t>
      </w:r>
      <w:r w:rsidR="00D67D8A">
        <w:t>three</w:t>
      </w:r>
      <w:r>
        <w:t xml:space="preserve"> mentioned protocols, L7-Filter includes patterns for PPTV, and </w:t>
      </w:r>
      <w:proofErr w:type="spellStart"/>
      <w:r>
        <w:t>libprotoident</w:t>
      </w:r>
      <w:proofErr w:type="spellEnd"/>
      <w:r>
        <w:t xml:space="preserve"> includes patterns for PPTV and </w:t>
      </w:r>
      <w:proofErr w:type="spellStart"/>
      <w:r>
        <w:t>PPStream</w:t>
      </w:r>
      <w:proofErr w:type="spellEnd"/>
      <w:r>
        <w:t xml:space="preserve">. These patterns seem to have been obtained by manually examining packet traces and reverse engineering the signature.   </w:t>
      </w:r>
    </w:p>
    <w:p w:rsidR="002A14D1" w:rsidRDefault="002A14D1">
      <w:pPr>
        <w:jc w:val="left"/>
      </w:pPr>
    </w:p>
    <w:p w:rsidR="002A14D1" w:rsidRDefault="00947B92">
      <w:pPr>
        <w:jc w:val="left"/>
      </w:pPr>
      <w:r>
        <w:t xml:space="preserve">From a brief examination of the patterns available (via the source code of </w:t>
      </w:r>
      <w:proofErr w:type="spellStart"/>
      <w:r>
        <w:t>nDPI</w:t>
      </w:r>
      <w:proofErr w:type="spellEnd"/>
      <w:r>
        <w:t xml:space="preserve"> and </w:t>
      </w:r>
      <w:proofErr w:type="spellStart"/>
      <w:r>
        <w:t>libprotoident</w:t>
      </w:r>
      <w:proofErr w:type="spellEnd"/>
      <w:r>
        <w:t xml:space="preserve">), these protocols appear to be binary protocols which include fixed packet lengths. </w:t>
      </w:r>
      <w:proofErr w:type="spellStart"/>
      <w:proofErr w:type="gramStart"/>
      <w:r>
        <w:t>nDPI</w:t>
      </w:r>
      <w:proofErr w:type="spellEnd"/>
      <w:proofErr w:type="gramEnd"/>
      <w:r>
        <w:t xml:space="preserve"> includes definitions for both TCP and UDP while </w:t>
      </w:r>
      <w:proofErr w:type="spellStart"/>
      <w:r>
        <w:t>libprotoident</w:t>
      </w:r>
      <w:proofErr w:type="spellEnd"/>
      <w:r>
        <w:t xml:space="preserve"> only includes definitions for UDP traffic. </w:t>
      </w:r>
    </w:p>
    <w:p w:rsidR="002A14D1" w:rsidRDefault="002A14D1">
      <w:pPr>
        <w:jc w:val="left"/>
      </w:pPr>
    </w:p>
    <w:p w:rsidR="002A14D1" w:rsidRDefault="00947B92">
      <w:pPr>
        <w:jc w:val="left"/>
      </w:pPr>
      <w:r>
        <w:t xml:space="preserve">There are a number of papers </w:t>
      </w:r>
      <w:r w:rsidR="004915FB">
        <w:t>[62]</w:t>
      </w:r>
      <w:r>
        <w:t xml:space="preserve"> </w:t>
      </w:r>
      <w:r w:rsidR="004915FB">
        <w:t>[52]</w:t>
      </w:r>
      <w:r>
        <w:t xml:space="preserve"> which classify the client behaviour, bytes exchange and connection patterns of the various protocols, however there is limited data available on the design of the actual protocol.</w:t>
      </w:r>
    </w:p>
    <w:p w:rsidR="002A14D1" w:rsidRDefault="002A14D1">
      <w:pPr>
        <w:jc w:val="left"/>
      </w:pPr>
    </w:p>
    <w:p w:rsidR="002A14D1" w:rsidRDefault="00947B92">
      <w:pPr>
        <w:jc w:val="left"/>
      </w:pPr>
      <w:r>
        <w:t>The au</w:t>
      </w:r>
      <w:r w:rsidR="00D67D8A">
        <w:t xml:space="preserve">thors of the KISS classifier </w:t>
      </w:r>
      <w:r>
        <w:t>specifically state that the classification of P2P-TV was a goal in the design of their classifier. The use of statistical methods to analyse the payload removes the need for manual reverse engineering of the protocol and the results of the paper showed good classification results.</w:t>
      </w:r>
    </w:p>
    <w:p w:rsidR="002A14D1" w:rsidRDefault="002A14D1">
      <w:pPr>
        <w:jc w:val="left"/>
      </w:pPr>
    </w:p>
    <w:p w:rsidR="002A14D1" w:rsidRDefault="00947B92">
      <w:pPr>
        <w:pStyle w:val="Heading3"/>
      </w:pPr>
      <w:bookmarkStart w:id="129" w:name="_Toc410595256"/>
      <w:r>
        <w:t>HTTP Video Streaming</w:t>
      </w:r>
      <w:bookmarkEnd w:id="129"/>
    </w:p>
    <w:p w:rsidR="002A14D1" w:rsidRDefault="00947B92">
      <w:pPr>
        <w:jc w:val="left"/>
      </w:pPr>
      <w:r>
        <w:t xml:space="preserve">HTTP video streaming could be considered the streaming of video content embedded in web pages, </w:t>
      </w:r>
      <w:r w:rsidR="005C329B">
        <w:t>which includes sites such as</w:t>
      </w:r>
      <w:r>
        <w:t xml:space="preserve"> YouTube. In the past, HTTP streaming services used </w:t>
      </w:r>
      <w:r w:rsidR="00132F6A">
        <w:t>proprietary</w:t>
      </w:r>
      <w:r>
        <w:t xml:space="preserve"> containers such as Microsoft </w:t>
      </w:r>
      <w:proofErr w:type="spellStart"/>
      <w:r>
        <w:t>Sliverlight</w:t>
      </w:r>
      <w:proofErr w:type="spellEnd"/>
      <w:r>
        <w:t xml:space="preserve"> </w:t>
      </w:r>
      <w:r w:rsidR="004915FB">
        <w:t>[63]</w:t>
      </w:r>
      <w:r>
        <w:t xml:space="preserve"> or Adobe Flash </w:t>
      </w:r>
      <w:r w:rsidR="004915FB">
        <w:t>[64]</w:t>
      </w:r>
      <w:r>
        <w:t xml:space="preserve"> to stream </w:t>
      </w:r>
      <w:r>
        <w:lastRenderedPageBreak/>
        <w:t xml:space="preserve">video traffic, however many sites are now looking to HTML5 </w:t>
      </w:r>
      <w:r w:rsidR="00254791">
        <w:t>[65]</w:t>
      </w:r>
      <w:r>
        <w:t xml:space="preserve"> as the future of web streaming</w:t>
      </w:r>
      <w:r w:rsidR="0028319A">
        <w:t xml:space="preserve"> </w:t>
      </w:r>
      <w:r w:rsidR="00254791">
        <w:t>[66]</w:t>
      </w:r>
      <w:r>
        <w:t xml:space="preserve">. </w:t>
      </w:r>
    </w:p>
    <w:p w:rsidR="002A14D1" w:rsidRDefault="002A14D1">
      <w:pPr>
        <w:jc w:val="left"/>
      </w:pPr>
    </w:p>
    <w:p w:rsidR="002A14D1" w:rsidRDefault="00947B92">
      <w:pPr>
        <w:jc w:val="left"/>
      </w:pPr>
      <w:r>
        <w:t xml:space="preserve">In a paper by Rao et al. </w:t>
      </w:r>
      <w:r w:rsidR="00254791">
        <w:t>[67]</w:t>
      </w:r>
      <w:r w:rsidR="005C329B">
        <w:t>,</w:t>
      </w:r>
      <w:r>
        <w:t xml:space="preserve"> the video streaming techniques of YouTube and Netflix are examined to look for the network characteristics in use. The authors observed that stre</w:t>
      </w:r>
      <w:r w:rsidR="00573C8E">
        <w:t xml:space="preserve">aming video from both companies, </w:t>
      </w:r>
      <w:r>
        <w:t>irrespective of the container</w:t>
      </w:r>
      <w:r w:rsidR="00C77CED">
        <w:t>,</w:t>
      </w:r>
      <w:r>
        <w:t xml:space="preserve"> follows a pattern of a buffering phase, where initially video is sent as fast as the connection allowed, and a steady state phase, where the </w:t>
      </w:r>
      <w:r w:rsidR="005C329B">
        <w:t xml:space="preserve">download </w:t>
      </w:r>
      <w:r>
        <w:t xml:space="preserve">rate is slightly larger than the video encoding rate. </w:t>
      </w:r>
    </w:p>
    <w:p w:rsidR="00254791" w:rsidRDefault="00254791">
      <w:pPr>
        <w:jc w:val="left"/>
      </w:pPr>
    </w:p>
    <w:p w:rsidR="002A14D1" w:rsidRDefault="00947B92">
      <w:pPr>
        <w:jc w:val="left"/>
      </w:pPr>
      <w:r>
        <w:rPr>
          <w:b/>
          <w:bCs/>
        </w:rPr>
        <w:t>HTML5</w:t>
      </w:r>
    </w:p>
    <w:p w:rsidR="00BF094C" w:rsidRDefault="00C77CED">
      <w:pPr>
        <w:jc w:val="left"/>
      </w:pPr>
      <w:r>
        <w:t>The proposed HTML5</w:t>
      </w:r>
      <w:r w:rsidR="00947B92">
        <w:t xml:space="preserve"> standard has added a &lt;video&gt; tag which allows websites </w:t>
      </w:r>
      <w:r w:rsidR="00203527">
        <w:t>to embed</w:t>
      </w:r>
      <w:r w:rsidR="00947B92">
        <w:t xml:space="preserve"> a video within a HTML page. The HTML5 standard does not specify the use of any particular video codec and instead leaves the choice of video codec as an implementation decision for browsers and web developers. Some of the primary desktop browsers currently support subsets of the following codecs and format containers, H.264, Theora in an </w:t>
      </w:r>
      <w:proofErr w:type="spellStart"/>
      <w:r w:rsidR="00947B92">
        <w:t>Ogg</w:t>
      </w:r>
      <w:proofErr w:type="spellEnd"/>
      <w:r w:rsidR="00947B92">
        <w:t xml:space="preserve"> container, and VP8 </w:t>
      </w:r>
      <w:r>
        <w:t xml:space="preserve">/ VP9 </w:t>
      </w:r>
      <w:r w:rsidR="00947B92">
        <w:t xml:space="preserve">in a </w:t>
      </w:r>
      <w:proofErr w:type="spellStart"/>
      <w:r w:rsidR="00947B92">
        <w:t>WebM</w:t>
      </w:r>
      <w:proofErr w:type="spellEnd"/>
      <w:r w:rsidR="00947B92">
        <w:t xml:space="preserve"> container. An instance of the video tag may include multiple </w:t>
      </w:r>
      <w:r w:rsidR="005B3207">
        <w:t>“</w:t>
      </w:r>
      <w:proofErr w:type="spellStart"/>
      <w:r w:rsidR="00947B92">
        <w:t>src</w:t>
      </w:r>
      <w:proofErr w:type="spellEnd"/>
      <w:r w:rsidR="005B3207">
        <w:t>”</w:t>
      </w:r>
      <w:r w:rsidR="00947B92">
        <w:t xml:space="preserve"> attributes each specifying the address with which to access a different video codec. </w:t>
      </w:r>
    </w:p>
    <w:p w:rsidR="00BF094C" w:rsidRDefault="00BF094C">
      <w:pPr>
        <w:jc w:val="left"/>
      </w:pPr>
    </w:p>
    <w:p w:rsidR="002A14D1" w:rsidRDefault="00947B92">
      <w:pPr>
        <w:jc w:val="left"/>
      </w:pPr>
      <w:r>
        <w:t>The HTML5 specification also defines a standardised JavaScript API to allow the access and control of the video, for example, play, pause, and seek.</w:t>
      </w:r>
      <w:r w:rsidR="00BF094C">
        <w:t xml:space="preserve"> </w:t>
      </w:r>
      <w:r>
        <w:t xml:space="preserve">While </w:t>
      </w:r>
      <w:r w:rsidR="00BF094C">
        <w:t>this</w:t>
      </w:r>
      <w:r>
        <w:t xml:space="preserve"> API can be used to control the playback in the browser</w:t>
      </w:r>
      <w:r w:rsidR="00BF094C">
        <w:t>,</w:t>
      </w:r>
      <w:r>
        <w:t xml:space="preserve"> HTML5 does not mandate any method for the actual streaming of the video content and there a number of techniques available. The paper by </w:t>
      </w:r>
      <w:proofErr w:type="spellStart"/>
      <w:r>
        <w:t>Daoust</w:t>
      </w:r>
      <w:proofErr w:type="spellEnd"/>
      <w:r>
        <w:t xml:space="preserve"> et al </w:t>
      </w:r>
      <w:r w:rsidR="00254791">
        <w:t>[68]</w:t>
      </w:r>
      <w:r>
        <w:t xml:space="preserve"> gives an overview of these techniques, which include HTTP Progressive Deliver, HTTP Streaming, and HTTP Adaptive Streaming. </w:t>
      </w:r>
    </w:p>
    <w:p w:rsidR="002A14D1" w:rsidRDefault="002A14D1">
      <w:pPr>
        <w:jc w:val="left"/>
      </w:pPr>
    </w:p>
    <w:p w:rsidR="002A14D1" w:rsidRDefault="00947B92">
      <w:pPr>
        <w:jc w:val="left"/>
      </w:pPr>
      <w:r>
        <w:t xml:space="preserve">HTTP Progressive Delivery is the simplest way to deliver video. It involves using regular HTTP to serve the video content. HTTP Streaming involves using HTTP progressive delivery with an additional method to let users jump to a specific position in the video at any time. HTTP Adaptive Streaming allows the bitrate to be changed based on network </w:t>
      </w:r>
      <w:r w:rsidR="00203527">
        <w:t>conditions;</w:t>
      </w:r>
      <w:r>
        <w:t xml:space="preserve"> this can include the use of techniques such as MS Smooth Streaming Protocol (MS-SSTR) </w:t>
      </w:r>
      <w:r w:rsidR="00254791">
        <w:t>[69]</w:t>
      </w:r>
      <w:r>
        <w:t xml:space="preserve"> or Dynamic Adaptive Streaming over HTTP (DASH) </w:t>
      </w:r>
      <w:r w:rsidR="00254791">
        <w:t>[70]</w:t>
      </w:r>
      <w:r>
        <w:t>.</w:t>
      </w:r>
    </w:p>
    <w:p w:rsidR="002A14D1" w:rsidRDefault="002A14D1">
      <w:pPr>
        <w:jc w:val="left"/>
      </w:pPr>
    </w:p>
    <w:p w:rsidR="002A14D1" w:rsidRDefault="00947B92">
      <w:pPr>
        <w:jc w:val="left"/>
      </w:pPr>
      <w:r>
        <w:t>An extension to the HTML5 specification know</w:t>
      </w:r>
      <w:r w:rsidR="00BF094C">
        <w:t>n</w:t>
      </w:r>
      <w:r>
        <w:t xml:space="preserve"> as Encrypted Media Extensions has been created to </w:t>
      </w:r>
      <w:r w:rsidR="00203527">
        <w:t xml:space="preserve">enable the </w:t>
      </w:r>
      <w:r>
        <w:t xml:space="preserve">HTML5 video tag to play digital rights management encrypted </w:t>
      </w:r>
      <w:r>
        <w:lastRenderedPageBreak/>
        <w:t xml:space="preserve">content. The extension is currently in use by content providers such as Netflix to enable streaming of copyright protected videos such as TV shows and movies. </w:t>
      </w:r>
    </w:p>
    <w:p w:rsidR="00C5453D" w:rsidRDefault="00C5453D">
      <w:pPr>
        <w:suppressAutoHyphens w:val="0"/>
        <w:spacing w:line="240" w:lineRule="auto"/>
        <w:jc w:val="left"/>
      </w:pPr>
      <w:r>
        <w:br w:type="page"/>
      </w:r>
    </w:p>
    <w:p w:rsidR="002A14D1" w:rsidRDefault="00947B92">
      <w:pPr>
        <w:pStyle w:val="Heading1"/>
        <w:rPr>
          <w:b w:val="0"/>
        </w:rPr>
      </w:pPr>
      <w:bookmarkStart w:id="130" w:name="_Toc410595257"/>
      <w:r>
        <w:rPr>
          <w:bCs/>
        </w:rPr>
        <w:lastRenderedPageBreak/>
        <w:t>Conclusions and Project Outline</w:t>
      </w:r>
      <w:bookmarkEnd w:id="130"/>
    </w:p>
    <w:p w:rsidR="002A14D1" w:rsidRDefault="00947B92">
      <w:pPr>
        <w:jc w:val="left"/>
      </w:pPr>
      <w:r>
        <w:t>There are many different methods and protocols used for sending video streams over the internet. These technique</w:t>
      </w:r>
      <w:r w:rsidR="00C77CED">
        <w:t xml:space="preserve">s can include UDP based RTP, and </w:t>
      </w:r>
      <w:r>
        <w:t xml:space="preserve">TCP based adaptive streaming </w:t>
      </w:r>
      <w:r w:rsidR="00BF094C">
        <w:t>over HTTP</w:t>
      </w:r>
      <w:r>
        <w:t>. As a result</w:t>
      </w:r>
      <w:r w:rsidR="00C77CED">
        <w:t xml:space="preserve"> of this variation in protocols</w:t>
      </w:r>
      <w:r w:rsidR="00E703D9">
        <w:t>,</w:t>
      </w:r>
      <w:r w:rsidR="00C77CED">
        <w:t xml:space="preserve"> any classification method</w:t>
      </w:r>
      <w:r>
        <w:t xml:space="preserve"> should be adaptable </w:t>
      </w:r>
      <w:r w:rsidR="00C77CED">
        <w:t xml:space="preserve">and able </w:t>
      </w:r>
      <w:r>
        <w:t xml:space="preserve">to look at </w:t>
      </w:r>
      <w:r w:rsidR="00C77CED">
        <w:t>different</w:t>
      </w:r>
      <w:r>
        <w:t xml:space="preserve"> transport layer protocols. </w:t>
      </w:r>
    </w:p>
    <w:p w:rsidR="002A14D1" w:rsidRDefault="002A14D1">
      <w:pPr>
        <w:jc w:val="left"/>
      </w:pPr>
    </w:p>
    <w:p w:rsidR="00203527" w:rsidRDefault="00947B92">
      <w:pPr>
        <w:jc w:val="left"/>
      </w:pPr>
      <w:r>
        <w:t>While many video streaming techniques do not specify encryption as a requirement, it is often an optional component of these t</w:t>
      </w:r>
      <w:r w:rsidR="00203527">
        <w:t>echniques (e.g. HTML5</w:t>
      </w:r>
      <w:r>
        <w:t xml:space="preserve"> Encryp</w:t>
      </w:r>
      <w:r w:rsidR="00E703D9">
        <w:t>ted Media Extensions, and SRTP).</w:t>
      </w:r>
      <w:r>
        <w:t xml:space="preserve"> </w:t>
      </w:r>
      <w:r w:rsidR="00E703D9">
        <w:t>I</w:t>
      </w:r>
      <w:r>
        <w:t xml:space="preserve">ncreasingly companies are moving to having the optional encryption elements of </w:t>
      </w:r>
      <w:r w:rsidR="00BF094C">
        <w:t>streaming</w:t>
      </w:r>
      <w:r>
        <w:t xml:space="preserve"> protocols enabled by default. This can lead to problems for payload based classification techniques. The overhead from the encryption of the data may also </w:t>
      </w:r>
      <w:r w:rsidR="00203527">
        <w:t>affect</w:t>
      </w:r>
      <w:r>
        <w:t xml:space="preserve"> the flow attributes of the traffic</w:t>
      </w:r>
      <w:r w:rsidR="00E703D9">
        <w:t>,</w:t>
      </w:r>
      <w:r>
        <w:t xml:space="preserve"> </w:t>
      </w:r>
      <w:r w:rsidR="00C77CED">
        <w:t>such as</w:t>
      </w:r>
      <w:r>
        <w:t xml:space="preserve"> packet size. With this in mind</w:t>
      </w:r>
      <w:r w:rsidR="00E703D9">
        <w:t>,</w:t>
      </w:r>
      <w:r>
        <w:t xml:space="preserve"> I believe that protocols which support transport via encrypted means should be included twice in a classifier, once for the unencrypted variant and once for the encrypted variant of the protocol.</w:t>
      </w:r>
      <w:r w:rsidR="00203527">
        <w:t xml:space="preserve"> </w:t>
      </w:r>
    </w:p>
    <w:p w:rsidR="00203527" w:rsidRDefault="00203527">
      <w:pPr>
        <w:jc w:val="left"/>
      </w:pPr>
    </w:p>
    <w:p w:rsidR="002A14D1" w:rsidRDefault="00947B92">
      <w:pPr>
        <w:jc w:val="left"/>
      </w:pPr>
      <w:r>
        <w:t xml:space="preserve">I propose that the use of the Statistical Protocols </w:t>
      </w:r>
      <w:proofErr w:type="spellStart"/>
      <w:r>
        <w:t>IDentification</w:t>
      </w:r>
      <w:proofErr w:type="spellEnd"/>
      <w:r>
        <w:t xml:space="preserve"> (SPID) algorithm may be a valid technique in detecting internet streaming</w:t>
      </w:r>
      <w:r w:rsidR="00BF094C">
        <w:t xml:space="preserve"> of video</w:t>
      </w:r>
      <w:r>
        <w:t>. The SPID algorithm can be configured to use statistical values from the data flow and application layer data</w:t>
      </w:r>
      <w:r w:rsidR="00E703D9">
        <w:t>.</w:t>
      </w:r>
      <w:r>
        <w:t xml:space="preserve"> </w:t>
      </w:r>
      <w:r w:rsidR="00E703D9">
        <w:t>R</w:t>
      </w:r>
      <w:r>
        <w:t>esearch into the algorithm has shown positive results for classification of both encrypted and unencryp</w:t>
      </w:r>
      <w:r w:rsidR="00E703D9">
        <w:t xml:space="preserve">ted data. The paper by </w:t>
      </w:r>
      <w:proofErr w:type="spellStart"/>
      <w:r w:rsidR="00E703D9">
        <w:t>Kohnen</w:t>
      </w:r>
      <w:proofErr w:type="spellEnd"/>
      <w:r w:rsidR="00E703D9">
        <w:t xml:space="preserve"> et</w:t>
      </w:r>
      <w:r>
        <w:t xml:space="preserve"> al. </w:t>
      </w:r>
      <w:r w:rsidR="004915FB">
        <w:t>[47]</w:t>
      </w:r>
      <w:r>
        <w:t xml:space="preserve"> </w:t>
      </w:r>
      <w:r w:rsidR="00E703D9">
        <w:t>looked</w:t>
      </w:r>
      <w:r>
        <w:t xml:space="preserve"> at using the SPID algorithm for classification of RTP, RTMP and MPEG-TS a</w:t>
      </w:r>
      <w:r w:rsidR="00E703D9">
        <w:t xml:space="preserve">nd resulted in positive results. </w:t>
      </w:r>
      <w:r>
        <w:t xml:space="preserve">I believe it can be further enhanced to include other video streaming techniques. </w:t>
      </w:r>
    </w:p>
    <w:p w:rsidR="002A14D1" w:rsidRDefault="002A14D1">
      <w:pPr>
        <w:jc w:val="left"/>
      </w:pPr>
    </w:p>
    <w:p w:rsidR="00BF094C" w:rsidRDefault="00203527">
      <w:pPr>
        <w:jc w:val="left"/>
      </w:pPr>
      <w:r>
        <w:t>The current implementation</w:t>
      </w:r>
      <w:r w:rsidR="00947B92">
        <w:t xml:space="preserve"> of the SPID algorithm is written in C# and can </w:t>
      </w:r>
      <w:r>
        <w:t xml:space="preserve">only </w:t>
      </w:r>
      <w:r w:rsidR="00947B92">
        <w:t xml:space="preserve">be used for offline classification of </w:t>
      </w:r>
      <w:proofErr w:type="spellStart"/>
      <w:r w:rsidR="00947B92">
        <w:t>pcap</w:t>
      </w:r>
      <w:proofErr w:type="spellEnd"/>
      <w:r w:rsidR="00947B92">
        <w:t xml:space="preserve"> network traces. I plan to implement the algorithm in the </w:t>
      </w:r>
      <w:r>
        <w:t xml:space="preserve">C </w:t>
      </w:r>
      <w:r w:rsidR="00BF094C">
        <w:t xml:space="preserve">and / or C++ </w:t>
      </w:r>
      <w:r>
        <w:t>programming</w:t>
      </w:r>
      <w:r w:rsidR="00947B92">
        <w:t xml:space="preserve"> language and integrate this into the Netfilter framework in the Linux operating system in order to perform live clas</w:t>
      </w:r>
      <w:r w:rsidR="00BF094C">
        <w:t>sification of internet traffic. The iptables firewall could be used to divert packets to user</w:t>
      </w:r>
      <w:r w:rsidR="00C77CED">
        <w:t xml:space="preserve"> </w:t>
      </w:r>
      <w:r w:rsidR="00BF094C">
        <w:t xml:space="preserve">space </w:t>
      </w:r>
      <w:r w:rsidR="00C77CED">
        <w:t>where a process can use</w:t>
      </w:r>
      <w:r w:rsidR="00BF094C">
        <w:t xml:space="preserve"> th</w:t>
      </w:r>
      <w:r w:rsidR="00C77CED">
        <w:t xml:space="preserve">e </w:t>
      </w:r>
      <w:proofErr w:type="spellStart"/>
      <w:r w:rsidR="00C77CED" w:rsidRPr="00027B92">
        <w:rPr>
          <w:i/>
        </w:rPr>
        <w:t>libnetfilter_queue</w:t>
      </w:r>
      <w:proofErr w:type="spellEnd"/>
      <w:r w:rsidR="00C77CED">
        <w:t xml:space="preserve"> mechanism to receive the packet and classify it via</w:t>
      </w:r>
      <w:r w:rsidR="00BF094C">
        <w:t xml:space="preserve"> the SPID algorithm. </w:t>
      </w:r>
      <w:r w:rsidR="00947B92">
        <w:t>This live classification could be used to either mark a cl</w:t>
      </w:r>
      <w:r w:rsidR="00C77CED">
        <w:t xml:space="preserve">assified packet with a </w:t>
      </w:r>
      <w:proofErr w:type="spellStart"/>
      <w:r w:rsidR="00C77CED">
        <w:t>DiffServ</w:t>
      </w:r>
      <w:proofErr w:type="spellEnd"/>
      <w:r w:rsidR="00947B92">
        <w:t xml:space="preserve"> code in the DS Field</w:t>
      </w:r>
      <w:r w:rsidR="00C77CED">
        <w:t xml:space="preserve"> </w:t>
      </w:r>
      <w:r w:rsidR="00254791">
        <w:t>[71]</w:t>
      </w:r>
      <w:r w:rsidR="005408A9">
        <w:t xml:space="preserve"> of the IP header. A</w:t>
      </w:r>
      <w:r w:rsidR="00947B92">
        <w:t xml:space="preserve">lternatively </w:t>
      </w:r>
      <w:r w:rsidR="005408A9">
        <w:t xml:space="preserve">it could be used </w:t>
      </w:r>
      <w:r w:rsidR="00947B92">
        <w:t xml:space="preserve">to log the path of the packet through the firewall. </w:t>
      </w:r>
    </w:p>
    <w:p w:rsidR="00BF094C" w:rsidRDefault="00BF094C">
      <w:pPr>
        <w:jc w:val="left"/>
      </w:pPr>
    </w:p>
    <w:p w:rsidR="002A14D1" w:rsidRDefault="00947B92">
      <w:pPr>
        <w:jc w:val="left"/>
      </w:pPr>
      <w:r>
        <w:lastRenderedPageBreak/>
        <w:t xml:space="preserve">A </w:t>
      </w:r>
      <w:r w:rsidR="00203527">
        <w:t>separate</w:t>
      </w:r>
      <w:r>
        <w:t xml:space="preserve"> training program will need to be implement</w:t>
      </w:r>
      <w:r w:rsidR="005408A9">
        <w:t>ed</w:t>
      </w:r>
      <w:r>
        <w:t xml:space="preserve"> that can take in packet captures of training data and produce the classification database. I </w:t>
      </w:r>
      <w:r w:rsidR="005408A9">
        <w:t>aim to</w:t>
      </w:r>
      <w:r>
        <w:t xml:space="preserve"> create this program in either C or C++ and store the classification database in a format that is easily accessible in any programming language. This may </w:t>
      </w:r>
      <w:r w:rsidR="00C77CED">
        <w:t xml:space="preserve">take </w:t>
      </w:r>
      <w:r>
        <w:t xml:space="preserve">the form of the XML structures </w:t>
      </w:r>
      <w:r w:rsidR="005408A9">
        <w:t>outlined</w:t>
      </w:r>
      <w:r>
        <w:t xml:space="preserve"> in the original research or a custom format.</w:t>
      </w:r>
    </w:p>
    <w:p w:rsidR="002A14D1" w:rsidRDefault="002A14D1">
      <w:pPr>
        <w:jc w:val="left"/>
      </w:pPr>
    </w:p>
    <w:p w:rsidR="002A14D1" w:rsidRDefault="00947B92">
      <w:pPr>
        <w:jc w:val="left"/>
      </w:pPr>
      <w:r>
        <w:t>In the current research and implementation of the SPID algorithm</w:t>
      </w:r>
      <w:r w:rsidR="005408A9">
        <w:t>,</w:t>
      </w:r>
      <w:r>
        <w:t xml:space="preserve"> all protocols use the same discriminators or attribute meters for the</w:t>
      </w:r>
      <w:r w:rsidR="00355947">
        <w:t>ir</w:t>
      </w:r>
      <w:r>
        <w:t xml:space="preserve"> classification. I </w:t>
      </w:r>
      <w:r w:rsidR="00355947">
        <w:t>would like to make</w:t>
      </w:r>
      <w:r>
        <w:t xml:space="preserve"> an addition to the implementat</w:t>
      </w:r>
      <w:r w:rsidR="00623020">
        <w:t xml:space="preserve">ion, in which a maximum set of </w:t>
      </w:r>
      <w:r>
        <w:t xml:space="preserve">discriminators are passed to the algorithm </w:t>
      </w:r>
      <w:r w:rsidR="00623020">
        <w:t>and</w:t>
      </w:r>
      <w:r>
        <w:t xml:space="preserve"> each individual protocol can be configured to only use the discriminators that it deems necessary for a valid match. As an example of this technique, taking into account that protocols that support encryption should be included in both encrypted and unencrypted variants, would be the RTP protocol. The classification of RTP may be possible by examining packet size</w:t>
      </w:r>
      <w:r w:rsidR="00132F6A">
        <w:t xml:space="preserve">, </w:t>
      </w:r>
      <w:r>
        <w:t>the application layer byte statistics</w:t>
      </w:r>
      <w:r w:rsidR="00B96E11">
        <w:t xml:space="preserve"> for the RTP header</w:t>
      </w:r>
      <w:r w:rsidR="00132F6A">
        <w:t>,</w:t>
      </w:r>
      <w:r w:rsidR="00B96E11">
        <w:t xml:space="preserve"> and the</w:t>
      </w:r>
      <w:r w:rsidR="00C81F7E">
        <w:t xml:space="preserve"> application</w:t>
      </w:r>
      <w:r w:rsidR="00B96E11">
        <w:t xml:space="preserve"> payload header (e.g. </w:t>
      </w:r>
      <w:r w:rsidR="00C81F7E">
        <w:t>H.264</w:t>
      </w:r>
      <w:r w:rsidR="00B96E11">
        <w:t>)</w:t>
      </w:r>
      <w:r w:rsidR="008A6D28">
        <w:t xml:space="preserve">. </w:t>
      </w:r>
      <w:r>
        <w:t xml:space="preserve">SRTP would be unable to use </w:t>
      </w:r>
      <w:r w:rsidR="008A6D28">
        <w:t xml:space="preserve">all </w:t>
      </w:r>
      <w:r>
        <w:t>the applicatio</w:t>
      </w:r>
      <w:r w:rsidR="008A6D28">
        <w:t xml:space="preserve">n layer bytes because the payload is </w:t>
      </w:r>
      <w:r w:rsidR="00132F6A">
        <w:t>partially encrypted. As a result of this,</w:t>
      </w:r>
      <w:r w:rsidR="008A6D28">
        <w:t xml:space="preserve"> it </w:t>
      </w:r>
      <w:r w:rsidR="00132F6A">
        <w:t>might</w:t>
      </w:r>
      <w:r w:rsidR="008A6D28">
        <w:t xml:space="preserve"> rely</w:t>
      </w:r>
      <w:r w:rsidR="00132F6A">
        <w:t xml:space="preserve"> on</w:t>
      </w:r>
      <w:r w:rsidR="008A6D28">
        <w:t xml:space="preserve"> only the first 4 bytes of the payload, </w:t>
      </w:r>
      <w:r>
        <w:t>the packet size</w:t>
      </w:r>
      <w:r w:rsidR="008A6D28">
        <w:t>,</w:t>
      </w:r>
      <w:r>
        <w:t xml:space="preserve"> and </w:t>
      </w:r>
      <w:r w:rsidR="00132F6A">
        <w:t xml:space="preserve">the </w:t>
      </w:r>
      <w:r>
        <w:t>inter-arrival time.</w:t>
      </w:r>
    </w:p>
    <w:p w:rsidR="002A14D1" w:rsidRDefault="002A14D1">
      <w:pPr>
        <w:jc w:val="left"/>
      </w:pPr>
    </w:p>
    <w:p w:rsidR="002A14D1" w:rsidRDefault="00947B92">
      <w:pPr>
        <w:jc w:val="left"/>
      </w:pPr>
      <w:r>
        <w:t xml:space="preserve">An important aspect of the SPID algorithm is the training of the classification database in order to obtain the </w:t>
      </w:r>
      <w:r w:rsidR="00132F6A">
        <w:t>probability</w:t>
      </w:r>
      <w:r>
        <w:t xml:space="preserve"> distributions for the observed sessions from the training program. In order to obtain this training data, I plan to look at capturing traffic using the packet capture tool </w:t>
      </w:r>
      <w:proofErr w:type="spellStart"/>
      <w:r>
        <w:t>tcpdump</w:t>
      </w:r>
      <w:proofErr w:type="spellEnd"/>
      <w:r>
        <w:t xml:space="preserve">. A program may be configured to automatically start a packet capture and then start to play a video from a video streaming server. The resulting </w:t>
      </w:r>
      <w:proofErr w:type="spellStart"/>
      <w:r>
        <w:t>pcap</w:t>
      </w:r>
      <w:proofErr w:type="spellEnd"/>
      <w:r>
        <w:t xml:space="preserve"> may then be saved and later used as feed in data into the training program. Some captures may also be taken by manually starting the video stream, for example, if the proposed video is RTP from a VoIP device. </w:t>
      </w:r>
      <w:r w:rsidR="00B96E11">
        <w:t xml:space="preserve">A video application such as VLC </w:t>
      </w:r>
      <w:r w:rsidR="00254791">
        <w:t>[72]</w:t>
      </w:r>
      <w:r w:rsidR="00B96E11">
        <w:t xml:space="preserve"> may be used for the </w:t>
      </w:r>
      <w:r w:rsidR="00CA3426">
        <w:t>playback</w:t>
      </w:r>
      <w:r w:rsidR="00B96E11">
        <w:t xml:space="preserve"> because it supports various streaming technologies and can be used not only as a video client to accept a stream but also as a video server to stream video. </w:t>
      </w:r>
      <w:r>
        <w:t>The video streams to be tested could take a number of forms but at a mi</w:t>
      </w:r>
      <w:r w:rsidR="00CA3426">
        <w:t xml:space="preserve">nimum I </w:t>
      </w:r>
      <w:r w:rsidR="00202E1C">
        <w:t>plan</w:t>
      </w:r>
      <w:r w:rsidR="00CA3426">
        <w:t xml:space="preserve"> to include RTP</w:t>
      </w:r>
      <w:r>
        <w:t xml:space="preserve">, RTMP, RTSP and a </w:t>
      </w:r>
      <w:r w:rsidR="00CA3426">
        <w:t>HTTP</w:t>
      </w:r>
      <w:r>
        <w:t xml:space="preserve"> based video stream. </w:t>
      </w:r>
    </w:p>
    <w:p w:rsidR="002A14D1" w:rsidRDefault="002A14D1">
      <w:pPr>
        <w:jc w:val="left"/>
      </w:pPr>
    </w:p>
    <w:p w:rsidR="002A14D1" w:rsidRDefault="00947B92">
      <w:pPr>
        <w:jc w:val="left"/>
      </w:pPr>
      <w:r>
        <w:t xml:space="preserve">During the classification phase, network traffic including video must be sent through the firewall in </w:t>
      </w:r>
      <w:r w:rsidR="00203527">
        <w:t>order to correctly verify that the implementation can classify packets and flows into the correct protocol</w:t>
      </w:r>
      <w:r>
        <w:t>. For this</w:t>
      </w:r>
      <w:r w:rsidR="00202E1C">
        <w:t>,</w:t>
      </w:r>
      <w:r>
        <w:t xml:space="preserve"> a similar method </w:t>
      </w:r>
      <w:r w:rsidR="00203527">
        <w:t xml:space="preserve">as </w:t>
      </w:r>
      <w:r w:rsidR="00202E1C">
        <w:t>the one outlined</w:t>
      </w:r>
      <w:r w:rsidR="00203527">
        <w:t xml:space="preserve"> for the collection of </w:t>
      </w:r>
      <w:r w:rsidR="00203527">
        <w:lastRenderedPageBreak/>
        <w:t>the training data may be used. This could involve a video stream being</w:t>
      </w:r>
      <w:r>
        <w:t xml:space="preserve"> automat</w:t>
      </w:r>
      <w:r w:rsidR="00203527">
        <w:t xml:space="preserve">ically started and a capture </w:t>
      </w:r>
      <w:r>
        <w:t xml:space="preserve">taken to show the stream as it flows through the firewall. A log could also be used to show the “flow details” and the classification result. This </w:t>
      </w:r>
      <w:r w:rsidR="00202E1C">
        <w:t>would</w:t>
      </w:r>
      <w:r>
        <w:t xml:space="preserve"> then be manually matched against the capture to confirm if the packet was correctly classified.</w:t>
      </w:r>
    </w:p>
    <w:p w:rsidR="002A14D1" w:rsidRDefault="002A14D1">
      <w:pPr>
        <w:jc w:val="left"/>
      </w:pPr>
    </w:p>
    <w:p w:rsidR="002A14D1" w:rsidRDefault="00947B92" w:rsidP="00896293">
      <w:pPr>
        <w:pStyle w:val="Header"/>
        <w:pageBreakBefore/>
      </w:pPr>
      <w:r>
        <w:rPr>
          <w:lang w:val="en-IE"/>
        </w:rPr>
        <w:lastRenderedPageBreak/>
        <w:t>References</w:t>
      </w:r>
    </w:p>
    <w:p w:rsidR="00896293" w:rsidRPr="00896293" w:rsidRDefault="0013060F" w:rsidP="00896293">
      <w:pPr>
        <w:pStyle w:val="BodyText"/>
        <w:jc w:val="left"/>
        <w:rPr>
          <w:lang w:val="en-IE"/>
        </w:rPr>
      </w:pPr>
      <w:r>
        <w:rPr>
          <w:lang w:val="en-IE"/>
        </w:rPr>
        <w:t>[1]</w:t>
      </w:r>
      <w:r w:rsidR="00896293" w:rsidRPr="00896293">
        <w:rPr>
          <w:lang w:val="en-IE"/>
        </w:rPr>
        <w:t xml:space="preserve"> Cisco, (2014, February). Cisco Visual Networking index: Global Mobile data Traffic Forecast Update, 2013-2018. </w:t>
      </w:r>
      <w:proofErr w:type="spellStart"/>
      <w:r w:rsidR="00896293" w:rsidRPr="00896293">
        <w:rPr>
          <w:lang w:val="en-IE"/>
        </w:rPr>
        <w:t>Avaliable</w:t>
      </w:r>
      <w:proofErr w:type="spellEnd"/>
      <w:r w:rsidR="00896293" w:rsidRPr="00896293">
        <w:rPr>
          <w:lang w:val="en-IE"/>
        </w:rPr>
        <w:t xml:space="preserve">: http://www.cisco.com/c/en/us/solutions/collateral/service-provider/visual-networking-index-vni/white_paper_c11-520862.pdf. </w:t>
      </w:r>
      <w:proofErr w:type="gramStart"/>
      <w:r w:rsidR="00896293" w:rsidRPr="00896293">
        <w:rPr>
          <w:lang w:val="en-IE"/>
        </w:rPr>
        <w:t>(Accessed: December 2015).</w:t>
      </w:r>
      <w:proofErr w:type="gramEnd"/>
    </w:p>
    <w:p w:rsidR="00896293" w:rsidRPr="00896293" w:rsidRDefault="0013060F" w:rsidP="00896293">
      <w:pPr>
        <w:pStyle w:val="BodyText"/>
        <w:jc w:val="left"/>
        <w:rPr>
          <w:lang w:val="en-IE"/>
        </w:rPr>
      </w:pPr>
      <w:r>
        <w:rPr>
          <w:lang w:val="en-IE"/>
        </w:rPr>
        <w:t>[2]</w:t>
      </w:r>
      <w:r w:rsidR="00896293" w:rsidRPr="00896293">
        <w:rPr>
          <w:lang w:val="en-IE"/>
        </w:rPr>
        <w:t xml:space="preserve"> Touch, J., </w:t>
      </w:r>
      <w:proofErr w:type="spellStart"/>
      <w:r w:rsidR="00896293" w:rsidRPr="00896293">
        <w:rPr>
          <w:lang w:val="en-IE"/>
        </w:rPr>
        <w:t>Kojo</w:t>
      </w:r>
      <w:proofErr w:type="spellEnd"/>
      <w:r w:rsidR="00896293" w:rsidRPr="00896293">
        <w:rPr>
          <w:lang w:val="en-IE"/>
        </w:rPr>
        <w:t xml:space="preserve">, M., Lear, E., </w:t>
      </w:r>
      <w:proofErr w:type="spellStart"/>
      <w:r w:rsidR="00896293" w:rsidRPr="00896293">
        <w:rPr>
          <w:lang w:val="en-IE"/>
        </w:rPr>
        <w:t>Mankin</w:t>
      </w:r>
      <w:proofErr w:type="spellEnd"/>
      <w:r w:rsidR="00896293" w:rsidRPr="00896293">
        <w:rPr>
          <w:lang w:val="en-IE"/>
        </w:rPr>
        <w:t xml:space="preserve">, A., Ono, K., </w:t>
      </w:r>
      <w:proofErr w:type="spellStart"/>
      <w:r w:rsidR="00896293" w:rsidRPr="00896293">
        <w:rPr>
          <w:lang w:val="en-IE"/>
        </w:rPr>
        <w:t>Stiemerling</w:t>
      </w:r>
      <w:proofErr w:type="spellEnd"/>
      <w:r w:rsidR="00896293" w:rsidRPr="00896293">
        <w:rPr>
          <w:lang w:val="en-IE"/>
        </w:rPr>
        <w:t xml:space="preserve">, M., &amp; </w:t>
      </w:r>
      <w:proofErr w:type="spellStart"/>
      <w:r w:rsidR="00896293" w:rsidRPr="00896293">
        <w:rPr>
          <w:lang w:val="en-IE"/>
        </w:rPr>
        <w:t>Eggert</w:t>
      </w:r>
      <w:proofErr w:type="spellEnd"/>
      <w:r w:rsidR="00896293" w:rsidRPr="00896293">
        <w:rPr>
          <w:lang w:val="en-IE"/>
        </w:rPr>
        <w:t xml:space="preserve">, L. (2013). </w:t>
      </w:r>
      <w:proofErr w:type="gramStart"/>
      <w:r w:rsidR="00896293" w:rsidRPr="00896293">
        <w:rPr>
          <w:lang w:val="en-IE"/>
        </w:rPr>
        <w:t>Service Name and Transport Protocol Port Number Registry.</w:t>
      </w:r>
      <w:proofErr w:type="gramEnd"/>
      <w:r w:rsidR="00896293" w:rsidRPr="00896293">
        <w:rPr>
          <w:lang w:val="en-IE"/>
        </w:rPr>
        <w:t xml:space="preserve"> The Internet Assigned Numbers Authority (IANA).</w:t>
      </w:r>
    </w:p>
    <w:p w:rsidR="00896293" w:rsidRPr="00896293" w:rsidRDefault="0013060F" w:rsidP="00896293">
      <w:pPr>
        <w:pStyle w:val="BodyText"/>
        <w:jc w:val="left"/>
        <w:rPr>
          <w:lang w:val="en-IE"/>
        </w:rPr>
      </w:pPr>
      <w:r>
        <w:rPr>
          <w:lang w:val="en-IE"/>
        </w:rPr>
        <w:t>[3]</w:t>
      </w:r>
      <w:r w:rsidR="00896293" w:rsidRPr="00896293">
        <w:rPr>
          <w:lang w:val="en-IE"/>
        </w:rPr>
        <w:t xml:space="preserve"> Hill, J. (2000, March). </w:t>
      </w:r>
      <w:proofErr w:type="gramStart"/>
      <w:r w:rsidR="00896293" w:rsidRPr="00896293">
        <w:rPr>
          <w:lang w:val="en-IE"/>
        </w:rPr>
        <w:t>Bypassing firewalls: tools and techniques.</w:t>
      </w:r>
      <w:proofErr w:type="gramEnd"/>
      <w:r w:rsidR="00896293" w:rsidRPr="00896293">
        <w:rPr>
          <w:lang w:val="en-IE"/>
        </w:rPr>
        <w:t xml:space="preserve"> In 12th Annual FIRST conference, </w:t>
      </w:r>
      <w:proofErr w:type="spellStart"/>
      <w:proofErr w:type="gramStart"/>
      <w:r w:rsidR="00896293" w:rsidRPr="00896293">
        <w:rPr>
          <w:lang w:val="en-IE"/>
        </w:rPr>
        <w:t>chicago</w:t>
      </w:r>
      <w:proofErr w:type="spellEnd"/>
      <w:r w:rsidR="00896293" w:rsidRPr="00896293">
        <w:rPr>
          <w:lang w:val="en-IE"/>
        </w:rPr>
        <w:t xml:space="preserve">, IL, </w:t>
      </w:r>
      <w:proofErr w:type="spellStart"/>
      <w:r w:rsidR="00896293" w:rsidRPr="00896293">
        <w:rPr>
          <w:lang w:val="en-IE"/>
        </w:rPr>
        <w:t>uSA</w:t>
      </w:r>
      <w:proofErr w:type="spellEnd"/>
      <w:proofErr w:type="gramEnd"/>
      <w:r w:rsidR="00896293" w:rsidRPr="00896293">
        <w:rPr>
          <w:lang w:val="en-IE"/>
        </w:rPr>
        <w:t>.</w:t>
      </w:r>
    </w:p>
    <w:p w:rsidR="00896293" w:rsidRPr="00896293" w:rsidRDefault="0013060F" w:rsidP="00896293">
      <w:pPr>
        <w:pStyle w:val="BodyText"/>
        <w:jc w:val="left"/>
        <w:rPr>
          <w:lang w:val="en-IE"/>
        </w:rPr>
      </w:pPr>
      <w:r>
        <w:rPr>
          <w:lang w:val="en-IE"/>
        </w:rPr>
        <w:t>[4]</w:t>
      </w:r>
      <w:r w:rsidR="00896293" w:rsidRPr="00896293">
        <w:rPr>
          <w:lang w:val="en-IE"/>
        </w:rPr>
        <w:t xml:space="preserve"> Moore, A. W., &amp; </w:t>
      </w:r>
      <w:proofErr w:type="spellStart"/>
      <w:r w:rsidR="00896293" w:rsidRPr="00896293">
        <w:rPr>
          <w:lang w:val="en-IE"/>
        </w:rPr>
        <w:t>Papagiannaki</w:t>
      </w:r>
      <w:proofErr w:type="spellEnd"/>
      <w:r w:rsidR="00896293" w:rsidRPr="00896293">
        <w:rPr>
          <w:lang w:val="en-IE"/>
        </w:rPr>
        <w:t xml:space="preserve">, K. (2005). </w:t>
      </w:r>
      <w:proofErr w:type="gramStart"/>
      <w:r w:rsidR="00896293" w:rsidRPr="00896293">
        <w:rPr>
          <w:lang w:val="en-IE"/>
        </w:rPr>
        <w:t>Toward the accurate identification of network applications.</w:t>
      </w:r>
      <w:proofErr w:type="gramEnd"/>
      <w:r w:rsidR="00896293" w:rsidRPr="00896293">
        <w:rPr>
          <w:lang w:val="en-IE"/>
        </w:rPr>
        <w:t xml:space="preserve"> In Passive and Active Network Measurement (pp. 41-54). </w:t>
      </w:r>
      <w:proofErr w:type="gramStart"/>
      <w:r w:rsidR="00896293" w:rsidRPr="00896293">
        <w:rPr>
          <w:lang w:val="en-IE"/>
        </w:rPr>
        <w:t>Springer Berlin Heidelberg.</w:t>
      </w:r>
      <w:proofErr w:type="gramEnd"/>
    </w:p>
    <w:p w:rsidR="00896293" w:rsidRPr="00896293" w:rsidRDefault="0013060F" w:rsidP="00896293">
      <w:pPr>
        <w:pStyle w:val="BodyText"/>
        <w:jc w:val="left"/>
        <w:rPr>
          <w:lang w:val="en-IE"/>
        </w:rPr>
      </w:pPr>
      <w:r>
        <w:rPr>
          <w:lang w:val="en-IE"/>
        </w:rPr>
        <w:t>[5]</w:t>
      </w:r>
      <w:r w:rsidR="00896293" w:rsidRPr="00896293">
        <w:rPr>
          <w:lang w:val="en-IE"/>
        </w:rPr>
        <w:t xml:space="preserve"> </w:t>
      </w:r>
      <w:proofErr w:type="spellStart"/>
      <w:r w:rsidR="00896293" w:rsidRPr="00896293">
        <w:rPr>
          <w:lang w:val="en-IE"/>
        </w:rPr>
        <w:t>Madhukar</w:t>
      </w:r>
      <w:proofErr w:type="spellEnd"/>
      <w:r w:rsidR="00896293" w:rsidRPr="00896293">
        <w:rPr>
          <w:lang w:val="en-IE"/>
        </w:rPr>
        <w:t xml:space="preserve">, A., &amp; Williamson, C. (2006, September). </w:t>
      </w:r>
      <w:proofErr w:type="gramStart"/>
      <w:r w:rsidR="00896293" w:rsidRPr="00896293">
        <w:rPr>
          <w:lang w:val="en-IE"/>
        </w:rPr>
        <w:t>A longitudinal study of P2P traffic classification.</w:t>
      </w:r>
      <w:proofErr w:type="gramEnd"/>
      <w:r w:rsidR="00896293" w:rsidRPr="00896293">
        <w:rPr>
          <w:lang w:val="en-IE"/>
        </w:rPr>
        <w:t xml:space="preserve"> </w:t>
      </w:r>
      <w:proofErr w:type="gramStart"/>
      <w:r w:rsidR="00896293" w:rsidRPr="00896293">
        <w:rPr>
          <w:lang w:val="en-IE"/>
        </w:rPr>
        <w:t xml:space="preserve">In </w:t>
      </w:r>
      <w:proofErr w:type="spellStart"/>
      <w:r w:rsidR="00896293" w:rsidRPr="00896293">
        <w:rPr>
          <w:lang w:val="en-IE"/>
        </w:rPr>
        <w:t>Modeling</w:t>
      </w:r>
      <w:proofErr w:type="spellEnd"/>
      <w:r w:rsidR="00896293" w:rsidRPr="00896293">
        <w:rPr>
          <w:lang w:val="en-IE"/>
        </w:rPr>
        <w:t>, Analysis, and Simulation of Computer and Telecommunication Systems, 2006.</w:t>
      </w:r>
      <w:proofErr w:type="gramEnd"/>
      <w:r w:rsidR="00896293" w:rsidRPr="00896293">
        <w:rPr>
          <w:lang w:val="en-IE"/>
        </w:rPr>
        <w:t xml:space="preserve"> </w:t>
      </w:r>
      <w:proofErr w:type="gramStart"/>
      <w:r w:rsidR="00896293" w:rsidRPr="00896293">
        <w:rPr>
          <w:lang w:val="en-IE"/>
        </w:rPr>
        <w:t>MASCOTS 2006.</w:t>
      </w:r>
      <w:proofErr w:type="gramEnd"/>
      <w:r w:rsidR="00896293" w:rsidRPr="00896293">
        <w:rPr>
          <w:lang w:val="en-IE"/>
        </w:rPr>
        <w:t xml:space="preserve"> 14th IEEE International Symposium on (pp. 179-188). </w:t>
      </w:r>
      <w:proofErr w:type="gramStart"/>
      <w:r w:rsidR="00896293" w:rsidRPr="00896293">
        <w:rPr>
          <w:lang w:val="en-IE"/>
        </w:rPr>
        <w:t>IEEE.</w:t>
      </w:r>
      <w:proofErr w:type="gramEnd"/>
    </w:p>
    <w:p w:rsidR="00896293" w:rsidRPr="00896293" w:rsidRDefault="0013060F" w:rsidP="00896293">
      <w:pPr>
        <w:pStyle w:val="BodyText"/>
        <w:jc w:val="left"/>
        <w:rPr>
          <w:lang w:val="en-IE"/>
        </w:rPr>
      </w:pPr>
      <w:r>
        <w:rPr>
          <w:lang w:val="en-IE"/>
        </w:rPr>
        <w:t>[6]</w:t>
      </w:r>
      <w:r w:rsidR="00896293" w:rsidRPr="00896293">
        <w:rPr>
          <w:lang w:val="en-IE"/>
        </w:rPr>
        <w:t xml:space="preserve"> Recommendation ITU-T Y.2770 (11/2012), Requirements for deep packet inspection in next generation networks</w:t>
      </w:r>
    </w:p>
    <w:p w:rsidR="00896293" w:rsidRPr="00896293" w:rsidRDefault="0013060F" w:rsidP="00896293">
      <w:pPr>
        <w:pStyle w:val="BodyText"/>
        <w:jc w:val="left"/>
        <w:rPr>
          <w:lang w:val="en-IE"/>
        </w:rPr>
      </w:pPr>
      <w:r>
        <w:rPr>
          <w:lang w:val="en-IE"/>
        </w:rPr>
        <w:t>[7]</w:t>
      </w:r>
      <w:r w:rsidR="00896293" w:rsidRPr="00896293">
        <w:rPr>
          <w:lang w:val="en-IE"/>
        </w:rPr>
        <w:t xml:space="preserve"> </w:t>
      </w:r>
      <w:proofErr w:type="spellStart"/>
      <w:r w:rsidR="00896293" w:rsidRPr="00896293">
        <w:rPr>
          <w:lang w:val="en-IE"/>
        </w:rPr>
        <w:t>Hjelmvik</w:t>
      </w:r>
      <w:proofErr w:type="spellEnd"/>
      <w:r w:rsidR="00896293" w:rsidRPr="00896293">
        <w:rPr>
          <w:lang w:val="en-IE"/>
        </w:rPr>
        <w:t xml:space="preserve">, E., &amp; John, W. (2009, May). Statistical protocol identification with </w:t>
      </w:r>
      <w:proofErr w:type="spellStart"/>
      <w:r w:rsidR="00896293" w:rsidRPr="00896293">
        <w:rPr>
          <w:lang w:val="en-IE"/>
        </w:rPr>
        <w:t>spid</w:t>
      </w:r>
      <w:proofErr w:type="spellEnd"/>
      <w:r w:rsidR="00896293" w:rsidRPr="00896293">
        <w:rPr>
          <w:lang w:val="en-IE"/>
        </w:rPr>
        <w:t xml:space="preserve">: Preliminary results. </w:t>
      </w:r>
      <w:proofErr w:type="gramStart"/>
      <w:r w:rsidR="00896293" w:rsidRPr="00896293">
        <w:rPr>
          <w:lang w:val="en-IE"/>
        </w:rPr>
        <w:t>In Swedish National Computer Networking Workshop.</w:t>
      </w:r>
      <w:proofErr w:type="gramEnd"/>
    </w:p>
    <w:p w:rsidR="00896293" w:rsidRPr="00896293" w:rsidRDefault="0013060F" w:rsidP="00896293">
      <w:pPr>
        <w:pStyle w:val="BodyText"/>
        <w:jc w:val="left"/>
        <w:rPr>
          <w:lang w:val="en-IE"/>
        </w:rPr>
      </w:pPr>
      <w:r>
        <w:rPr>
          <w:lang w:val="en-IE"/>
        </w:rPr>
        <w:t>[8]</w:t>
      </w:r>
      <w:r w:rsidR="00896293" w:rsidRPr="00896293">
        <w:rPr>
          <w:lang w:val="en-IE"/>
        </w:rPr>
        <w:t xml:space="preserve"> </w:t>
      </w:r>
      <w:proofErr w:type="spellStart"/>
      <w:r w:rsidR="00896293" w:rsidRPr="00896293">
        <w:rPr>
          <w:lang w:val="en-IE"/>
        </w:rPr>
        <w:t>Hjelmvik</w:t>
      </w:r>
      <w:proofErr w:type="spellEnd"/>
      <w:r w:rsidR="00896293" w:rsidRPr="00896293">
        <w:rPr>
          <w:lang w:val="en-IE"/>
        </w:rPr>
        <w:t xml:space="preserve">, E. (2008). </w:t>
      </w:r>
      <w:proofErr w:type="gramStart"/>
      <w:r w:rsidR="00896293" w:rsidRPr="00896293">
        <w:rPr>
          <w:lang w:val="en-IE"/>
        </w:rPr>
        <w:t xml:space="preserve">The </w:t>
      </w:r>
      <w:proofErr w:type="spellStart"/>
      <w:r w:rsidR="00896293" w:rsidRPr="00896293">
        <w:rPr>
          <w:lang w:val="en-IE"/>
        </w:rPr>
        <w:t>spid</w:t>
      </w:r>
      <w:proofErr w:type="spellEnd"/>
      <w:r w:rsidR="00896293" w:rsidRPr="00896293">
        <w:rPr>
          <w:lang w:val="en-IE"/>
        </w:rPr>
        <w:t xml:space="preserve"> algorithm-statistical protocol identification.</w:t>
      </w:r>
      <w:proofErr w:type="gramEnd"/>
      <w:r w:rsidR="00896293" w:rsidRPr="00896293">
        <w:rPr>
          <w:lang w:val="en-IE"/>
        </w:rPr>
        <w:t xml:space="preserve"> </w:t>
      </w:r>
      <w:proofErr w:type="spellStart"/>
      <w:r w:rsidR="00896293" w:rsidRPr="00896293">
        <w:rPr>
          <w:lang w:val="en-IE"/>
        </w:rPr>
        <w:t>Gävle</w:t>
      </w:r>
      <w:proofErr w:type="spellEnd"/>
      <w:r w:rsidR="00896293" w:rsidRPr="00896293">
        <w:rPr>
          <w:lang w:val="en-IE"/>
        </w:rPr>
        <w:t>, Sweden.</w:t>
      </w:r>
    </w:p>
    <w:p w:rsidR="00896293" w:rsidRPr="00896293" w:rsidRDefault="0013060F" w:rsidP="00896293">
      <w:pPr>
        <w:pStyle w:val="BodyText"/>
        <w:jc w:val="left"/>
        <w:rPr>
          <w:lang w:val="en-IE"/>
        </w:rPr>
      </w:pPr>
      <w:r>
        <w:rPr>
          <w:lang w:val="en-IE"/>
        </w:rPr>
        <w:t>[9]</w:t>
      </w:r>
      <w:r w:rsidR="00896293" w:rsidRPr="00896293">
        <w:rPr>
          <w:lang w:val="en-IE"/>
        </w:rPr>
        <w:t xml:space="preserve"> </w:t>
      </w:r>
      <w:proofErr w:type="spellStart"/>
      <w:r w:rsidR="00896293" w:rsidRPr="00896293">
        <w:rPr>
          <w:lang w:val="en-IE"/>
        </w:rPr>
        <w:t>Welte</w:t>
      </w:r>
      <w:proofErr w:type="spellEnd"/>
      <w:r w:rsidR="00896293" w:rsidRPr="00896293">
        <w:rPr>
          <w:lang w:val="en-IE"/>
        </w:rPr>
        <w:t xml:space="preserve">, H., &amp; </w:t>
      </w:r>
      <w:proofErr w:type="spellStart"/>
      <w:r w:rsidR="00896293" w:rsidRPr="00896293">
        <w:rPr>
          <w:lang w:val="en-IE"/>
        </w:rPr>
        <w:t>Ayuso</w:t>
      </w:r>
      <w:proofErr w:type="spellEnd"/>
      <w:r w:rsidR="00896293" w:rsidRPr="00896293">
        <w:rPr>
          <w:lang w:val="en-IE"/>
        </w:rPr>
        <w:t xml:space="preserve">, P. N. (2014) </w:t>
      </w:r>
      <w:proofErr w:type="gramStart"/>
      <w:r w:rsidR="00896293" w:rsidRPr="00896293">
        <w:rPr>
          <w:lang w:val="en-IE"/>
        </w:rPr>
        <w:t>The</w:t>
      </w:r>
      <w:proofErr w:type="gramEnd"/>
      <w:r w:rsidR="00896293" w:rsidRPr="00896293">
        <w:rPr>
          <w:lang w:val="en-IE"/>
        </w:rPr>
        <w:t xml:space="preserve"> netfilter.org project [Online]. Available: http://www.netfilter.org. (Accessed: December 2014)</w:t>
      </w:r>
    </w:p>
    <w:p w:rsidR="00896293" w:rsidRPr="00896293" w:rsidRDefault="0013060F" w:rsidP="00896293">
      <w:pPr>
        <w:pStyle w:val="BodyText"/>
        <w:jc w:val="left"/>
        <w:rPr>
          <w:lang w:val="en-IE"/>
        </w:rPr>
      </w:pPr>
      <w:r>
        <w:rPr>
          <w:lang w:val="en-IE"/>
        </w:rPr>
        <w:t>[10]</w:t>
      </w:r>
      <w:r w:rsidR="00896293" w:rsidRPr="00896293">
        <w:rPr>
          <w:lang w:val="en-IE"/>
        </w:rPr>
        <w:t xml:space="preserve"> </w:t>
      </w:r>
      <w:proofErr w:type="spellStart"/>
      <w:r w:rsidR="00896293" w:rsidRPr="00896293">
        <w:rPr>
          <w:lang w:val="en-IE"/>
        </w:rPr>
        <w:t>Engelhardt</w:t>
      </w:r>
      <w:proofErr w:type="spellEnd"/>
      <w:r w:rsidR="00896293" w:rsidRPr="00896293">
        <w:rPr>
          <w:lang w:val="en-IE"/>
        </w:rPr>
        <w:t xml:space="preserve">, J., &amp; Nicolas B. (2012, July). </w:t>
      </w:r>
      <w:proofErr w:type="gramStart"/>
      <w:r w:rsidR="00896293" w:rsidRPr="00896293">
        <w:rPr>
          <w:lang w:val="en-IE"/>
        </w:rPr>
        <w:t>Writing Netfilter Modules.</w:t>
      </w:r>
      <w:proofErr w:type="gramEnd"/>
      <w:r w:rsidR="00896293" w:rsidRPr="00896293">
        <w:rPr>
          <w:lang w:val="en-IE"/>
        </w:rPr>
        <w:t xml:space="preserve"> Available: http://inai.de/documents/Netfilter_Modules.pdf. (Accessed: December 2014)</w:t>
      </w:r>
    </w:p>
    <w:p w:rsidR="00896293" w:rsidRPr="00896293" w:rsidRDefault="0013060F" w:rsidP="00896293">
      <w:pPr>
        <w:pStyle w:val="BodyText"/>
        <w:jc w:val="left"/>
        <w:rPr>
          <w:lang w:val="en-IE"/>
        </w:rPr>
      </w:pPr>
      <w:r>
        <w:rPr>
          <w:lang w:val="en-IE"/>
        </w:rPr>
        <w:t>[11]</w:t>
      </w:r>
      <w:r w:rsidR="00896293" w:rsidRPr="00896293">
        <w:rPr>
          <w:lang w:val="en-IE"/>
        </w:rPr>
        <w:t xml:space="preserve"> Ye, X., &amp; Zeng, B. (2010, August). </w:t>
      </w:r>
      <w:proofErr w:type="gramStart"/>
      <w:r w:rsidR="00896293" w:rsidRPr="00896293">
        <w:rPr>
          <w:lang w:val="en-IE"/>
        </w:rPr>
        <w:t xml:space="preserve">Method of handling the contents of TCP packets on router via </w:t>
      </w:r>
      <w:proofErr w:type="spellStart"/>
      <w:r w:rsidR="00896293" w:rsidRPr="00896293">
        <w:rPr>
          <w:lang w:val="en-IE"/>
        </w:rPr>
        <w:t>netfilter</w:t>
      </w:r>
      <w:proofErr w:type="spellEnd"/>
      <w:r w:rsidR="00896293" w:rsidRPr="00896293">
        <w:rPr>
          <w:lang w:val="en-IE"/>
        </w:rPr>
        <w:t>.</w:t>
      </w:r>
      <w:proofErr w:type="gramEnd"/>
      <w:r w:rsidR="00896293" w:rsidRPr="00896293">
        <w:rPr>
          <w:lang w:val="en-IE"/>
        </w:rPr>
        <w:t xml:space="preserve"> </w:t>
      </w:r>
      <w:proofErr w:type="gramStart"/>
      <w:r w:rsidR="00896293" w:rsidRPr="00896293">
        <w:rPr>
          <w:lang w:val="en-IE"/>
        </w:rPr>
        <w:t>In Computer, Mechatronics, Control and Electronic Engineering (CMCE), 2010 International Conference on (Vol. 1, pp. 258-261).</w:t>
      </w:r>
      <w:proofErr w:type="gramEnd"/>
      <w:r w:rsidR="00896293" w:rsidRPr="00896293">
        <w:rPr>
          <w:lang w:val="en-IE"/>
        </w:rPr>
        <w:t xml:space="preserve"> </w:t>
      </w:r>
      <w:proofErr w:type="gramStart"/>
      <w:r w:rsidR="00896293" w:rsidRPr="00896293">
        <w:rPr>
          <w:lang w:val="en-IE"/>
        </w:rPr>
        <w:t>IEEE.</w:t>
      </w:r>
      <w:proofErr w:type="gramEnd"/>
    </w:p>
    <w:p w:rsidR="00896293" w:rsidRPr="00896293" w:rsidRDefault="0013060F" w:rsidP="00896293">
      <w:pPr>
        <w:pStyle w:val="BodyText"/>
        <w:jc w:val="left"/>
        <w:rPr>
          <w:lang w:val="en-IE"/>
        </w:rPr>
      </w:pPr>
      <w:r>
        <w:rPr>
          <w:lang w:val="en-IE"/>
        </w:rPr>
        <w:t>[12]</w:t>
      </w:r>
      <w:r w:rsidR="00896293" w:rsidRPr="00896293">
        <w:rPr>
          <w:lang w:val="en-IE"/>
        </w:rPr>
        <w:t xml:space="preserve"> </w:t>
      </w:r>
      <w:proofErr w:type="spellStart"/>
      <w:r w:rsidR="00896293" w:rsidRPr="00896293">
        <w:rPr>
          <w:lang w:val="en-IE"/>
        </w:rPr>
        <w:t>Welte</w:t>
      </w:r>
      <w:proofErr w:type="spellEnd"/>
      <w:r w:rsidR="00896293" w:rsidRPr="00896293">
        <w:rPr>
          <w:lang w:val="en-IE"/>
        </w:rPr>
        <w:t xml:space="preserve">, H., &amp; </w:t>
      </w:r>
      <w:proofErr w:type="spellStart"/>
      <w:r w:rsidR="00896293" w:rsidRPr="00896293">
        <w:rPr>
          <w:lang w:val="en-IE"/>
        </w:rPr>
        <w:t>Ayuso</w:t>
      </w:r>
      <w:proofErr w:type="spellEnd"/>
      <w:r w:rsidR="00896293" w:rsidRPr="00896293">
        <w:rPr>
          <w:lang w:val="en-IE"/>
        </w:rPr>
        <w:t xml:space="preserve">, P. (2014) </w:t>
      </w:r>
      <w:proofErr w:type="gramStart"/>
      <w:r w:rsidR="00896293" w:rsidRPr="00896293">
        <w:rPr>
          <w:lang w:val="en-IE"/>
        </w:rPr>
        <w:t>The</w:t>
      </w:r>
      <w:proofErr w:type="gramEnd"/>
      <w:r w:rsidR="00896293" w:rsidRPr="00896293">
        <w:rPr>
          <w:lang w:val="en-IE"/>
        </w:rPr>
        <w:t xml:space="preserve"> netfilter.org "iptables" project [Online]. Available: http://www.netfilter.org/projects/iptables/index.html (Accessed: December 2014)</w:t>
      </w:r>
    </w:p>
    <w:p w:rsidR="00896293" w:rsidRPr="00896293" w:rsidRDefault="0013060F" w:rsidP="00896293">
      <w:pPr>
        <w:pStyle w:val="BodyText"/>
        <w:jc w:val="left"/>
        <w:rPr>
          <w:lang w:val="en-IE"/>
        </w:rPr>
      </w:pPr>
      <w:r>
        <w:rPr>
          <w:lang w:val="en-IE"/>
        </w:rPr>
        <w:t>[13]</w:t>
      </w:r>
      <w:r w:rsidR="00896293" w:rsidRPr="00896293">
        <w:rPr>
          <w:lang w:val="en-IE"/>
        </w:rPr>
        <w:t xml:space="preserve"> </w:t>
      </w:r>
      <w:proofErr w:type="spellStart"/>
      <w:r w:rsidR="00896293" w:rsidRPr="00896293">
        <w:rPr>
          <w:lang w:val="en-IE"/>
        </w:rPr>
        <w:t>Welte</w:t>
      </w:r>
      <w:proofErr w:type="spellEnd"/>
      <w:r w:rsidR="00896293" w:rsidRPr="00896293">
        <w:rPr>
          <w:lang w:val="en-IE"/>
        </w:rPr>
        <w:t xml:space="preserve">, H., &amp; </w:t>
      </w:r>
      <w:proofErr w:type="spellStart"/>
      <w:r w:rsidR="00896293" w:rsidRPr="00896293">
        <w:rPr>
          <w:lang w:val="en-IE"/>
        </w:rPr>
        <w:t>Ayuso</w:t>
      </w:r>
      <w:proofErr w:type="spellEnd"/>
      <w:r w:rsidR="00896293" w:rsidRPr="00896293">
        <w:rPr>
          <w:lang w:val="en-IE"/>
        </w:rPr>
        <w:t xml:space="preserve">, P. (2014) </w:t>
      </w:r>
      <w:proofErr w:type="gramStart"/>
      <w:r w:rsidR="00896293" w:rsidRPr="00896293">
        <w:rPr>
          <w:lang w:val="en-IE"/>
        </w:rPr>
        <w:t>The</w:t>
      </w:r>
      <w:proofErr w:type="gramEnd"/>
      <w:r w:rsidR="00896293" w:rsidRPr="00896293">
        <w:rPr>
          <w:lang w:val="en-IE"/>
        </w:rPr>
        <w:t xml:space="preserve"> netfilter.org "nftables" project [Online]. Available: http://www.netfilter.org/projects/nftables/index.html. (Accessed: December 2014)</w:t>
      </w:r>
    </w:p>
    <w:p w:rsidR="00896293" w:rsidRPr="00896293" w:rsidRDefault="0013060F" w:rsidP="00896293">
      <w:pPr>
        <w:pStyle w:val="BodyText"/>
        <w:jc w:val="left"/>
        <w:rPr>
          <w:lang w:val="en-IE"/>
        </w:rPr>
      </w:pPr>
      <w:r>
        <w:rPr>
          <w:lang w:val="en-IE"/>
        </w:rPr>
        <w:t>[14]</w:t>
      </w:r>
      <w:r w:rsidR="00896293" w:rsidRPr="00896293">
        <w:rPr>
          <w:lang w:val="en-IE"/>
        </w:rPr>
        <w:t xml:space="preserve"> Douglas </w:t>
      </w:r>
      <w:proofErr w:type="spellStart"/>
      <w:r w:rsidR="00896293" w:rsidRPr="00896293">
        <w:rPr>
          <w:lang w:val="en-IE"/>
        </w:rPr>
        <w:t>Blansit</w:t>
      </w:r>
      <w:proofErr w:type="spellEnd"/>
      <w:r w:rsidR="00896293" w:rsidRPr="00896293">
        <w:rPr>
          <w:lang w:val="en-IE"/>
        </w:rPr>
        <w:t>, B. (2009). Firewalls: basic principles and some implications. Journal of Electronic Resources in Medical Libraries, 6(3), 260-269.</w:t>
      </w:r>
    </w:p>
    <w:p w:rsidR="00896293" w:rsidRPr="00896293" w:rsidRDefault="0013060F" w:rsidP="00896293">
      <w:pPr>
        <w:pStyle w:val="BodyText"/>
        <w:jc w:val="left"/>
        <w:rPr>
          <w:lang w:val="en-IE"/>
        </w:rPr>
      </w:pPr>
      <w:r>
        <w:rPr>
          <w:lang w:val="en-IE"/>
        </w:rPr>
        <w:lastRenderedPageBreak/>
        <w:t>[15]</w:t>
      </w:r>
      <w:r w:rsidR="00896293" w:rsidRPr="00896293">
        <w:rPr>
          <w:lang w:val="en-IE"/>
        </w:rPr>
        <w:t xml:space="preserve"> </w:t>
      </w:r>
      <w:proofErr w:type="spellStart"/>
      <w:r w:rsidR="00896293" w:rsidRPr="00896293">
        <w:rPr>
          <w:lang w:val="en-IE"/>
        </w:rPr>
        <w:t>Marpaung</w:t>
      </w:r>
      <w:proofErr w:type="spellEnd"/>
      <w:r w:rsidR="00896293" w:rsidRPr="00896293">
        <w:rPr>
          <w:lang w:val="en-IE"/>
        </w:rPr>
        <w:t xml:space="preserve">, J. A., Bhakti, M., &amp; </w:t>
      </w:r>
      <w:proofErr w:type="spellStart"/>
      <w:r w:rsidR="00896293" w:rsidRPr="00896293">
        <w:rPr>
          <w:lang w:val="en-IE"/>
        </w:rPr>
        <w:t>Yazid</w:t>
      </w:r>
      <w:proofErr w:type="spellEnd"/>
      <w:r w:rsidR="00896293" w:rsidRPr="00896293">
        <w:rPr>
          <w:lang w:val="en-IE"/>
        </w:rPr>
        <w:t xml:space="preserve">, S. (2013, December). </w:t>
      </w:r>
      <w:proofErr w:type="gramStart"/>
      <w:r w:rsidR="00896293" w:rsidRPr="00896293">
        <w:rPr>
          <w:lang w:val="en-IE"/>
        </w:rPr>
        <w:t>A Study on Application Layer Classification for Firewalls Using Regular Expression Matching.</w:t>
      </w:r>
      <w:proofErr w:type="gramEnd"/>
      <w:r w:rsidR="00896293" w:rsidRPr="00896293">
        <w:rPr>
          <w:lang w:val="en-IE"/>
        </w:rPr>
        <w:t xml:space="preserve"> In Advanced Computer Science Applications and Technologies (ACSAT), 2013 International Conference on (pp. 417-422). </w:t>
      </w:r>
      <w:proofErr w:type="gramStart"/>
      <w:r w:rsidR="00896293" w:rsidRPr="00896293">
        <w:rPr>
          <w:lang w:val="en-IE"/>
        </w:rPr>
        <w:t>IEEE.</w:t>
      </w:r>
      <w:proofErr w:type="gramEnd"/>
    </w:p>
    <w:p w:rsidR="00896293" w:rsidRPr="00896293" w:rsidRDefault="0013060F" w:rsidP="00896293">
      <w:pPr>
        <w:pStyle w:val="BodyText"/>
        <w:jc w:val="left"/>
        <w:rPr>
          <w:lang w:val="en-IE"/>
        </w:rPr>
      </w:pPr>
      <w:r>
        <w:rPr>
          <w:lang w:val="en-IE"/>
        </w:rPr>
        <w:t>[16]</w:t>
      </w:r>
      <w:r w:rsidR="00896293" w:rsidRPr="00896293">
        <w:rPr>
          <w:lang w:val="en-IE"/>
        </w:rPr>
        <w:t xml:space="preserve"> </w:t>
      </w:r>
      <w:proofErr w:type="spellStart"/>
      <w:r w:rsidR="00896293" w:rsidRPr="00896293">
        <w:rPr>
          <w:lang w:val="en-IE"/>
        </w:rPr>
        <w:t>Ayuso</w:t>
      </w:r>
      <w:proofErr w:type="spellEnd"/>
      <w:r w:rsidR="00896293" w:rsidRPr="00896293">
        <w:rPr>
          <w:lang w:val="en-IE"/>
        </w:rPr>
        <w:t xml:space="preserve">, P. (2006). </w:t>
      </w:r>
      <w:proofErr w:type="spellStart"/>
      <w:proofErr w:type="gramStart"/>
      <w:r w:rsidR="00896293" w:rsidRPr="00896293">
        <w:rPr>
          <w:lang w:val="en-IE"/>
        </w:rPr>
        <w:t>Netfilter’s</w:t>
      </w:r>
      <w:proofErr w:type="spellEnd"/>
      <w:r w:rsidR="00896293" w:rsidRPr="00896293">
        <w:rPr>
          <w:lang w:val="en-IE"/>
        </w:rPr>
        <w:t xml:space="preserve"> connection tracking system.</w:t>
      </w:r>
      <w:proofErr w:type="gramEnd"/>
      <w:r w:rsidR="00896293" w:rsidRPr="00896293">
        <w:rPr>
          <w:lang w:val="en-IE"/>
        </w:rPr>
        <w:t xml:space="preserve"> LOGIN: The USENIX magazine, 31(3).</w:t>
      </w:r>
    </w:p>
    <w:p w:rsidR="00896293" w:rsidRPr="00896293" w:rsidRDefault="004915FB" w:rsidP="00896293">
      <w:pPr>
        <w:pStyle w:val="BodyText"/>
        <w:jc w:val="left"/>
        <w:rPr>
          <w:lang w:val="en-IE"/>
        </w:rPr>
      </w:pPr>
      <w:r>
        <w:rPr>
          <w:lang w:val="en-IE"/>
        </w:rPr>
        <w:t>[17]</w:t>
      </w:r>
      <w:r w:rsidR="00896293" w:rsidRPr="00896293">
        <w:rPr>
          <w:lang w:val="en-IE"/>
        </w:rPr>
        <w:t xml:space="preserve"> </w:t>
      </w:r>
      <w:proofErr w:type="spellStart"/>
      <w:r w:rsidR="00896293" w:rsidRPr="00896293">
        <w:rPr>
          <w:lang w:val="en-IE"/>
        </w:rPr>
        <w:t>Clearfoundation</w:t>
      </w:r>
      <w:proofErr w:type="spellEnd"/>
      <w:r w:rsidR="00896293" w:rsidRPr="00896293">
        <w:rPr>
          <w:lang w:val="en-IE"/>
        </w:rPr>
        <w:t xml:space="preserve">. </w:t>
      </w:r>
      <w:proofErr w:type="gramStart"/>
      <w:r w:rsidR="00896293" w:rsidRPr="00896293">
        <w:rPr>
          <w:lang w:val="en-IE"/>
        </w:rPr>
        <w:t>(2013). L7-filter [Online].</w:t>
      </w:r>
      <w:proofErr w:type="gramEnd"/>
      <w:r w:rsidR="00896293" w:rsidRPr="00896293">
        <w:rPr>
          <w:lang w:val="en-IE"/>
        </w:rPr>
        <w:t xml:space="preserve"> Available: http://l7-filter.clearfoundation.com/. (Accessed: January 2015)</w:t>
      </w:r>
    </w:p>
    <w:p w:rsidR="00896293" w:rsidRPr="00896293" w:rsidRDefault="004915FB" w:rsidP="00896293">
      <w:pPr>
        <w:pStyle w:val="BodyText"/>
        <w:jc w:val="left"/>
        <w:rPr>
          <w:lang w:val="en-IE"/>
        </w:rPr>
      </w:pPr>
      <w:r>
        <w:rPr>
          <w:lang w:val="en-IE"/>
        </w:rPr>
        <w:t>[18]</w:t>
      </w:r>
      <w:r w:rsidR="00896293" w:rsidRPr="00896293">
        <w:rPr>
          <w:lang w:val="en-IE"/>
        </w:rPr>
        <w:t xml:space="preserve"> Arafat, M. Y., </w:t>
      </w:r>
      <w:proofErr w:type="spellStart"/>
      <w:r w:rsidR="00896293" w:rsidRPr="00896293">
        <w:rPr>
          <w:lang w:val="en-IE"/>
        </w:rPr>
        <w:t>Alam</w:t>
      </w:r>
      <w:proofErr w:type="spellEnd"/>
      <w:r w:rsidR="00896293" w:rsidRPr="00896293">
        <w:rPr>
          <w:lang w:val="en-IE"/>
        </w:rPr>
        <w:t xml:space="preserve">, M. M., &amp; Ahmed, F. </w:t>
      </w:r>
      <w:proofErr w:type="gramStart"/>
      <w:r w:rsidR="00896293" w:rsidRPr="00896293">
        <w:rPr>
          <w:lang w:val="en-IE"/>
        </w:rPr>
        <w:t>A Realistic Approach and Mitigation Techniques for Amplifying DDOS Attack on DNS.</w:t>
      </w:r>
      <w:proofErr w:type="gramEnd"/>
    </w:p>
    <w:p w:rsidR="00896293" w:rsidRPr="00896293" w:rsidRDefault="004915FB" w:rsidP="00896293">
      <w:pPr>
        <w:pStyle w:val="BodyText"/>
        <w:jc w:val="left"/>
        <w:rPr>
          <w:lang w:val="en-IE"/>
        </w:rPr>
      </w:pPr>
      <w:r>
        <w:rPr>
          <w:lang w:val="en-IE"/>
        </w:rPr>
        <w:t>[19]</w:t>
      </w:r>
      <w:r w:rsidR="00896293" w:rsidRPr="00896293">
        <w:rPr>
          <w:lang w:val="en-IE"/>
        </w:rPr>
        <w:t xml:space="preserve"> Fail2Ban. </w:t>
      </w:r>
      <w:proofErr w:type="gramStart"/>
      <w:r w:rsidR="00896293" w:rsidRPr="00896293">
        <w:rPr>
          <w:lang w:val="en-IE"/>
        </w:rPr>
        <w:t>(2014). Fail2Ban [Online].</w:t>
      </w:r>
      <w:proofErr w:type="gramEnd"/>
      <w:r w:rsidR="00896293" w:rsidRPr="00896293">
        <w:rPr>
          <w:lang w:val="en-IE"/>
        </w:rPr>
        <w:t xml:space="preserve"> </w:t>
      </w:r>
      <w:proofErr w:type="spellStart"/>
      <w:r w:rsidR="00896293" w:rsidRPr="00896293">
        <w:rPr>
          <w:lang w:val="en-IE"/>
        </w:rPr>
        <w:t>Avaliable</w:t>
      </w:r>
      <w:proofErr w:type="spellEnd"/>
      <w:r w:rsidR="00896293" w:rsidRPr="00896293">
        <w:rPr>
          <w:lang w:val="en-IE"/>
        </w:rPr>
        <w:t>: http://www.fail2ban.org/ (Accessed: January 2015)</w:t>
      </w:r>
    </w:p>
    <w:p w:rsidR="00896293" w:rsidRPr="00896293" w:rsidRDefault="004915FB" w:rsidP="00896293">
      <w:pPr>
        <w:pStyle w:val="BodyText"/>
        <w:jc w:val="left"/>
        <w:rPr>
          <w:lang w:val="en-IE"/>
        </w:rPr>
      </w:pPr>
      <w:r>
        <w:rPr>
          <w:lang w:val="en-IE"/>
        </w:rPr>
        <w:t>[20]</w:t>
      </w:r>
      <w:r w:rsidR="00896293" w:rsidRPr="00896293">
        <w:rPr>
          <w:lang w:val="en-IE"/>
        </w:rPr>
        <w:t xml:space="preserve"> </w:t>
      </w:r>
      <w:proofErr w:type="spellStart"/>
      <w:r w:rsidR="00896293" w:rsidRPr="00896293">
        <w:rPr>
          <w:lang w:val="en-IE"/>
        </w:rPr>
        <w:t>Engelhardt</w:t>
      </w:r>
      <w:proofErr w:type="spellEnd"/>
      <w:r w:rsidR="00896293" w:rsidRPr="00896293">
        <w:rPr>
          <w:lang w:val="en-IE"/>
        </w:rPr>
        <w:t xml:space="preserve">, Jan. (2014) Netfilter Components [Online]. </w:t>
      </w:r>
      <w:proofErr w:type="spellStart"/>
      <w:r w:rsidR="00896293" w:rsidRPr="00896293">
        <w:rPr>
          <w:lang w:val="en-IE"/>
        </w:rPr>
        <w:t>Avaliable</w:t>
      </w:r>
      <w:proofErr w:type="spellEnd"/>
      <w:r w:rsidR="00896293" w:rsidRPr="00896293">
        <w:rPr>
          <w:lang w:val="en-IE"/>
        </w:rPr>
        <w:t>: http://upload.wikimedia.org/wikipedia/commons/thumb/d/dd/Netfilter-components.svg/800px-Netfilter-components.svg.png. (Accessed: January 2015)</w:t>
      </w:r>
    </w:p>
    <w:p w:rsidR="00896293" w:rsidRDefault="004915FB" w:rsidP="00896293">
      <w:pPr>
        <w:pStyle w:val="BodyText"/>
        <w:jc w:val="left"/>
        <w:rPr>
          <w:lang w:val="en-IE"/>
        </w:rPr>
      </w:pPr>
      <w:r>
        <w:rPr>
          <w:lang w:val="en-IE"/>
        </w:rPr>
        <w:t>[21]</w:t>
      </w:r>
      <w:r w:rsidR="00896293" w:rsidRPr="00896293">
        <w:rPr>
          <w:lang w:val="en-IE"/>
        </w:rPr>
        <w:t xml:space="preserve"> </w:t>
      </w:r>
      <w:proofErr w:type="spellStart"/>
      <w:r w:rsidR="00896293" w:rsidRPr="00896293">
        <w:rPr>
          <w:lang w:val="en-IE"/>
        </w:rPr>
        <w:t>Märdian</w:t>
      </w:r>
      <w:proofErr w:type="spellEnd"/>
      <w:r w:rsidR="00896293" w:rsidRPr="00896293">
        <w:rPr>
          <w:lang w:val="en-IE"/>
        </w:rPr>
        <w:t>, Lukas M. "What’s New in the Linux Network Stack</w:t>
      </w:r>
      <w:proofErr w:type="gramStart"/>
      <w:r w:rsidR="00896293" w:rsidRPr="00896293">
        <w:rPr>
          <w:lang w:val="en-IE"/>
        </w:rPr>
        <w:t>?.</w:t>
      </w:r>
      <w:proofErr w:type="gramEnd"/>
      <w:r w:rsidR="00896293" w:rsidRPr="00896293">
        <w:rPr>
          <w:lang w:val="en-IE"/>
        </w:rPr>
        <w:t>" intervals 2 (2014): 3.</w:t>
      </w:r>
    </w:p>
    <w:p w:rsidR="003600C7" w:rsidRPr="00896293" w:rsidRDefault="004915FB" w:rsidP="00896293">
      <w:pPr>
        <w:pStyle w:val="BodyText"/>
        <w:jc w:val="left"/>
        <w:rPr>
          <w:lang w:val="en-IE"/>
        </w:rPr>
      </w:pPr>
      <w:r>
        <w:rPr>
          <w:lang w:val="en-IE"/>
        </w:rPr>
        <w:t>[22]</w:t>
      </w:r>
      <w:r w:rsidR="003600C7" w:rsidRPr="00896293">
        <w:rPr>
          <w:lang w:val="en-IE"/>
        </w:rPr>
        <w:t xml:space="preserve"> </w:t>
      </w:r>
      <w:proofErr w:type="spellStart"/>
      <w:r w:rsidR="003600C7" w:rsidRPr="00896293">
        <w:rPr>
          <w:lang w:val="en-IE"/>
        </w:rPr>
        <w:t>Lebond</w:t>
      </w:r>
      <w:proofErr w:type="spellEnd"/>
      <w:r w:rsidR="003600C7" w:rsidRPr="00896293">
        <w:rPr>
          <w:lang w:val="en-IE"/>
        </w:rPr>
        <w:t xml:space="preserve">, E. (2014). </w:t>
      </w:r>
      <w:proofErr w:type="gramStart"/>
      <w:r w:rsidR="003600C7" w:rsidRPr="00896293">
        <w:rPr>
          <w:lang w:val="en-IE"/>
        </w:rPr>
        <w:t>nftables</w:t>
      </w:r>
      <w:proofErr w:type="gramEnd"/>
      <w:r w:rsidR="003600C7" w:rsidRPr="00896293">
        <w:rPr>
          <w:lang w:val="en-IE"/>
        </w:rPr>
        <w:t xml:space="preserve"> HOW-TO [Online]. Available: http://wiki.nftables.org/wiki-nftables/index.php/Main_</w:t>
      </w:r>
      <w:r w:rsidR="003600C7">
        <w:rPr>
          <w:lang w:val="en-IE"/>
        </w:rPr>
        <w:t>Page. (Accessed: December 2014)</w:t>
      </w:r>
    </w:p>
    <w:p w:rsidR="00896293" w:rsidRPr="00896293" w:rsidRDefault="004915FB" w:rsidP="00896293">
      <w:pPr>
        <w:pStyle w:val="BodyText"/>
        <w:jc w:val="left"/>
        <w:rPr>
          <w:lang w:val="en-IE"/>
        </w:rPr>
      </w:pPr>
      <w:r>
        <w:rPr>
          <w:lang w:val="en-IE"/>
        </w:rPr>
        <w:t>[23]</w:t>
      </w:r>
      <w:r w:rsidR="00896293" w:rsidRPr="00896293">
        <w:rPr>
          <w:lang w:val="en-IE"/>
        </w:rPr>
        <w:t xml:space="preserve"> </w:t>
      </w:r>
      <w:proofErr w:type="spellStart"/>
      <w:r w:rsidR="00896293" w:rsidRPr="00896293">
        <w:rPr>
          <w:lang w:val="en-IE"/>
        </w:rPr>
        <w:t>Horman</w:t>
      </w:r>
      <w:proofErr w:type="spellEnd"/>
      <w:r w:rsidR="00896293" w:rsidRPr="00896293">
        <w:rPr>
          <w:lang w:val="en-IE"/>
        </w:rPr>
        <w:t xml:space="preserve">, N. (2004). Understanding and programming with </w:t>
      </w:r>
      <w:proofErr w:type="spellStart"/>
      <w:r w:rsidR="00896293" w:rsidRPr="00896293">
        <w:rPr>
          <w:lang w:val="en-IE"/>
        </w:rPr>
        <w:t>netlink</w:t>
      </w:r>
      <w:proofErr w:type="spellEnd"/>
      <w:r w:rsidR="00896293" w:rsidRPr="00896293">
        <w:rPr>
          <w:lang w:val="en-IE"/>
        </w:rPr>
        <w:t xml:space="preserve"> sockets. Available: http://people.redhat.com/nhorman/papers/netlink.pdf. (Accessed: January 2015)</w:t>
      </w:r>
    </w:p>
    <w:p w:rsidR="00896293" w:rsidRPr="00896293" w:rsidRDefault="004915FB" w:rsidP="00896293">
      <w:pPr>
        <w:pStyle w:val="BodyText"/>
        <w:jc w:val="left"/>
        <w:rPr>
          <w:lang w:val="en-IE"/>
        </w:rPr>
      </w:pPr>
      <w:r>
        <w:rPr>
          <w:lang w:val="en-IE"/>
        </w:rPr>
        <w:t>[24]</w:t>
      </w:r>
      <w:r w:rsidR="00896293" w:rsidRPr="00896293">
        <w:rPr>
          <w:lang w:val="en-IE"/>
        </w:rPr>
        <w:t xml:space="preserve"> </w:t>
      </w:r>
      <w:proofErr w:type="spellStart"/>
      <w:r w:rsidR="00896293" w:rsidRPr="00896293">
        <w:rPr>
          <w:lang w:val="en-IE"/>
        </w:rPr>
        <w:t>Neira</w:t>
      </w:r>
      <w:r w:rsidR="00896293" w:rsidRPr="00896293">
        <w:rPr>
          <w:rFonts w:ascii="Cambria Math" w:hAnsi="Cambria Math" w:cs="Cambria Math"/>
          <w:lang w:val="en-IE"/>
        </w:rPr>
        <w:t>‐</w:t>
      </w:r>
      <w:r w:rsidR="00896293" w:rsidRPr="00896293">
        <w:rPr>
          <w:lang w:val="en-IE"/>
        </w:rPr>
        <w:t>Ayuso</w:t>
      </w:r>
      <w:proofErr w:type="spellEnd"/>
      <w:r w:rsidR="00896293" w:rsidRPr="00896293">
        <w:rPr>
          <w:lang w:val="en-IE"/>
        </w:rPr>
        <w:t xml:space="preserve">, P., </w:t>
      </w:r>
      <w:proofErr w:type="spellStart"/>
      <w:r w:rsidR="00896293" w:rsidRPr="00896293">
        <w:rPr>
          <w:lang w:val="en-IE"/>
        </w:rPr>
        <w:t>Gasca</w:t>
      </w:r>
      <w:proofErr w:type="spellEnd"/>
      <w:r w:rsidR="00896293" w:rsidRPr="00896293">
        <w:rPr>
          <w:lang w:val="en-IE"/>
        </w:rPr>
        <w:t xml:space="preserve">, R. M., &amp; </w:t>
      </w:r>
      <w:proofErr w:type="spellStart"/>
      <w:r w:rsidR="00896293" w:rsidRPr="00896293">
        <w:rPr>
          <w:lang w:val="en-IE"/>
        </w:rPr>
        <w:t>Lefevre</w:t>
      </w:r>
      <w:proofErr w:type="spellEnd"/>
      <w:r w:rsidR="00896293" w:rsidRPr="00896293">
        <w:rPr>
          <w:lang w:val="en-IE"/>
        </w:rPr>
        <w:t xml:space="preserve">, L. (2010). </w:t>
      </w:r>
      <w:proofErr w:type="gramStart"/>
      <w:r w:rsidR="00896293" w:rsidRPr="00896293">
        <w:rPr>
          <w:lang w:val="en-IE"/>
        </w:rPr>
        <w:t>Communicating between the kernel and user</w:t>
      </w:r>
      <w:r w:rsidR="00896293" w:rsidRPr="00896293">
        <w:rPr>
          <w:rFonts w:ascii="Cambria Math" w:hAnsi="Cambria Math" w:cs="Cambria Math"/>
          <w:lang w:val="en-IE"/>
        </w:rPr>
        <w:t>‐</w:t>
      </w:r>
      <w:r w:rsidR="00896293" w:rsidRPr="00896293">
        <w:rPr>
          <w:lang w:val="en-IE"/>
        </w:rPr>
        <w:t xml:space="preserve">space in Linux using </w:t>
      </w:r>
      <w:proofErr w:type="spellStart"/>
      <w:r w:rsidR="00896293" w:rsidRPr="00896293">
        <w:rPr>
          <w:lang w:val="en-IE"/>
        </w:rPr>
        <w:t>Netlink</w:t>
      </w:r>
      <w:proofErr w:type="spellEnd"/>
      <w:r w:rsidR="00896293" w:rsidRPr="00896293">
        <w:rPr>
          <w:lang w:val="en-IE"/>
        </w:rPr>
        <w:t xml:space="preserve"> sockets.</w:t>
      </w:r>
      <w:proofErr w:type="gramEnd"/>
      <w:r w:rsidR="00896293" w:rsidRPr="00896293">
        <w:rPr>
          <w:lang w:val="en-IE"/>
        </w:rPr>
        <w:t xml:space="preserve"> Software: Practice and Experience, 40(9), 797-810.</w:t>
      </w:r>
    </w:p>
    <w:p w:rsidR="00896293" w:rsidRPr="00896293" w:rsidRDefault="004915FB" w:rsidP="00896293">
      <w:pPr>
        <w:pStyle w:val="BodyText"/>
        <w:jc w:val="left"/>
        <w:rPr>
          <w:lang w:val="en-IE"/>
        </w:rPr>
      </w:pPr>
      <w:r>
        <w:rPr>
          <w:lang w:val="en-IE"/>
        </w:rPr>
        <w:t>[25]</w:t>
      </w:r>
      <w:r w:rsidR="00896293" w:rsidRPr="00896293">
        <w:rPr>
          <w:lang w:val="en-IE"/>
        </w:rPr>
        <w:t xml:space="preserve"> </w:t>
      </w:r>
      <w:proofErr w:type="spellStart"/>
      <w:r w:rsidR="00896293" w:rsidRPr="00896293">
        <w:rPr>
          <w:lang w:val="en-IE"/>
        </w:rPr>
        <w:t>Finsterbusch</w:t>
      </w:r>
      <w:proofErr w:type="spellEnd"/>
      <w:r w:rsidR="00896293" w:rsidRPr="00896293">
        <w:rPr>
          <w:lang w:val="en-IE"/>
        </w:rPr>
        <w:t xml:space="preserve">, M., Richter, C., Rocha, E., Muller, J., &amp; </w:t>
      </w:r>
      <w:proofErr w:type="spellStart"/>
      <w:r w:rsidR="00896293" w:rsidRPr="00896293">
        <w:rPr>
          <w:lang w:val="en-IE"/>
        </w:rPr>
        <w:t>Hanssgen</w:t>
      </w:r>
      <w:proofErr w:type="spellEnd"/>
      <w:r w:rsidR="00896293" w:rsidRPr="00896293">
        <w:rPr>
          <w:lang w:val="en-IE"/>
        </w:rPr>
        <w:t xml:space="preserve">, K. (2014). </w:t>
      </w:r>
      <w:proofErr w:type="gramStart"/>
      <w:r w:rsidR="00896293" w:rsidRPr="00896293">
        <w:rPr>
          <w:lang w:val="en-IE"/>
        </w:rPr>
        <w:t>A Survey of Payload-Based Traffic Classification Approaches.</w:t>
      </w:r>
      <w:proofErr w:type="gramEnd"/>
    </w:p>
    <w:p w:rsidR="00896293" w:rsidRPr="00896293" w:rsidRDefault="004915FB" w:rsidP="00896293">
      <w:pPr>
        <w:pStyle w:val="BodyText"/>
        <w:jc w:val="left"/>
        <w:rPr>
          <w:lang w:val="en-IE"/>
        </w:rPr>
      </w:pPr>
      <w:r>
        <w:rPr>
          <w:lang w:val="en-IE"/>
        </w:rPr>
        <w:t>[26]</w:t>
      </w:r>
      <w:r w:rsidR="00896293" w:rsidRPr="00896293">
        <w:rPr>
          <w:lang w:val="en-IE"/>
        </w:rPr>
        <w:t xml:space="preserve"> </w:t>
      </w:r>
      <w:proofErr w:type="spellStart"/>
      <w:r w:rsidR="00896293" w:rsidRPr="00896293">
        <w:rPr>
          <w:lang w:val="en-IE"/>
        </w:rPr>
        <w:t>Finamore</w:t>
      </w:r>
      <w:proofErr w:type="spellEnd"/>
      <w:r w:rsidR="00896293" w:rsidRPr="00896293">
        <w:rPr>
          <w:lang w:val="en-IE"/>
        </w:rPr>
        <w:t xml:space="preserve">, A., </w:t>
      </w:r>
      <w:proofErr w:type="spellStart"/>
      <w:r w:rsidR="00896293" w:rsidRPr="00896293">
        <w:rPr>
          <w:lang w:val="en-IE"/>
        </w:rPr>
        <w:t>Mellia</w:t>
      </w:r>
      <w:proofErr w:type="spellEnd"/>
      <w:r w:rsidR="00896293" w:rsidRPr="00896293">
        <w:rPr>
          <w:lang w:val="en-IE"/>
        </w:rPr>
        <w:t xml:space="preserve">, M., </w:t>
      </w:r>
      <w:proofErr w:type="spellStart"/>
      <w:r w:rsidR="00896293" w:rsidRPr="00896293">
        <w:rPr>
          <w:lang w:val="en-IE"/>
        </w:rPr>
        <w:t>Meo</w:t>
      </w:r>
      <w:proofErr w:type="spellEnd"/>
      <w:r w:rsidR="00896293" w:rsidRPr="00896293">
        <w:rPr>
          <w:lang w:val="en-IE"/>
        </w:rPr>
        <w:t>, M., &amp; Rossi, D. (2010). KISS: stochastic packet inspection classifier for UDP traffic. Networking, IEEE/ACM Transactions on, 18(5), 1505-1515.</w:t>
      </w:r>
    </w:p>
    <w:p w:rsidR="00896293" w:rsidRPr="00896293" w:rsidRDefault="004915FB" w:rsidP="00896293">
      <w:pPr>
        <w:pStyle w:val="BodyText"/>
        <w:jc w:val="left"/>
        <w:rPr>
          <w:lang w:val="en-IE"/>
        </w:rPr>
      </w:pPr>
      <w:r>
        <w:rPr>
          <w:lang w:val="en-IE"/>
        </w:rPr>
        <w:t>[27]</w:t>
      </w:r>
      <w:r w:rsidR="00896293" w:rsidRPr="00896293">
        <w:rPr>
          <w:lang w:val="en-IE"/>
        </w:rPr>
        <w:t xml:space="preserve"> </w:t>
      </w:r>
      <w:proofErr w:type="spellStart"/>
      <w:proofErr w:type="gramStart"/>
      <w:r w:rsidR="00896293" w:rsidRPr="00896293">
        <w:rPr>
          <w:lang w:val="en-IE"/>
        </w:rPr>
        <w:t>ntop</w:t>
      </w:r>
      <w:proofErr w:type="spellEnd"/>
      <w:proofErr w:type="gramEnd"/>
      <w:r w:rsidR="00896293" w:rsidRPr="00896293">
        <w:rPr>
          <w:lang w:val="en-IE"/>
        </w:rPr>
        <w:t xml:space="preserve">. </w:t>
      </w:r>
      <w:proofErr w:type="gramStart"/>
      <w:r w:rsidR="00896293" w:rsidRPr="00896293">
        <w:rPr>
          <w:lang w:val="en-IE"/>
        </w:rPr>
        <w:t xml:space="preserve">(2015) </w:t>
      </w:r>
      <w:proofErr w:type="spellStart"/>
      <w:r w:rsidR="00896293" w:rsidRPr="00896293">
        <w:rPr>
          <w:lang w:val="en-IE"/>
        </w:rPr>
        <w:t>nDPI</w:t>
      </w:r>
      <w:proofErr w:type="spellEnd"/>
      <w:r w:rsidR="00896293" w:rsidRPr="00896293">
        <w:rPr>
          <w:lang w:val="en-IE"/>
        </w:rPr>
        <w:t xml:space="preserve"> – </w:t>
      </w:r>
      <w:proofErr w:type="spellStart"/>
      <w:r w:rsidR="00896293" w:rsidRPr="00896293">
        <w:rPr>
          <w:lang w:val="en-IE"/>
        </w:rPr>
        <w:t>Ntop</w:t>
      </w:r>
      <w:proofErr w:type="spellEnd"/>
      <w:r w:rsidR="00896293" w:rsidRPr="00896293">
        <w:rPr>
          <w:lang w:val="en-IE"/>
        </w:rPr>
        <w:t xml:space="preserve"> [Online].</w:t>
      </w:r>
      <w:proofErr w:type="gramEnd"/>
      <w:r w:rsidR="00896293" w:rsidRPr="00896293">
        <w:rPr>
          <w:lang w:val="en-IE"/>
        </w:rPr>
        <w:t xml:space="preserve"> Available: http://www.ntop.org/products/ndpi/ (Accessed: January 2015)</w:t>
      </w:r>
    </w:p>
    <w:p w:rsidR="00896293" w:rsidRPr="00896293" w:rsidRDefault="004915FB" w:rsidP="00896293">
      <w:pPr>
        <w:pStyle w:val="BodyText"/>
        <w:jc w:val="left"/>
        <w:rPr>
          <w:lang w:val="en-IE"/>
        </w:rPr>
      </w:pPr>
      <w:r>
        <w:rPr>
          <w:lang w:val="en-IE"/>
        </w:rPr>
        <w:t>[28]</w:t>
      </w:r>
      <w:r w:rsidR="00896293" w:rsidRPr="00896293">
        <w:rPr>
          <w:lang w:val="en-IE"/>
        </w:rPr>
        <w:t xml:space="preserve"> </w:t>
      </w:r>
      <w:proofErr w:type="spellStart"/>
      <w:r w:rsidR="00896293" w:rsidRPr="00896293">
        <w:rPr>
          <w:lang w:val="en-IE"/>
        </w:rPr>
        <w:t>Deri</w:t>
      </w:r>
      <w:proofErr w:type="spellEnd"/>
      <w:r w:rsidR="00896293" w:rsidRPr="00896293">
        <w:rPr>
          <w:lang w:val="en-IE"/>
        </w:rPr>
        <w:t xml:space="preserve">, L., </w:t>
      </w:r>
      <w:proofErr w:type="spellStart"/>
      <w:r w:rsidR="00896293" w:rsidRPr="00896293">
        <w:rPr>
          <w:lang w:val="en-IE"/>
        </w:rPr>
        <w:t>Martinelli</w:t>
      </w:r>
      <w:proofErr w:type="spellEnd"/>
      <w:r w:rsidR="00896293" w:rsidRPr="00896293">
        <w:rPr>
          <w:lang w:val="en-IE"/>
        </w:rPr>
        <w:t xml:space="preserve">, M., </w:t>
      </w:r>
      <w:proofErr w:type="spellStart"/>
      <w:r w:rsidR="00896293" w:rsidRPr="00896293">
        <w:rPr>
          <w:lang w:val="en-IE"/>
        </w:rPr>
        <w:t>Bujlow</w:t>
      </w:r>
      <w:proofErr w:type="spellEnd"/>
      <w:r w:rsidR="00896293" w:rsidRPr="00896293">
        <w:rPr>
          <w:lang w:val="en-IE"/>
        </w:rPr>
        <w:t xml:space="preserve">, T., &amp; </w:t>
      </w:r>
      <w:proofErr w:type="spellStart"/>
      <w:r w:rsidR="00896293" w:rsidRPr="00896293">
        <w:rPr>
          <w:lang w:val="en-IE"/>
        </w:rPr>
        <w:t>Cardigliano</w:t>
      </w:r>
      <w:proofErr w:type="spellEnd"/>
      <w:r w:rsidR="00896293" w:rsidRPr="00896293">
        <w:rPr>
          <w:lang w:val="en-IE"/>
        </w:rPr>
        <w:t xml:space="preserve">, A. (2014, August). </w:t>
      </w:r>
      <w:proofErr w:type="spellStart"/>
      <w:proofErr w:type="gramStart"/>
      <w:r w:rsidR="00896293" w:rsidRPr="00896293">
        <w:rPr>
          <w:lang w:val="en-IE"/>
        </w:rPr>
        <w:t>nDPI</w:t>
      </w:r>
      <w:proofErr w:type="spellEnd"/>
      <w:proofErr w:type="gramEnd"/>
      <w:r w:rsidR="00896293" w:rsidRPr="00896293">
        <w:rPr>
          <w:lang w:val="en-IE"/>
        </w:rPr>
        <w:t xml:space="preserve">: Open-source high-speed deep packet inspection. In Wireless Communications and Mobile Computing Conference (IWCMC), 2014 International (pp. 617-622). </w:t>
      </w:r>
      <w:proofErr w:type="gramStart"/>
      <w:r w:rsidR="00896293" w:rsidRPr="00896293">
        <w:rPr>
          <w:lang w:val="en-IE"/>
        </w:rPr>
        <w:t>IEEE.</w:t>
      </w:r>
      <w:proofErr w:type="gramEnd"/>
    </w:p>
    <w:p w:rsidR="00896293" w:rsidRPr="00896293" w:rsidRDefault="004915FB" w:rsidP="00896293">
      <w:pPr>
        <w:pStyle w:val="BodyText"/>
        <w:jc w:val="left"/>
        <w:rPr>
          <w:lang w:val="en-IE"/>
        </w:rPr>
      </w:pPr>
      <w:r>
        <w:rPr>
          <w:lang w:val="en-IE"/>
        </w:rPr>
        <w:t>[29]</w:t>
      </w:r>
      <w:r w:rsidR="00896293" w:rsidRPr="00896293">
        <w:rPr>
          <w:lang w:val="en-IE"/>
        </w:rPr>
        <w:t xml:space="preserve"> WAND Network Research Group (2014) </w:t>
      </w:r>
      <w:proofErr w:type="spellStart"/>
      <w:r w:rsidR="00896293" w:rsidRPr="00896293">
        <w:rPr>
          <w:lang w:val="en-IE"/>
        </w:rPr>
        <w:t>libprotoident</w:t>
      </w:r>
      <w:proofErr w:type="spellEnd"/>
      <w:r w:rsidR="00896293" w:rsidRPr="00896293">
        <w:rPr>
          <w:lang w:val="en-IE"/>
        </w:rPr>
        <w:t xml:space="preserve"> [Online]. Available: http://research.wand.net.nz/software/libprotoident.php (Accessed: January 2015)</w:t>
      </w:r>
    </w:p>
    <w:p w:rsidR="00896293" w:rsidRPr="00896293" w:rsidRDefault="004915FB" w:rsidP="00896293">
      <w:pPr>
        <w:pStyle w:val="BodyText"/>
        <w:jc w:val="left"/>
        <w:rPr>
          <w:lang w:val="en-IE"/>
        </w:rPr>
      </w:pPr>
      <w:r>
        <w:rPr>
          <w:lang w:val="en-IE"/>
        </w:rPr>
        <w:lastRenderedPageBreak/>
        <w:t>[30]</w:t>
      </w:r>
      <w:r w:rsidR="00896293" w:rsidRPr="00896293">
        <w:rPr>
          <w:lang w:val="en-IE"/>
        </w:rPr>
        <w:t xml:space="preserve"> </w:t>
      </w:r>
      <w:proofErr w:type="spellStart"/>
      <w:r w:rsidR="00896293" w:rsidRPr="00896293">
        <w:rPr>
          <w:lang w:val="en-IE"/>
        </w:rPr>
        <w:t>Alcock</w:t>
      </w:r>
      <w:proofErr w:type="spellEnd"/>
      <w:r w:rsidR="00896293" w:rsidRPr="00896293">
        <w:rPr>
          <w:lang w:val="en-IE"/>
        </w:rPr>
        <w:t xml:space="preserve">, S., &amp; Nelson, R. (2012). </w:t>
      </w:r>
      <w:proofErr w:type="spellStart"/>
      <w:r w:rsidR="00896293" w:rsidRPr="00896293">
        <w:rPr>
          <w:lang w:val="en-IE"/>
        </w:rPr>
        <w:t>Libprotoident</w:t>
      </w:r>
      <w:proofErr w:type="spellEnd"/>
      <w:r w:rsidR="00896293" w:rsidRPr="00896293">
        <w:rPr>
          <w:lang w:val="en-IE"/>
        </w:rPr>
        <w:t>: Traffic Classification Using Lightweight Packet Inspection. WAND Network Research Group, Tech. Rep.</w:t>
      </w:r>
    </w:p>
    <w:p w:rsidR="00896293" w:rsidRPr="00896293" w:rsidRDefault="004915FB" w:rsidP="00896293">
      <w:pPr>
        <w:pStyle w:val="BodyText"/>
        <w:jc w:val="left"/>
        <w:rPr>
          <w:lang w:val="en-IE"/>
        </w:rPr>
      </w:pPr>
      <w:r>
        <w:rPr>
          <w:lang w:val="en-IE"/>
        </w:rPr>
        <w:t>[31]</w:t>
      </w:r>
      <w:r w:rsidR="00896293" w:rsidRPr="00896293">
        <w:rPr>
          <w:lang w:val="en-IE"/>
        </w:rPr>
        <w:t xml:space="preserve"> Ballard, J. (2013) Hi-Performance Protocol Identification Engine/</w:t>
      </w:r>
      <w:proofErr w:type="spellStart"/>
      <w:r w:rsidR="00896293" w:rsidRPr="00896293">
        <w:rPr>
          <w:lang w:val="en-IE"/>
        </w:rPr>
        <w:t>HiPPIE</w:t>
      </w:r>
      <w:proofErr w:type="spellEnd"/>
      <w:r w:rsidR="00896293" w:rsidRPr="00896293">
        <w:rPr>
          <w:lang w:val="en-IE"/>
        </w:rPr>
        <w:t xml:space="preserve"> [Online]. Available: http://sourceforge.net/projects/hippie/ (Accessed: January 2015)  </w:t>
      </w:r>
    </w:p>
    <w:p w:rsidR="00896293" w:rsidRPr="00896293" w:rsidRDefault="004915FB" w:rsidP="00896293">
      <w:pPr>
        <w:pStyle w:val="BodyText"/>
        <w:jc w:val="left"/>
        <w:rPr>
          <w:lang w:val="en-IE"/>
        </w:rPr>
      </w:pPr>
      <w:r>
        <w:rPr>
          <w:lang w:val="en-IE"/>
        </w:rPr>
        <w:t>[32]</w:t>
      </w:r>
      <w:r w:rsidR="00896293" w:rsidRPr="00896293">
        <w:rPr>
          <w:lang w:val="en-IE"/>
        </w:rPr>
        <w:t xml:space="preserve"> </w:t>
      </w:r>
      <w:proofErr w:type="spellStart"/>
      <w:proofErr w:type="gramStart"/>
      <w:r w:rsidR="00896293" w:rsidRPr="00896293">
        <w:rPr>
          <w:lang w:val="en-IE"/>
        </w:rPr>
        <w:t>iPoque</w:t>
      </w:r>
      <w:proofErr w:type="spellEnd"/>
      <w:proofErr w:type="gramEnd"/>
      <w:r w:rsidR="00896293" w:rsidRPr="00896293">
        <w:rPr>
          <w:lang w:val="en-IE"/>
        </w:rPr>
        <w:t>. (2015) PACE: Network Analysis with Layer-7 Deep Packet Inspection [Online]. Available: http://www.ipoque.com/en/products/pace. (Accessed: January 2015)</w:t>
      </w:r>
    </w:p>
    <w:p w:rsidR="00896293" w:rsidRPr="00896293" w:rsidRDefault="004915FB" w:rsidP="00896293">
      <w:pPr>
        <w:pStyle w:val="BodyText"/>
        <w:jc w:val="left"/>
        <w:rPr>
          <w:lang w:val="en-IE"/>
        </w:rPr>
      </w:pPr>
      <w:r>
        <w:rPr>
          <w:lang w:val="en-IE"/>
        </w:rPr>
        <w:t>[33]</w:t>
      </w:r>
      <w:r w:rsidR="00896293" w:rsidRPr="00896293">
        <w:rPr>
          <w:lang w:val="en-IE"/>
        </w:rPr>
        <w:t xml:space="preserve"> Cisco (2015). Network Based </w:t>
      </w:r>
      <w:r w:rsidR="00202E1C" w:rsidRPr="00896293">
        <w:rPr>
          <w:lang w:val="en-IE"/>
        </w:rPr>
        <w:t>Application</w:t>
      </w:r>
      <w:r w:rsidR="00896293" w:rsidRPr="00896293">
        <w:rPr>
          <w:lang w:val="en-IE"/>
        </w:rPr>
        <w:t xml:space="preserve"> Recognition (NBAR) [Online]. Available: http://www.cisco.com/c/en/us/products/ios-nx-os-software/network-based-application-recognition-nbar/index.html. (Accessed: January 2015)</w:t>
      </w:r>
    </w:p>
    <w:p w:rsidR="00896293" w:rsidRPr="00896293" w:rsidRDefault="004915FB" w:rsidP="00896293">
      <w:pPr>
        <w:pStyle w:val="BodyText"/>
        <w:jc w:val="left"/>
        <w:rPr>
          <w:lang w:val="en-IE"/>
        </w:rPr>
      </w:pPr>
      <w:r>
        <w:rPr>
          <w:lang w:val="en-IE"/>
        </w:rPr>
        <w:t>[34]</w:t>
      </w:r>
      <w:r w:rsidR="00896293" w:rsidRPr="00896293">
        <w:rPr>
          <w:lang w:val="en-IE"/>
        </w:rPr>
        <w:t xml:space="preserve"> </w:t>
      </w:r>
      <w:proofErr w:type="spellStart"/>
      <w:r w:rsidR="00896293" w:rsidRPr="00896293">
        <w:rPr>
          <w:lang w:val="en-IE"/>
        </w:rPr>
        <w:t>Parmar</w:t>
      </w:r>
      <w:proofErr w:type="spellEnd"/>
      <w:r w:rsidR="00896293" w:rsidRPr="00896293">
        <w:rPr>
          <w:lang w:val="en-IE"/>
        </w:rPr>
        <w:t>, H., &amp; Thornburg, M. (2012, December). Adobe’s Real Time Messaging Protocol. Available: https://www.adobe.com/content/dam/Adobe/en/devnet/rtmp/pdf/rtmp_specification_1.0.pdf. (Accessed: January 2015)</w:t>
      </w:r>
    </w:p>
    <w:p w:rsidR="00896293" w:rsidRPr="00896293" w:rsidRDefault="004915FB" w:rsidP="00896293">
      <w:pPr>
        <w:pStyle w:val="BodyText"/>
        <w:jc w:val="left"/>
        <w:rPr>
          <w:lang w:val="en-IE"/>
        </w:rPr>
      </w:pPr>
      <w:r>
        <w:rPr>
          <w:lang w:val="en-IE"/>
        </w:rPr>
        <w:t>[35]</w:t>
      </w:r>
      <w:r w:rsidR="00896293" w:rsidRPr="00896293">
        <w:rPr>
          <w:lang w:val="en-IE"/>
        </w:rPr>
        <w:t xml:space="preserve"> Wang, R., Wang, W., Gong, X., </w:t>
      </w:r>
      <w:proofErr w:type="spellStart"/>
      <w:r w:rsidR="00896293" w:rsidRPr="00896293">
        <w:rPr>
          <w:lang w:val="en-IE"/>
        </w:rPr>
        <w:t>Que</w:t>
      </w:r>
      <w:proofErr w:type="spellEnd"/>
      <w:r w:rsidR="00896293" w:rsidRPr="00896293">
        <w:rPr>
          <w:lang w:val="en-IE"/>
        </w:rPr>
        <w:t xml:space="preserve">, X., &amp; Ma, J. (2010, April). </w:t>
      </w:r>
      <w:proofErr w:type="gramStart"/>
      <w:r w:rsidR="00896293" w:rsidRPr="00896293">
        <w:rPr>
          <w:lang w:val="en-IE"/>
        </w:rPr>
        <w:t xml:space="preserve">A Real-Time Video Stream Key Frame Identification Algorithm for </w:t>
      </w:r>
      <w:proofErr w:type="spellStart"/>
      <w:r w:rsidR="00896293" w:rsidRPr="00896293">
        <w:rPr>
          <w:lang w:val="en-IE"/>
        </w:rPr>
        <w:t>QoS</w:t>
      </w:r>
      <w:proofErr w:type="spellEnd"/>
      <w:r w:rsidR="00896293" w:rsidRPr="00896293">
        <w:rPr>
          <w:lang w:val="en-IE"/>
        </w:rPr>
        <w:t>.</w:t>
      </w:r>
      <w:proofErr w:type="gramEnd"/>
      <w:r w:rsidR="00896293" w:rsidRPr="00896293">
        <w:rPr>
          <w:lang w:val="en-IE"/>
        </w:rPr>
        <w:t xml:space="preserve"> </w:t>
      </w:r>
      <w:proofErr w:type="gramStart"/>
      <w:r w:rsidR="00896293" w:rsidRPr="00896293">
        <w:rPr>
          <w:lang w:val="en-IE"/>
        </w:rPr>
        <w:t>In Multimedia and Information Technology (MMIT), 2010 Second International Conference on (Vol. 1, pp. 115-118).</w:t>
      </w:r>
      <w:proofErr w:type="gramEnd"/>
      <w:r w:rsidR="00896293" w:rsidRPr="00896293">
        <w:rPr>
          <w:lang w:val="en-IE"/>
        </w:rPr>
        <w:t xml:space="preserve"> </w:t>
      </w:r>
      <w:proofErr w:type="gramStart"/>
      <w:r w:rsidR="00896293" w:rsidRPr="00896293">
        <w:rPr>
          <w:lang w:val="en-IE"/>
        </w:rPr>
        <w:t>IEEE.</w:t>
      </w:r>
      <w:proofErr w:type="gramEnd"/>
    </w:p>
    <w:p w:rsidR="00896293" w:rsidRPr="00896293" w:rsidRDefault="004915FB" w:rsidP="00896293">
      <w:pPr>
        <w:pStyle w:val="BodyText"/>
        <w:jc w:val="left"/>
        <w:rPr>
          <w:lang w:val="en-IE"/>
        </w:rPr>
      </w:pPr>
      <w:r>
        <w:rPr>
          <w:lang w:val="en-IE"/>
        </w:rPr>
        <w:t>[36]</w:t>
      </w:r>
      <w:r w:rsidR="00896293" w:rsidRPr="00896293">
        <w:rPr>
          <w:lang w:val="en-IE"/>
        </w:rPr>
        <w:t xml:space="preserve"> </w:t>
      </w:r>
      <w:proofErr w:type="spellStart"/>
      <w:r w:rsidR="00896293" w:rsidRPr="00896293">
        <w:rPr>
          <w:lang w:val="en-IE"/>
        </w:rPr>
        <w:t>Guo</w:t>
      </w:r>
      <w:proofErr w:type="spellEnd"/>
      <w:r w:rsidR="00896293" w:rsidRPr="00896293">
        <w:rPr>
          <w:lang w:val="en-IE"/>
        </w:rPr>
        <w:t xml:space="preserve">, D., </w:t>
      </w:r>
      <w:proofErr w:type="spellStart"/>
      <w:r w:rsidR="00896293" w:rsidRPr="00896293">
        <w:rPr>
          <w:lang w:val="en-IE"/>
        </w:rPr>
        <w:t>Bhuyan</w:t>
      </w:r>
      <w:proofErr w:type="spellEnd"/>
      <w:r w:rsidR="00896293" w:rsidRPr="00896293">
        <w:rPr>
          <w:lang w:val="en-IE"/>
        </w:rPr>
        <w:t xml:space="preserve">, L. N., &amp; Liu, B. (2012). </w:t>
      </w:r>
      <w:proofErr w:type="gramStart"/>
      <w:r w:rsidR="00896293" w:rsidRPr="00896293">
        <w:rPr>
          <w:lang w:val="en-IE"/>
        </w:rPr>
        <w:t>An efficient parallelized L7-filter design for multicore servers.</w:t>
      </w:r>
      <w:proofErr w:type="gramEnd"/>
      <w:r w:rsidR="00896293" w:rsidRPr="00896293">
        <w:rPr>
          <w:lang w:val="en-IE"/>
        </w:rPr>
        <w:t xml:space="preserve"> Networking, IEEE/ACM Transactions on, 20(5), 1426-1439.</w:t>
      </w:r>
    </w:p>
    <w:p w:rsidR="00896293" w:rsidRPr="00896293" w:rsidRDefault="004915FB" w:rsidP="00896293">
      <w:pPr>
        <w:pStyle w:val="BodyText"/>
        <w:jc w:val="left"/>
        <w:rPr>
          <w:lang w:val="en-IE"/>
        </w:rPr>
      </w:pPr>
      <w:r>
        <w:rPr>
          <w:lang w:val="en-IE"/>
        </w:rPr>
        <w:t>[37]</w:t>
      </w:r>
      <w:r w:rsidR="00896293" w:rsidRPr="00896293">
        <w:rPr>
          <w:lang w:val="en-IE"/>
        </w:rPr>
        <w:t xml:space="preserve"> </w:t>
      </w:r>
      <w:proofErr w:type="spellStart"/>
      <w:r w:rsidR="00896293" w:rsidRPr="00896293">
        <w:rPr>
          <w:lang w:val="en-IE"/>
        </w:rPr>
        <w:t>Dharmapurikar</w:t>
      </w:r>
      <w:proofErr w:type="spellEnd"/>
      <w:r w:rsidR="00896293" w:rsidRPr="00896293">
        <w:rPr>
          <w:lang w:val="en-IE"/>
        </w:rPr>
        <w:t xml:space="preserve">, S., Krishnamurthy, P., </w:t>
      </w:r>
      <w:proofErr w:type="spellStart"/>
      <w:r w:rsidR="00896293" w:rsidRPr="00896293">
        <w:rPr>
          <w:lang w:val="en-IE"/>
        </w:rPr>
        <w:t>Sproull</w:t>
      </w:r>
      <w:proofErr w:type="spellEnd"/>
      <w:r w:rsidR="00896293" w:rsidRPr="00896293">
        <w:rPr>
          <w:lang w:val="en-IE"/>
        </w:rPr>
        <w:t xml:space="preserve">, T., &amp; Lockwood, J. (2003, August). Deep packet inspection using parallel bloom filters. In High Performance Interconnects, 2003. </w:t>
      </w:r>
      <w:proofErr w:type="gramStart"/>
      <w:r w:rsidR="00896293" w:rsidRPr="00896293">
        <w:rPr>
          <w:lang w:val="en-IE"/>
        </w:rPr>
        <w:t>Proceedings.</w:t>
      </w:r>
      <w:proofErr w:type="gramEnd"/>
      <w:r w:rsidR="00896293" w:rsidRPr="00896293">
        <w:rPr>
          <w:lang w:val="en-IE"/>
        </w:rPr>
        <w:t xml:space="preserve"> 11th Symposium on (pp. 44-51). </w:t>
      </w:r>
      <w:proofErr w:type="gramStart"/>
      <w:r w:rsidR="00896293" w:rsidRPr="00896293">
        <w:rPr>
          <w:lang w:val="en-IE"/>
        </w:rPr>
        <w:t>IEEE.</w:t>
      </w:r>
      <w:proofErr w:type="gramEnd"/>
    </w:p>
    <w:p w:rsidR="00896293" w:rsidRPr="00896293" w:rsidRDefault="004915FB" w:rsidP="00896293">
      <w:pPr>
        <w:pStyle w:val="BodyText"/>
        <w:jc w:val="left"/>
        <w:rPr>
          <w:lang w:val="en-IE"/>
        </w:rPr>
      </w:pPr>
      <w:r>
        <w:rPr>
          <w:lang w:val="en-IE"/>
        </w:rPr>
        <w:t>[38]</w:t>
      </w:r>
      <w:r w:rsidR="00896293" w:rsidRPr="00896293">
        <w:rPr>
          <w:lang w:val="en-IE"/>
        </w:rPr>
        <w:t xml:space="preserve"> Yu, F., Chen, Z., </w:t>
      </w:r>
      <w:proofErr w:type="spellStart"/>
      <w:r w:rsidR="00896293" w:rsidRPr="00896293">
        <w:rPr>
          <w:lang w:val="en-IE"/>
        </w:rPr>
        <w:t>Diao</w:t>
      </w:r>
      <w:proofErr w:type="spellEnd"/>
      <w:r w:rsidR="00896293" w:rsidRPr="00896293">
        <w:rPr>
          <w:lang w:val="en-IE"/>
        </w:rPr>
        <w:t xml:space="preserve">, Y., </w:t>
      </w:r>
      <w:proofErr w:type="spellStart"/>
      <w:r w:rsidR="00896293" w:rsidRPr="00896293">
        <w:rPr>
          <w:lang w:val="en-IE"/>
        </w:rPr>
        <w:t>Lakshman</w:t>
      </w:r>
      <w:proofErr w:type="spellEnd"/>
      <w:r w:rsidR="00896293" w:rsidRPr="00896293">
        <w:rPr>
          <w:lang w:val="en-IE"/>
        </w:rPr>
        <w:t xml:space="preserve">, T. V., &amp; Katz, R. H. (2006, December). </w:t>
      </w:r>
      <w:proofErr w:type="gramStart"/>
      <w:r w:rsidR="00896293" w:rsidRPr="00896293">
        <w:rPr>
          <w:lang w:val="en-IE"/>
        </w:rPr>
        <w:t>Fast and memory-efficient regular expression matching for deep packet inspection.</w:t>
      </w:r>
      <w:proofErr w:type="gramEnd"/>
      <w:r w:rsidR="00896293" w:rsidRPr="00896293">
        <w:rPr>
          <w:lang w:val="en-IE"/>
        </w:rPr>
        <w:t xml:space="preserve"> </w:t>
      </w:r>
      <w:proofErr w:type="gramStart"/>
      <w:r w:rsidR="00896293" w:rsidRPr="00896293">
        <w:rPr>
          <w:lang w:val="en-IE"/>
        </w:rPr>
        <w:t>In Proceedings of the 2006 ACM/IEEE symposium on Architecture for networking and communications systems (pp. 93-102).</w:t>
      </w:r>
      <w:proofErr w:type="gramEnd"/>
      <w:r w:rsidR="00896293" w:rsidRPr="00896293">
        <w:rPr>
          <w:lang w:val="en-IE"/>
        </w:rPr>
        <w:t xml:space="preserve"> </w:t>
      </w:r>
      <w:proofErr w:type="gramStart"/>
      <w:r w:rsidR="00896293" w:rsidRPr="00896293">
        <w:rPr>
          <w:lang w:val="en-IE"/>
        </w:rPr>
        <w:t>ACM.</w:t>
      </w:r>
      <w:proofErr w:type="gramEnd"/>
    </w:p>
    <w:p w:rsidR="00896293" w:rsidRPr="00896293" w:rsidRDefault="004915FB" w:rsidP="00896293">
      <w:pPr>
        <w:pStyle w:val="BodyText"/>
        <w:jc w:val="left"/>
        <w:rPr>
          <w:lang w:val="en-IE"/>
        </w:rPr>
      </w:pPr>
      <w:r>
        <w:rPr>
          <w:lang w:val="en-IE"/>
        </w:rPr>
        <w:t>[39]</w:t>
      </w:r>
      <w:r w:rsidR="00896293" w:rsidRPr="00896293">
        <w:rPr>
          <w:lang w:val="en-IE"/>
        </w:rPr>
        <w:t xml:space="preserve"> </w:t>
      </w:r>
      <w:proofErr w:type="spellStart"/>
      <w:r w:rsidR="00896293" w:rsidRPr="00896293">
        <w:rPr>
          <w:lang w:val="en-IE"/>
        </w:rPr>
        <w:t>Karagiannis</w:t>
      </w:r>
      <w:proofErr w:type="spellEnd"/>
      <w:r w:rsidR="00896293" w:rsidRPr="00896293">
        <w:rPr>
          <w:lang w:val="en-IE"/>
        </w:rPr>
        <w:t xml:space="preserve">, T., </w:t>
      </w:r>
      <w:proofErr w:type="spellStart"/>
      <w:r w:rsidR="00896293" w:rsidRPr="00896293">
        <w:rPr>
          <w:lang w:val="en-IE"/>
        </w:rPr>
        <w:t>Papagiannaki</w:t>
      </w:r>
      <w:proofErr w:type="spellEnd"/>
      <w:r w:rsidR="00896293" w:rsidRPr="00896293">
        <w:rPr>
          <w:lang w:val="en-IE"/>
        </w:rPr>
        <w:t xml:space="preserve">, K., &amp; </w:t>
      </w:r>
      <w:proofErr w:type="spellStart"/>
      <w:r w:rsidR="00896293" w:rsidRPr="00896293">
        <w:rPr>
          <w:lang w:val="en-IE"/>
        </w:rPr>
        <w:t>Faloutsos</w:t>
      </w:r>
      <w:proofErr w:type="spellEnd"/>
      <w:r w:rsidR="00896293" w:rsidRPr="00896293">
        <w:rPr>
          <w:lang w:val="en-IE"/>
        </w:rPr>
        <w:t xml:space="preserve">, M. (2005, August). BLINC: multilevel traffic classification in the dark. </w:t>
      </w:r>
      <w:proofErr w:type="gramStart"/>
      <w:r w:rsidR="00896293" w:rsidRPr="00896293">
        <w:rPr>
          <w:lang w:val="en-IE"/>
        </w:rPr>
        <w:t>In ACM SIGCOMM Computer Communication Review (Vol. 35, No. 4, pp. 229-240).</w:t>
      </w:r>
      <w:proofErr w:type="gramEnd"/>
      <w:r w:rsidR="00896293" w:rsidRPr="00896293">
        <w:rPr>
          <w:lang w:val="en-IE"/>
        </w:rPr>
        <w:t xml:space="preserve"> </w:t>
      </w:r>
      <w:proofErr w:type="gramStart"/>
      <w:r w:rsidR="00896293" w:rsidRPr="00896293">
        <w:rPr>
          <w:lang w:val="en-IE"/>
        </w:rPr>
        <w:t>ACM.</w:t>
      </w:r>
      <w:proofErr w:type="gramEnd"/>
    </w:p>
    <w:p w:rsidR="00896293" w:rsidRPr="00896293" w:rsidRDefault="004915FB" w:rsidP="00896293">
      <w:pPr>
        <w:pStyle w:val="BodyText"/>
        <w:jc w:val="left"/>
        <w:rPr>
          <w:lang w:val="en-IE"/>
        </w:rPr>
      </w:pPr>
      <w:r>
        <w:rPr>
          <w:lang w:val="en-IE"/>
        </w:rPr>
        <w:t>[40]</w:t>
      </w:r>
      <w:r w:rsidR="00896293" w:rsidRPr="00896293">
        <w:rPr>
          <w:lang w:val="en-IE"/>
        </w:rPr>
        <w:t xml:space="preserve"> Moore, A. W., &amp; </w:t>
      </w:r>
      <w:proofErr w:type="spellStart"/>
      <w:r w:rsidR="00896293" w:rsidRPr="00896293">
        <w:rPr>
          <w:lang w:val="en-IE"/>
        </w:rPr>
        <w:t>Zuev</w:t>
      </w:r>
      <w:proofErr w:type="spellEnd"/>
      <w:r w:rsidR="00896293" w:rsidRPr="00896293">
        <w:rPr>
          <w:lang w:val="en-IE"/>
        </w:rPr>
        <w:t xml:space="preserve">, D. (2005, June). </w:t>
      </w:r>
      <w:proofErr w:type="gramStart"/>
      <w:r w:rsidR="00896293" w:rsidRPr="00896293">
        <w:rPr>
          <w:lang w:val="en-IE"/>
        </w:rPr>
        <w:t xml:space="preserve">Internet traffic classification using </w:t>
      </w:r>
      <w:proofErr w:type="spellStart"/>
      <w:r w:rsidR="00896293" w:rsidRPr="00896293">
        <w:rPr>
          <w:lang w:val="en-IE"/>
        </w:rPr>
        <w:t>bayesian</w:t>
      </w:r>
      <w:proofErr w:type="spellEnd"/>
      <w:r w:rsidR="00896293" w:rsidRPr="00896293">
        <w:rPr>
          <w:lang w:val="en-IE"/>
        </w:rPr>
        <w:t xml:space="preserve"> analysis techniques.</w:t>
      </w:r>
      <w:proofErr w:type="gramEnd"/>
      <w:r w:rsidR="00896293" w:rsidRPr="00896293">
        <w:rPr>
          <w:lang w:val="en-IE"/>
        </w:rPr>
        <w:t xml:space="preserve"> </w:t>
      </w:r>
      <w:proofErr w:type="gramStart"/>
      <w:r w:rsidR="00896293" w:rsidRPr="00896293">
        <w:rPr>
          <w:lang w:val="en-IE"/>
        </w:rPr>
        <w:t>In ACM SIGMETRICS Performance Evaluation Review (Vol. 33, No. 1, pp. 50-60).</w:t>
      </w:r>
      <w:proofErr w:type="gramEnd"/>
      <w:r w:rsidR="00896293" w:rsidRPr="00896293">
        <w:rPr>
          <w:lang w:val="en-IE"/>
        </w:rPr>
        <w:t xml:space="preserve"> </w:t>
      </w:r>
      <w:proofErr w:type="gramStart"/>
      <w:r w:rsidR="00896293" w:rsidRPr="00896293">
        <w:rPr>
          <w:lang w:val="en-IE"/>
        </w:rPr>
        <w:t>ACM.</w:t>
      </w:r>
      <w:proofErr w:type="gramEnd"/>
    </w:p>
    <w:p w:rsidR="00896293" w:rsidRPr="00896293" w:rsidRDefault="004915FB" w:rsidP="00896293">
      <w:pPr>
        <w:pStyle w:val="BodyText"/>
        <w:jc w:val="left"/>
        <w:rPr>
          <w:lang w:val="en-IE"/>
        </w:rPr>
      </w:pPr>
      <w:r>
        <w:rPr>
          <w:lang w:val="en-IE"/>
        </w:rPr>
        <w:t>[41]</w:t>
      </w:r>
      <w:r w:rsidR="00896293" w:rsidRPr="00896293">
        <w:rPr>
          <w:lang w:val="en-IE"/>
        </w:rPr>
        <w:t xml:space="preserve"> Auld, T., Moore, A. W., &amp; Gull, S. F. (2007). </w:t>
      </w:r>
      <w:proofErr w:type="gramStart"/>
      <w:r w:rsidR="00896293" w:rsidRPr="00896293">
        <w:rPr>
          <w:lang w:val="en-IE"/>
        </w:rPr>
        <w:t>Bayesian neural networks for internet traffic classification.</w:t>
      </w:r>
      <w:proofErr w:type="gramEnd"/>
      <w:r w:rsidR="00896293" w:rsidRPr="00896293">
        <w:rPr>
          <w:lang w:val="en-IE"/>
        </w:rPr>
        <w:t xml:space="preserve"> Neural Networks, IEEE Transactions on, 18(1), 223-239.</w:t>
      </w:r>
    </w:p>
    <w:p w:rsidR="00896293" w:rsidRPr="00896293" w:rsidRDefault="004915FB" w:rsidP="00896293">
      <w:pPr>
        <w:pStyle w:val="BodyText"/>
        <w:jc w:val="left"/>
        <w:rPr>
          <w:lang w:val="en-IE"/>
        </w:rPr>
      </w:pPr>
      <w:r>
        <w:rPr>
          <w:lang w:val="en-IE"/>
        </w:rPr>
        <w:t>[42]</w:t>
      </w:r>
      <w:r w:rsidR="00896293" w:rsidRPr="00896293">
        <w:rPr>
          <w:lang w:val="en-IE"/>
        </w:rPr>
        <w:t xml:space="preserve"> Moore, A., </w:t>
      </w:r>
      <w:proofErr w:type="spellStart"/>
      <w:r w:rsidR="00896293" w:rsidRPr="00896293">
        <w:rPr>
          <w:lang w:val="en-IE"/>
        </w:rPr>
        <w:t>Zuev</w:t>
      </w:r>
      <w:proofErr w:type="spellEnd"/>
      <w:r w:rsidR="00896293" w:rsidRPr="00896293">
        <w:rPr>
          <w:lang w:val="en-IE"/>
        </w:rPr>
        <w:t xml:space="preserve">, D., &amp; </w:t>
      </w:r>
      <w:proofErr w:type="spellStart"/>
      <w:r w:rsidR="00896293" w:rsidRPr="00896293">
        <w:rPr>
          <w:lang w:val="en-IE"/>
        </w:rPr>
        <w:t>Crogan</w:t>
      </w:r>
      <w:proofErr w:type="spellEnd"/>
      <w:r w:rsidR="00896293" w:rsidRPr="00896293">
        <w:rPr>
          <w:lang w:val="en-IE"/>
        </w:rPr>
        <w:t xml:space="preserve">, M. (2005). </w:t>
      </w:r>
      <w:proofErr w:type="gramStart"/>
      <w:r w:rsidR="00896293" w:rsidRPr="00896293">
        <w:rPr>
          <w:lang w:val="en-IE"/>
        </w:rPr>
        <w:t>Discriminators for use in flow-based classification.</w:t>
      </w:r>
      <w:proofErr w:type="gramEnd"/>
      <w:r w:rsidR="00896293" w:rsidRPr="00896293">
        <w:rPr>
          <w:lang w:val="en-IE"/>
        </w:rPr>
        <w:t xml:space="preserve"> </w:t>
      </w:r>
      <w:proofErr w:type="gramStart"/>
      <w:r w:rsidR="00896293" w:rsidRPr="00896293">
        <w:rPr>
          <w:lang w:val="en-IE"/>
        </w:rPr>
        <w:t>Queen Mary and Westfield College, Department of Computer Science.</w:t>
      </w:r>
      <w:proofErr w:type="gramEnd"/>
    </w:p>
    <w:p w:rsidR="00896293" w:rsidRPr="00896293" w:rsidRDefault="004915FB" w:rsidP="00896293">
      <w:pPr>
        <w:pStyle w:val="BodyText"/>
        <w:jc w:val="left"/>
        <w:rPr>
          <w:lang w:val="en-IE"/>
        </w:rPr>
      </w:pPr>
      <w:r>
        <w:rPr>
          <w:lang w:val="en-IE"/>
        </w:rPr>
        <w:lastRenderedPageBreak/>
        <w:t>[43]</w:t>
      </w:r>
      <w:r w:rsidR="00896293" w:rsidRPr="00896293">
        <w:rPr>
          <w:lang w:val="en-IE"/>
        </w:rPr>
        <w:t xml:space="preserve"> </w:t>
      </w:r>
      <w:proofErr w:type="spellStart"/>
      <w:r w:rsidR="00896293" w:rsidRPr="00896293">
        <w:rPr>
          <w:lang w:val="en-IE"/>
        </w:rPr>
        <w:t>Crotti</w:t>
      </w:r>
      <w:proofErr w:type="spellEnd"/>
      <w:r w:rsidR="00896293" w:rsidRPr="00896293">
        <w:rPr>
          <w:lang w:val="en-IE"/>
        </w:rPr>
        <w:t xml:space="preserve">, M., </w:t>
      </w:r>
      <w:proofErr w:type="spellStart"/>
      <w:r w:rsidR="00896293" w:rsidRPr="00896293">
        <w:rPr>
          <w:lang w:val="en-IE"/>
        </w:rPr>
        <w:t>Dusi</w:t>
      </w:r>
      <w:proofErr w:type="spellEnd"/>
      <w:r w:rsidR="00896293" w:rsidRPr="00896293">
        <w:rPr>
          <w:lang w:val="en-IE"/>
        </w:rPr>
        <w:t xml:space="preserve">, M., </w:t>
      </w:r>
      <w:proofErr w:type="spellStart"/>
      <w:r w:rsidR="00896293" w:rsidRPr="00896293">
        <w:rPr>
          <w:lang w:val="en-IE"/>
        </w:rPr>
        <w:t>Gringoli</w:t>
      </w:r>
      <w:proofErr w:type="spellEnd"/>
      <w:r w:rsidR="00896293" w:rsidRPr="00896293">
        <w:rPr>
          <w:lang w:val="en-IE"/>
        </w:rPr>
        <w:t xml:space="preserve">, F., &amp; </w:t>
      </w:r>
      <w:proofErr w:type="spellStart"/>
      <w:r w:rsidR="00896293" w:rsidRPr="00896293">
        <w:rPr>
          <w:lang w:val="en-IE"/>
        </w:rPr>
        <w:t>Salgarelli</w:t>
      </w:r>
      <w:proofErr w:type="spellEnd"/>
      <w:r w:rsidR="00896293" w:rsidRPr="00896293">
        <w:rPr>
          <w:lang w:val="en-IE"/>
        </w:rPr>
        <w:t xml:space="preserve">, L. (2007). </w:t>
      </w:r>
      <w:proofErr w:type="gramStart"/>
      <w:r w:rsidR="00896293" w:rsidRPr="00896293">
        <w:rPr>
          <w:lang w:val="en-IE"/>
        </w:rPr>
        <w:t>Traffic classification through simple statistical fingerprinting.</w:t>
      </w:r>
      <w:proofErr w:type="gramEnd"/>
      <w:r w:rsidR="00896293" w:rsidRPr="00896293">
        <w:rPr>
          <w:lang w:val="en-IE"/>
        </w:rPr>
        <w:t xml:space="preserve"> ACM SIGCOMM Computer Communication Review, 37(1), 5-16.</w:t>
      </w:r>
    </w:p>
    <w:p w:rsidR="00896293" w:rsidRPr="00896293" w:rsidRDefault="004915FB" w:rsidP="00896293">
      <w:pPr>
        <w:pStyle w:val="BodyText"/>
        <w:jc w:val="left"/>
        <w:rPr>
          <w:lang w:val="en-IE"/>
        </w:rPr>
      </w:pPr>
      <w:r>
        <w:rPr>
          <w:lang w:val="en-IE"/>
        </w:rPr>
        <w:t>[44]</w:t>
      </w:r>
      <w:r w:rsidR="00896293" w:rsidRPr="00896293">
        <w:rPr>
          <w:lang w:val="en-IE"/>
        </w:rPr>
        <w:t xml:space="preserve"> </w:t>
      </w:r>
      <w:proofErr w:type="spellStart"/>
      <w:r w:rsidR="00896293" w:rsidRPr="00896293">
        <w:rPr>
          <w:lang w:val="en-IE"/>
        </w:rPr>
        <w:t>Crotti</w:t>
      </w:r>
      <w:proofErr w:type="spellEnd"/>
      <w:r w:rsidR="00896293" w:rsidRPr="00896293">
        <w:rPr>
          <w:lang w:val="en-IE"/>
        </w:rPr>
        <w:t xml:space="preserve">, M., </w:t>
      </w:r>
      <w:proofErr w:type="spellStart"/>
      <w:r w:rsidR="00896293" w:rsidRPr="00896293">
        <w:rPr>
          <w:lang w:val="en-IE"/>
        </w:rPr>
        <w:t>Dusi</w:t>
      </w:r>
      <w:proofErr w:type="spellEnd"/>
      <w:r w:rsidR="00896293" w:rsidRPr="00896293">
        <w:rPr>
          <w:lang w:val="en-IE"/>
        </w:rPr>
        <w:t xml:space="preserve">, M., Este, A., </w:t>
      </w:r>
      <w:proofErr w:type="spellStart"/>
      <w:r w:rsidR="00896293" w:rsidRPr="00896293">
        <w:rPr>
          <w:lang w:val="en-IE"/>
        </w:rPr>
        <w:t>Gringoli</w:t>
      </w:r>
      <w:proofErr w:type="spellEnd"/>
      <w:r w:rsidR="00896293" w:rsidRPr="00896293">
        <w:rPr>
          <w:lang w:val="en-IE"/>
        </w:rPr>
        <w:t xml:space="preserve">, F., &amp; </w:t>
      </w:r>
      <w:proofErr w:type="spellStart"/>
      <w:r w:rsidR="00896293" w:rsidRPr="00896293">
        <w:rPr>
          <w:lang w:val="en-IE"/>
        </w:rPr>
        <w:t>Salgarelli</w:t>
      </w:r>
      <w:proofErr w:type="spellEnd"/>
      <w:r w:rsidR="00896293" w:rsidRPr="00896293">
        <w:rPr>
          <w:lang w:val="en-IE"/>
        </w:rPr>
        <w:t>, L. Application Protocol Fingerprinting for Traffic Classification.</w:t>
      </w:r>
    </w:p>
    <w:p w:rsidR="00896293" w:rsidRPr="00896293" w:rsidRDefault="004915FB" w:rsidP="00896293">
      <w:pPr>
        <w:pStyle w:val="BodyText"/>
        <w:jc w:val="left"/>
        <w:rPr>
          <w:lang w:val="en-IE"/>
        </w:rPr>
      </w:pPr>
      <w:r>
        <w:rPr>
          <w:lang w:val="en-IE"/>
        </w:rPr>
        <w:t>[45]</w:t>
      </w:r>
      <w:r w:rsidR="00896293" w:rsidRPr="00896293">
        <w:rPr>
          <w:lang w:val="en-IE"/>
        </w:rPr>
        <w:t xml:space="preserve"> </w:t>
      </w:r>
      <w:proofErr w:type="spellStart"/>
      <w:r w:rsidR="00896293" w:rsidRPr="00896293">
        <w:rPr>
          <w:lang w:val="en-IE"/>
        </w:rPr>
        <w:t>Dusi</w:t>
      </w:r>
      <w:proofErr w:type="spellEnd"/>
      <w:r w:rsidR="00896293" w:rsidRPr="00896293">
        <w:rPr>
          <w:lang w:val="en-IE"/>
        </w:rPr>
        <w:t xml:space="preserve">, M., </w:t>
      </w:r>
      <w:proofErr w:type="spellStart"/>
      <w:r w:rsidR="00896293" w:rsidRPr="00896293">
        <w:rPr>
          <w:lang w:val="en-IE"/>
        </w:rPr>
        <w:t>Crotti</w:t>
      </w:r>
      <w:proofErr w:type="spellEnd"/>
      <w:r w:rsidR="00896293" w:rsidRPr="00896293">
        <w:rPr>
          <w:lang w:val="en-IE"/>
        </w:rPr>
        <w:t xml:space="preserve">, M., </w:t>
      </w:r>
      <w:proofErr w:type="spellStart"/>
      <w:r w:rsidR="00896293" w:rsidRPr="00896293">
        <w:rPr>
          <w:lang w:val="en-IE"/>
        </w:rPr>
        <w:t>Gringoli</w:t>
      </w:r>
      <w:proofErr w:type="spellEnd"/>
      <w:r w:rsidR="00896293" w:rsidRPr="00896293">
        <w:rPr>
          <w:lang w:val="en-IE"/>
        </w:rPr>
        <w:t xml:space="preserve">, F., &amp; </w:t>
      </w:r>
      <w:proofErr w:type="spellStart"/>
      <w:r w:rsidR="00896293" w:rsidRPr="00896293">
        <w:rPr>
          <w:lang w:val="en-IE"/>
        </w:rPr>
        <w:t>Salgarelli</w:t>
      </w:r>
      <w:proofErr w:type="spellEnd"/>
      <w:r w:rsidR="00896293" w:rsidRPr="00896293">
        <w:rPr>
          <w:lang w:val="en-IE"/>
        </w:rPr>
        <w:t>, L. (2009). Tunnel hunter: Detecting application-layer tunnels with statistical fingerprinting. Computer Networks, 53(1), 81-97.</w:t>
      </w:r>
    </w:p>
    <w:p w:rsidR="00896293" w:rsidRPr="00896293" w:rsidRDefault="004915FB" w:rsidP="00896293">
      <w:pPr>
        <w:pStyle w:val="BodyText"/>
        <w:jc w:val="left"/>
        <w:rPr>
          <w:lang w:val="en-IE"/>
        </w:rPr>
      </w:pPr>
      <w:r>
        <w:rPr>
          <w:lang w:val="en-IE"/>
        </w:rPr>
        <w:t>[46]</w:t>
      </w:r>
      <w:r w:rsidR="00896293" w:rsidRPr="00896293">
        <w:rPr>
          <w:lang w:val="en-IE"/>
        </w:rPr>
        <w:t xml:space="preserve"> Wright, C. V., Ballard, L., </w:t>
      </w:r>
      <w:proofErr w:type="spellStart"/>
      <w:r w:rsidR="00896293" w:rsidRPr="00896293">
        <w:rPr>
          <w:lang w:val="en-IE"/>
        </w:rPr>
        <w:t>Monrose</w:t>
      </w:r>
      <w:proofErr w:type="spellEnd"/>
      <w:r w:rsidR="00896293" w:rsidRPr="00896293">
        <w:rPr>
          <w:lang w:val="en-IE"/>
        </w:rPr>
        <w:t>, F., &amp; Masson, G. M. (2007, August). Language identification of encrypted VoIP traffic: Alejandra y Roberto or Alice and Bob</w:t>
      </w:r>
      <w:proofErr w:type="gramStart"/>
      <w:r w:rsidR="00896293" w:rsidRPr="00896293">
        <w:rPr>
          <w:lang w:val="en-IE"/>
        </w:rPr>
        <w:t>?.</w:t>
      </w:r>
      <w:proofErr w:type="gramEnd"/>
      <w:r w:rsidR="00896293" w:rsidRPr="00896293">
        <w:rPr>
          <w:lang w:val="en-IE"/>
        </w:rPr>
        <w:t xml:space="preserve"> </w:t>
      </w:r>
      <w:proofErr w:type="gramStart"/>
      <w:r w:rsidR="00896293" w:rsidRPr="00896293">
        <w:rPr>
          <w:lang w:val="en-IE"/>
        </w:rPr>
        <w:t>In USENIX Security (Vol. 3, No. 3.6, p. 3).</w:t>
      </w:r>
      <w:proofErr w:type="gramEnd"/>
    </w:p>
    <w:p w:rsidR="00896293" w:rsidRPr="00896293" w:rsidRDefault="004915FB" w:rsidP="00896293">
      <w:pPr>
        <w:pStyle w:val="BodyText"/>
        <w:jc w:val="left"/>
        <w:rPr>
          <w:lang w:val="en-IE"/>
        </w:rPr>
      </w:pPr>
      <w:r>
        <w:rPr>
          <w:lang w:val="en-IE"/>
        </w:rPr>
        <w:t>[47]</w:t>
      </w:r>
      <w:r w:rsidR="00896293" w:rsidRPr="00896293">
        <w:rPr>
          <w:lang w:val="en-IE"/>
        </w:rPr>
        <w:t xml:space="preserve"> </w:t>
      </w:r>
      <w:proofErr w:type="spellStart"/>
      <w:r w:rsidR="00896293" w:rsidRPr="00896293">
        <w:rPr>
          <w:lang w:val="en-IE"/>
        </w:rPr>
        <w:t>Kohnen</w:t>
      </w:r>
      <w:proofErr w:type="spellEnd"/>
      <w:r w:rsidR="00896293" w:rsidRPr="00896293">
        <w:rPr>
          <w:lang w:val="en-IE"/>
        </w:rPr>
        <w:t xml:space="preserve">, C., </w:t>
      </w:r>
      <w:proofErr w:type="spellStart"/>
      <w:r w:rsidR="00896293" w:rsidRPr="00896293">
        <w:rPr>
          <w:lang w:val="en-IE"/>
        </w:rPr>
        <w:t>Uberall</w:t>
      </w:r>
      <w:proofErr w:type="spellEnd"/>
      <w:r w:rsidR="00896293" w:rsidRPr="00896293">
        <w:rPr>
          <w:lang w:val="en-IE"/>
        </w:rPr>
        <w:t xml:space="preserve">, C., </w:t>
      </w:r>
      <w:proofErr w:type="spellStart"/>
      <w:r w:rsidR="00896293" w:rsidRPr="00896293">
        <w:rPr>
          <w:lang w:val="en-IE"/>
        </w:rPr>
        <w:t>Adamsky</w:t>
      </w:r>
      <w:proofErr w:type="spellEnd"/>
      <w:r w:rsidR="00896293" w:rsidRPr="00896293">
        <w:rPr>
          <w:lang w:val="en-IE"/>
        </w:rPr>
        <w:t xml:space="preserve">, F., </w:t>
      </w:r>
      <w:proofErr w:type="spellStart"/>
      <w:r w:rsidR="00896293" w:rsidRPr="00896293">
        <w:rPr>
          <w:lang w:val="en-IE"/>
        </w:rPr>
        <w:t>Rakocevic</w:t>
      </w:r>
      <w:proofErr w:type="spellEnd"/>
      <w:r w:rsidR="00896293" w:rsidRPr="00896293">
        <w:rPr>
          <w:lang w:val="en-IE"/>
        </w:rPr>
        <w:t xml:space="preserve">, V., </w:t>
      </w:r>
      <w:proofErr w:type="spellStart"/>
      <w:r w:rsidR="00896293" w:rsidRPr="00896293">
        <w:rPr>
          <w:lang w:val="en-IE"/>
        </w:rPr>
        <w:t>Rajarajan</w:t>
      </w:r>
      <w:proofErr w:type="spellEnd"/>
      <w:r w:rsidR="00896293" w:rsidRPr="00896293">
        <w:rPr>
          <w:lang w:val="en-IE"/>
        </w:rPr>
        <w:t xml:space="preserve">, M., &amp; </w:t>
      </w:r>
      <w:proofErr w:type="spellStart"/>
      <w:r w:rsidR="00896293" w:rsidRPr="00896293">
        <w:rPr>
          <w:lang w:val="en-IE"/>
        </w:rPr>
        <w:t>Jager</w:t>
      </w:r>
      <w:proofErr w:type="spellEnd"/>
      <w:r w:rsidR="00896293" w:rsidRPr="00896293">
        <w:rPr>
          <w:lang w:val="en-IE"/>
        </w:rPr>
        <w:t xml:space="preserve">, R. (2010, August). </w:t>
      </w:r>
      <w:proofErr w:type="gramStart"/>
      <w:r w:rsidR="00896293" w:rsidRPr="00896293">
        <w:rPr>
          <w:lang w:val="en-IE"/>
        </w:rPr>
        <w:t xml:space="preserve">Enhancements to Statistical Protocol </w:t>
      </w:r>
      <w:proofErr w:type="spellStart"/>
      <w:r w:rsidR="00896293" w:rsidRPr="00896293">
        <w:rPr>
          <w:lang w:val="en-IE"/>
        </w:rPr>
        <w:t>IDentification</w:t>
      </w:r>
      <w:proofErr w:type="spellEnd"/>
      <w:r w:rsidR="00896293" w:rsidRPr="00896293">
        <w:rPr>
          <w:lang w:val="en-IE"/>
        </w:rPr>
        <w:t xml:space="preserve"> (SPID) for Self-Organised </w:t>
      </w:r>
      <w:proofErr w:type="spellStart"/>
      <w:r w:rsidR="00896293" w:rsidRPr="00896293">
        <w:rPr>
          <w:lang w:val="en-IE"/>
        </w:rPr>
        <w:t>QoS</w:t>
      </w:r>
      <w:proofErr w:type="spellEnd"/>
      <w:r w:rsidR="00896293" w:rsidRPr="00896293">
        <w:rPr>
          <w:lang w:val="en-IE"/>
        </w:rPr>
        <w:t xml:space="preserve"> in LANs.</w:t>
      </w:r>
      <w:proofErr w:type="gramEnd"/>
      <w:r w:rsidR="00896293" w:rsidRPr="00896293">
        <w:rPr>
          <w:lang w:val="en-IE"/>
        </w:rPr>
        <w:t xml:space="preserve"> In Computer Communications and Networks (ICCCN), 2010 Proceedings of 19th International Conference on (pp. 1-6). </w:t>
      </w:r>
      <w:proofErr w:type="gramStart"/>
      <w:r w:rsidR="00896293" w:rsidRPr="00896293">
        <w:rPr>
          <w:lang w:val="en-IE"/>
        </w:rPr>
        <w:t>IEEE.</w:t>
      </w:r>
      <w:proofErr w:type="gramEnd"/>
    </w:p>
    <w:p w:rsidR="00896293" w:rsidRPr="00896293" w:rsidRDefault="004915FB" w:rsidP="00896293">
      <w:pPr>
        <w:pStyle w:val="BodyText"/>
        <w:jc w:val="left"/>
        <w:rPr>
          <w:lang w:val="en-IE"/>
        </w:rPr>
      </w:pPr>
      <w:r>
        <w:rPr>
          <w:lang w:val="en-IE"/>
        </w:rPr>
        <w:t>[48]</w:t>
      </w:r>
      <w:r w:rsidR="00896293" w:rsidRPr="00896293">
        <w:rPr>
          <w:lang w:val="en-IE"/>
        </w:rPr>
        <w:t xml:space="preserve"> </w:t>
      </w:r>
      <w:proofErr w:type="spellStart"/>
      <w:r w:rsidR="00896293" w:rsidRPr="00896293">
        <w:rPr>
          <w:lang w:val="en-IE"/>
        </w:rPr>
        <w:t>Buyukkayhan</w:t>
      </w:r>
      <w:proofErr w:type="spellEnd"/>
      <w:r w:rsidR="00896293" w:rsidRPr="00896293">
        <w:rPr>
          <w:lang w:val="en-IE"/>
        </w:rPr>
        <w:t xml:space="preserve">, A. S., </w:t>
      </w:r>
      <w:proofErr w:type="spellStart"/>
      <w:r w:rsidR="00896293" w:rsidRPr="00896293">
        <w:rPr>
          <w:lang w:val="en-IE"/>
        </w:rPr>
        <w:t>Kavak</w:t>
      </w:r>
      <w:proofErr w:type="spellEnd"/>
      <w:r w:rsidR="00896293" w:rsidRPr="00896293">
        <w:rPr>
          <w:lang w:val="en-IE"/>
        </w:rPr>
        <w:t xml:space="preserve">, A., &amp; </w:t>
      </w:r>
      <w:proofErr w:type="spellStart"/>
      <w:r w:rsidR="00896293" w:rsidRPr="00896293">
        <w:rPr>
          <w:lang w:val="en-IE"/>
        </w:rPr>
        <w:t>Yaprak</w:t>
      </w:r>
      <w:proofErr w:type="spellEnd"/>
      <w:r w:rsidR="00896293" w:rsidRPr="00896293">
        <w:rPr>
          <w:lang w:val="en-IE"/>
        </w:rPr>
        <w:t xml:space="preserve">, E. (2013, November). </w:t>
      </w:r>
      <w:proofErr w:type="gramStart"/>
      <w:r w:rsidR="00896293" w:rsidRPr="00896293">
        <w:rPr>
          <w:lang w:val="en-IE"/>
        </w:rPr>
        <w:t>Differentiating voice and data traffic using statistical properties.</w:t>
      </w:r>
      <w:proofErr w:type="gramEnd"/>
      <w:r w:rsidR="00896293" w:rsidRPr="00896293">
        <w:rPr>
          <w:lang w:val="en-IE"/>
        </w:rPr>
        <w:t xml:space="preserve"> </w:t>
      </w:r>
      <w:proofErr w:type="gramStart"/>
      <w:r w:rsidR="00896293" w:rsidRPr="00896293">
        <w:rPr>
          <w:lang w:val="en-IE"/>
        </w:rPr>
        <w:t>In Electronics, Computer and Computation (ICECCO), 2013 International Conference on (pp. 76-79).</w:t>
      </w:r>
      <w:proofErr w:type="gramEnd"/>
      <w:r w:rsidR="00896293" w:rsidRPr="00896293">
        <w:rPr>
          <w:lang w:val="en-IE"/>
        </w:rPr>
        <w:t xml:space="preserve"> </w:t>
      </w:r>
      <w:proofErr w:type="gramStart"/>
      <w:r w:rsidR="00896293" w:rsidRPr="00896293">
        <w:rPr>
          <w:lang w:val="en-IE"/>
        </w:rPr>
        <w:t>IEEE.</w:t>
      </w:r>
      <w:proofErr w:type="gramEnd"/>
    </w:p>
    <w:p w:rsidR="00896293" w:rsidRPr="00896293" w:rsidRDefault="004915FB" w:rsidP="00896293">
      <w:pPr>
        <w:pStyle w:val="BodyText"/>
        <w:jc w:val="left"/>
        <w:rPr>
          <w:lang w:val="en-IE"/>
        </w:rPr>
      </w:pPr>
      <w:r>
        <w:rPr>
          <w:lang w:val="en-IE"/>
        </w:rPr>
        <w:t>[49]</w:t>
      </w:r>
      <w:r w:rsidR="00896293" w:rsidRPr="00896293">
        <w:rPr>
          <w:lang w:val="en-IE"/>
        </w:rPr>
        <w:t xml:space="preserve"> Nguyen, T. T., &amp; Armitage, G. (2008). </w:t>
      </w:r>
      <w:proofErr w:type="gramStart"/>
      <w:r w:rsidR="00896293" w:rsidRPr="00896293">
        <w:rPr>
          <w:lang w:val="en-IE"/>
        </w:rPr>
        <w:t>A survey of techniques for internet traffic classification using machine learning.</w:t>
      </w:r>
      <w:proofErr w:type="gramEnd"/>
      <w:r w:rsidR="00896293" w:rsidRPr="00896293">
        <w:rPr>
          <w:lang w:val="en-IE"/>
        </w:rPr>
        <w:t xml:space="preserve"> Communications Surveys &amp; Tutorials, IEEE, 10(4), 56-76.</w:t>
      </w:r>
    </w:p>
    <w:p w:rsidR="00896293" w:rsidRPr="00896293" w:rsidRDefault="004915FB" w:rsidP="00896293">
      <w:pPr>
        <w:pStyle w:val="BodyText"/>
        <w:jc w:val="left"/>
        <w:rPr>
          <w:lang w:val="en-IE"/>
        </w:rPr>
      </w:pPr>
      <w:r>
        <w:rPr>
          <w:lang w:val="en-IE"/>
        </w:rPr>
        <w:t>[50]</w:t>
      </w:r>
      <w:r w:rsidR="00896293" w:rsidRPr="00896293">
        <w:rPr>
          <w:lang w:val="en-IE"/>
        </w:rPr>
        <w:t xml:space="preserve"> YouTube, LLC. </w:t>
      </w:r>
      <w:proofErr w:type="gramStart"/>
      <w:r w:rsidR="00896293" w:rsidRPr="00896293">
        <w:rPr>
          <w:lang w:val="en-IE"/>
        </w:rPr>
        <w:t>(2015). YouTube [Online].</w:t>
      </w:r>
      <w:proofErr w:type="gramEnd"/>
      <w:r w:rsidR="00896293" w:rsidRPr="00896293">
        <w:rPr>
          <w:lang w:val="en-IE"/>
        </w:rPr>
        <w:t xml:space="preserve"> Available: https://www.youtube.com/ (Accessed: January 2015)</w:t>
      </w:r>
    </w:p>
    <w:p w:rsidR="00896293" w:rsidRPr="00896293" w:rsidRDefault="004915FB" w:rsidP="00896293">
      <w:pPr>
        <w:pStyle w:val="BodyText"/>
        <w:jc w:val="left"/>
        <w:rPr>
          <w:lang w:val="en-IE"/>
        </w:rPr>
      </w:pPr>
      <w:r>
        <w:rPr>
          <w:lang w:val="en-IE"/>
        </w:rPr>
        <w:t>[51]</w:t>
      </w:r>
      <w:r w:rsidR="00896293" w:rsidRPr="00896293">
        <w:rPr>
          <w:lang w:val="en-IE"/>
        </w:rPr>
        <w:t xml:space="preserve"> Netflix, Inc. (2015). </w:t>
      </w:r>
      <w:proofErr w:type="gramStart"/>
      <w:r w:rsidR="00896293" w:rsidRPr="00896293">
        <w:rPr>
          <w:lang w:val="en-IE"/>
        </w:rPr>
        <w:t>Netflix [Online].</w:t>
      </w:r>
      <w:proofErr w:type="gramEnd"/>
      <w:r w:rsidR="00896293" w:rsidRPr="00896293">
        <w:rPr>
          <w:lang w:val="en-IE"/>
        </w:rPr>
        <w:t xml:space="preserve"> Available: http://www.netflix.com/ (Accessed: January 2015)</w:t>
      </w:r>
    </w:p>
    <w:p w:rsidR="00896293" w:rsidRPr="00896293" w:rsidRDefault="004915FB" w:rsidP="00896293">
      <w:pPr>
        <w:pStyle w:val="BodyText"/>
        <w:jc w:val="left"/>
        <w:rPr>
          <w:lang w:val="en-IE"/>
        </w:rPr>
      </w:pPr>
      <w:r>
        <w:rPr>
          <w:lang w:val="en-IE"/>
        </w:rPr>
        <w:t>[52]</w:t>
      </w:r>
      <w:r w:rsidR="00896293" w:rsidRPr="00896293">
        <w:rPr>
          <w:lang w:val="en-IE"/>
        </w:rPr>
        <w:t xml:space="preserve"> Horvath, A., </w:t>
      </w:r>
      <w:proofErr w:type="spellStart"/>
      <w:r w:rsidR="00896293" w:rsidRPr="00896293">
        <w:rPr>
          <w:lang w:val="en-IE"/>
        </w:rPr>
        <w:t>Telek</w:t>
      </w:r>
      <w:proofErr w:type="spellEnd"/>
      <w:r w:rsidR="00896293" w:rsidRPr="00896293">
        <w:rPr>
          <w:lang w:val="en-IE"/>
        </w:rPr>
        <w:t xml:space="preserve">, M., Rossi, D., </w:t>
      </w:r>
      <w:proofErr w:type="spellStart"/>
      <w:r w:rsidR="00896293" w:rsidRPr="00896293">
        <w:rPr>
          <w:lang w:val="en-IE"/>
        </w:rPr>
        <w:t>Veglia</w:t>
      </w:r>
      <w:proofErr w:type="spellEnd"/>
      <w:r w:rsidR="00896293" w:rsidRPr="00896293">
        <w:rPr>
          <w:lang w:val="en-IE"/>
        </w:rPr>
        <w:t xml:space="preserve">, P., </w:t>
      </w:r>
      <w:proofErr w:type="spellStart"/>
      <w:r w:rsidR="00896293" w:rsidRPr="00896293">
        <w:rPr>
          <w:lang w:val="en-IE"/>
        </w:rPr>
        <w:t>Ciullo</w:t>
      </w:r>
      <w:proofErr w:type="spellEnd"/>
      <w:r w:rsidR="00896293" w:rsidRPr="00896293">
        <w:rPr>
          <w:lang w:val="en-IE"/>
        </w:rPr>
        <w:t>, D., Garcia, M. A</w:t>
      </w:r>
      <w:proofErr w:type="gramStart"/>
      <w:r w:rsidR="00896293" w:rsidRPr="00896293">
        <w:rPr>
          <w:lang w:val="en-IE"/>
        </w:rPr>
        <w:t>., ...</w:t>
      </w:r>
      <w:proofErr w:type="gramEnd"/>
      <w:r w:rsidR="00896293" w:rsidRPr="00896293">
        <w:rPr>
          <w:lang w:val="en-IE"/>
        </w:rPr>
        <w:t xml:space="preserve"> &amp; </w:t>
      </w:r>
      <w:proofErr w:type="spellStart"/>
      <w:r w:rsidR="00896293" w:rsidRPr="00896293">
        <w:rPr>
          <w:lang w:val="en-IE"/>
        </w:rPr>
        <w:t>Mellia</w:t>
      </w:r>
      <w:proofErr w:type="spellEnd"/>
      <w:r w:rsidR="00896293" w:rsidRPr="00896293">
        <w:rPr>
          <w:lang w:val="en-IE"/>
        </w:rPr>
        <w:t xml:space="preserve">, M. (2008). Dissecting </w:t>
      </w:r>
      <w:proofErr w:type="spellStart"/>
      <w:r w:rsidR="00896293" w:rsidRPr="00896293">
        <w:rPr>
          <w:lang w:val="en-IE"/>
        </w:rPr>
        <w:t>pplive</w:t>
      </w:r>
      <w:proofErr w:type="spellEnd"/>
      <w:r w:rsidR="00896293" w:rsidRPr="00896293">
        <w:rPr>
          <w:lang w:val="en-IE"/>
        </w:rPr>
        <w:t xml:space="preserve">, </w:t>
      </w:r>
      <w:proofErr w:type="spellStart"/>
      <w:r w:rsidR="00896293" w:rsidRPr="00896293">
        <w:rPr>
          <w:lang w:val="en-IE"/>
        </w:rPr>
        <w:t>sopcast</w:t>
      </w:r>
      <w:proofErr w:type="spellEnd"/>
      <w:r w:rsidR="00896293" w:rsidRPr="00896293">
        <w:rPr>
          <w:lang w:val="en-IE"/>
        </w:rPr>
        <w:t xml:space="preserve">, </w:t>
      </w:r>
      <w:proofErr w:type="spellStart"/>
      <w:proofErr w:type="gramStart"/>
      <w:r w:rsidR="00896293" w:rsidRPr="00896293">
        <w:rPr>
          <w:lang w:val="en-IE"/>
        </w:rPr>
        <w:t>tvants</w:t>
      </w:r>
      <w:proofErr w:type="spellEnd"/>
      <w:proofErr w:type="gramEnd"/>
      <w:r w:rsidR="00896293" w:rsidRPr="00896293">
        <w:rPr>
          <w:lang w:val="en-IE"/>
        </w:rPr>
        <w:t xml:space="preserve">. </w:t>
      </w:r>
      <w:proofErr w:type="gramStart"/>
      <w:r w:rsidR="00896293" w:rsidRPr="00896293">
        <w:rPr>
          <w:lang w:val="en-IE"/>
        </w:rPr>
        <w:t>submitted</w:t>
      </w:r>
      <w:proofErr w:type="gramEnd"/>
      <w:r w:rsidR="00896293" w:rsidRPr="00896293">
        <w:rPr>
          <w:lang w:val="en-IE"/>
        </w:rPr>
        <w:t xml:space="preserve"> to ACM </w:t>
      </w:r>
      <w:proofErr w:type="spellStart"/>
      <w:r w:rsidR="00896293" w:rsidRPr="00896293">
        <w:rPr>
          <w:lang w:val="en-IE"/>
        </w:rPr>
        <w:t>Conext</w:t>
      </w:r>
      <w:proofErr w:type="spellEnd"/>
      <w:r w:rsidR="00896293" w:rsidRPr="00896293">
        <w:rPr>
          <w:lang w:val="en-IE"/>
        </w:rPr>
        <w:t>.</w:t>
      </w:r>
    </w:p>
    <w:p w:rsidR="00896293" w:rsidRPr="00896293" w:rsidRDefault="004915FB" w:rsidP="00896293">
      <w:pPr>
        <w:pStyle w:val="BodyText"/>
        <w:jc w:val="left"/>
        <w:rPr>
          <w:lang w:val="en-IE"/>
        </w:rPr>
      </w:pPr>
      <w:r>
        <w:rPr>
          <w:lang w:val="en-IE"/>
        </w:rPr>
        <w:t>[53]</w:t>
      </w:r>
      <w:r w:rsidR="00896293" w:rsidRPr="00896293">
        <w:rPr>
          <w:lang w:val="en-IE"/>
        </w:rPr>
        <w:t xml:space="preserve"> Jacobson, V., Frederick, R., </w:t>
      </w:r>
      <w:proofErr w:type="spellStart"/>
      <w:r w:rsidR="00896293" w:rsidRPr="00896293">
        <w:rPr>
          <w:lang w:val="en-IE"/>
        </w:rPr>
        <w:t>Casner</w:t>
      </w:r>
      <w:proofErr w:type="spellEnd"/>
      <w:r w:rsidR="00896293" w:rsidRPr="00896293">
        <w:rPr>
          <w:lang w:val="en-IE"/>
        </w:rPr>
        <w:t xml:space="preserve">, S., &amp; </w:t>
      </w:r>
      <w:proofErr w:type="spellStart"/>
      <w:r w:rsidR="00896293" w:rsidRPr="00896293">
        <w:rPr>
          <w:lang w:val="en-IE"/>
        </w:rPr>
        <w:t>Schulzrinne</w:t>
      </w:r>
      <w:proofErr w:type="spellEnd"/>
      <w:r w:rsidR="00896293" w:rsidRPr="00896293">
        <w:rPr>
          <w:lang w:val="en-IE"/>
        </w:rPr>
        <w:t>, H. (2003). RTP: A transport protocol for real-time applications. RFC 3550</w:t>
      </w:r>
    </w:p>
    <w:p w:rsidR="00896293" w:rsidRPr="00896293" w:rsidRDefault="004915FB" w:rsidP="00896293">
      <w:pPr>
        <w:pStyle w:val="BodyText"/>
        <w:jc w:val="left"/>
        <w:rPr>
          <w:lang w:val="en-IE"/>
        </w:rPr>
      </w:pPr>
      <w:r>
        <w:rPr>
          <w:lang w:val="en-IE"/>
        </w:rPr>
        <w:t>[54]</w:t>
      </w:r>
      <w:r w:rsidR="00896293" w:rsidRPr="00896293">
        <w:rPr>
          <w:lang w:val="en-IE"/>
        </w:rPr>
        <w:t xml:space="preserve"> </w:t>
      </w:r>
      <w:proofErr w:type="spellStart"/>
      <w:r w:rsidR="00896293" w:rsidRPr="00896293">
        <w:rPr>
          <w:lang w:val="en-IE"/>
        </w:rPr>
        <w:t>Schulzrinne</w:t>
      </w:r>
      <w:proofErr w:type="spellEnd"/>
      <w:r w:rsidR="00896293" w:rsidRPr="00896293">
        <w:rPr>
          <w:lang w:val="en-IE"/>
        </w:rPr>
        <w:t xml:space="preserve">, H., and </w:t>
      </w:r>
      <w:proofErr w:type="spellStart"/>
      <w:r w:rsidR="00896293" w:rsidRPr="00896293">
        <w:rPr>
          <w:lang w:val="en-IE"/>
        </w:rPr>
        <w:t>Casner</w:t>
      </w:r>
      <w:proofErr w:type="spellEnd"/>
      <w:r w:rsidR="00896293" w:rsidRPr="00896293">
        <w:rPr>
          <w:lang w:val="en-IE"/>
        </w:rPr>
        <w:t xml:space="preserve">, S. (2003). </w:t>
      </w:r>
      <w:proofErr w:type="gramStart"/>
      <w:r w:rsidR="00896293" w:rsidRPr="00896293">
        <w:rPr>
          <w:lang w:val="en-IE"/>
        </w:rPr>
        <w:t>RTP Profile for Audio and Video Conferences with Minimal Control.</w:t>
      </w:r>
      <w:proofErr w:type="gramEnd"/>
      <w:r w:rsidR="00896293" w:rsidRPr="00896293">
        <w:rPr>
          <w:lang w:val="en-IE"/>
        </w:rPr>
        <w:t xml:space="preserve"> RFC 3551</w:t>
      </w:r>
    </w:p>
    <w:p w:rsidR="00896293" w:rsidRPr="00896293" w:rsidRDefault="004915FB" w:rsidP="00896293">
      <w:pPr>
        <w:pStyle w:val="BodyText"/>
        <w:jc w:val="left"/>
        <w:rPr>
          <w:lang w:val="en-IE"/>
        </w:rPr>
      </w:pPr>
      <w:r>
        <w:rPr>
          <w:lang w:val="en-IE"/>
        </w:rPr>
        <w:t>[55</w:t>
      </w:r>
      <w:proofErr w:type="gramStart"/>
      <w:r>
        <w:rPr>
          <w:lang w:val="en-IE"/>
        </w:rPr>
        <w:t>]</w:t>
      </w:r>
      <w:r w:rsidR="00896293" w:rsidRPr="00896293">
        <w:rPr>
          <w:lang w:val="en-IE"/>
        </w:rPr>
        <w:t xml:space="preserve">  Wang</w:t>
      </w:r>
      <w:proofErr w:type="gramEnd"/>
      <w:r w:rsidR="00896293" w:rsidRPr="00896293">
        <w:rPr>
          <w:lang w:val="en-IE"/>
        </w:rPr>
        <w:t xml:space="preserve">, Y., Even, R., </w:t>
      </w:r>
      <w:proofErr w:type="spellStart"/>
      <w:r w:rsidR="00896293" w:rsidRPr="00896293">
        <w:rPr>
          <w:lang w:val="en-IE"/>
        </w:rPr>
        <w:t>Kristensen</w:t>
      </w:r>
      <w:proofErr w:type="spellEnd"/>
      <w:r w:rsidR="00896293" w:rsidRPr="00896293">
        <w:rPr>
          <w:lang w:val="en-IE"/>
        </w:rPr>
        <w:t xml:space="preserve">, T., and </w:t>
      </w:r>
      <w:proofErr w:type="spellStart"/>
      <w:r w:rsidR="00896293" w:rsidRPr="00896293">
        <w:rPr>
          <w:lang w:val="en-IE"/>
        </w:rPr>
        <w:t>Jesup</w:t>
      </w:r>
      <w:proofErr w:type="spellEnd"/>
      <w:r w:rsidR="00896293" w:rsidRPr="00896293">
        <w:rPr>
          <w:lang w:val="en-IE"/>
        </w:rPr>
        <w:t xml:space="preserve">, R. (2011). </w:t>
      </w:r>
      <w:proofErr w:type="gramStart"/>
      <w:r w:rsidR="00896293" w:rsidRPr="00896293">
        <w:rPr>
          <w:lang w:val="en-IE"/>
        </w:rPr>
        <w:t>RTP Payload Format for H.264 Video.</w:t>
      </w:r>
      <w:proofErr w:type="gramEnd"/>
      <w:r w:rsidR="00896293" w:rsidRPr="00896293">
        <w:rPr>
          <w:lang w:val="en-IE"/>
        </w:rPr>
        <w:t xml:space="preserve"> RFC 6184</w:t>
      </w:r>
    </w:p>
    <w:p w:rsidR="00896293" w:rsidRPr="00896293" w:rsidRDefault="004915FB" w:rsidP="00896293">
      <w:pPr>
        <w:pStyle w:val="BodyText"/>
        <w:jc w:val="left"/>
        <w:rPr>
          <w:lang w:val="en-IE"/>
        </w:rPr>
      </w:pPr>
      <w:r>
        <w:rPr>
          <w:lang w:val="en-IE"/>
        </w:rPr>
        <w:t>[56]</w:t>
      </w:r>
      <w:r w:rsidR="00896293" w:rsidRPr="00896293">
        <w:rPr>
          <w:lang w:val="en-IE"/>
        </w:rPr>
        <w:t xml:space="preserve"> Westin, P., Lundin, H., Glover, M., </w:t>
      </w:r>
      <w:proofErr w:type="spellStart"/>
      <w:r w:rsidR="00896293" w:rsidRPr="00896293">
        <w:rPr>
          <w:lang w:val="en-IE"/>
        </w:rPr>
        <w:t>Uberti</w:t>
      </w:r>
      <w:proofErr w:type="spellEnd"/>
      <w:r w:rsidR="00896293" w:rsidRPr="00896293">
        <w:rPr>
          <w:lang w:val="en-IE"/>
        </w:rPr>
        <w:t xml:space="preserve">, J. and </w:t>
      </w:r>
      <w:proofErr w:type="spellStart"/>
      <w:r w:rsidR="00896293" w:rsidRPr="00896293">
        <w:rPr>
          <w:lang w:val="en-IE"/>
        </w:rPr>
        <w:t>Galligan</w:t>
      </w:r>
      <w:proofErr w:type="spellEnd"/>
      <w:r w:rsidR="00896293" w:rsidRPr="00896293">
        <w:rPr>
          <w:lang w:val="en-IE"/>
        </w:rPr>
        <w:t xml:space="preserve">, F. (2014). </w:t>
      </w:r>
      <w:proofErr w:type="gramStart"/>
      <w:r w:rsidR="00896293" w:rsidRPr="00896293">
        <w:rPr>
          <w:lang w:val="en-IE"/>
        </w:rPr>
        <w:t>RTP Payload Format for VP8 Video.</w:t>
      </w:r>
      <w:proofErr w:type="gramEnd"/>
      <w:r w:rsidR="00896293" w:rsidRPr="00896293">
        <w:rPr>
          <w:lang w:val="en-IE"/>
        </w:rPr>
        <w:t xml:space="preserve"> Draft-ietf-payload-vp8-13</w:t>
      </w:r>
    </w:p>
    <w:p w:rsidR="00896293" w:rsidRPr="00896293" w:rsidRDefault="004915FB" w:rsidP="00896293">
      <w:pPr>
        <w:pStyle w:val="BodyText"/>
        <w:jc w:val="left"/>
        <w:rPr>
          <w:lang w:val="en-IE"/>
        </w:rPr>
      </w:pPr>
      <w:r>
        <w:rPr>
          <w:lang w:val="en-IE"/>
        </w:rPr>
        <w:t>[57]</w:t>
      </w:r>
      <w:r w:rsidR="00896293" w:rsidRPr="00896293">
        <w:rPr>
          <w:lang w:val="en-IE"/>
        </w:rPr>
        <w:t xml:space="preserve"> </w:t>
      </w:r>
      <w:proofErr w:type="spellStart"/>
      <w:r w:rsidR="00896293" w:rsidRPr="00896293">
        <w:rPr>
          <w:lang w:val="en-IE"/>
        </w:rPr>
        <w:t>Uberti</w:t>
      </w:r>
      <w:proofErr w:type="spellEnd"/>
      <w:r w:rsidR="00896293" w:rsidRPr="00896293">
        <w:rPr>
          <w:lang w:val="en-IE"/>
        </w:rPr>
        <w:t xml:space="preserve">, J., </w:t>
      </w:r>
      <w:proofErr w:type="spellStart"/>
      <w:r w:rsidR="00896293" w:rsidRPr="00896293">
        <w:rPr>
          <w:lang w:val="en-IE"/>
        </w:rPr>
        <w:t>Holmer</w:t>
      </w:r>
      <w:proofErr w:type="spellEnd"/>
      <w:r w:rsidR="00896293" w:rsidRPr="00896293">
        <w:rPr>
          <w:lang w:val="en-IE"/>
        </w:rPr>
        <w:t xml:space="preserve">, S., </w:t>
      </w:r>
      <w:proofErr w:type="spellStart"/>
      <w:r w:rsidR="00896293" w:rsidRPr="00896293">
        <w:rPr>
          <w:lang w:val="en-IE"/>
        </w:rPr>
        <w:t>Flodman</w:t>
      </w:r>
      <w:proofErr w:type="spellEnd"/>
      <w:r w:rsidR="00896293" w:rsidRPr="00896293">
        <w:rPr>
          <w:lang w:val="en-IE"/>
        </w:rPr>
        <w:t xml:space="preserve">, M. and Lennox, J. (2014). </w:t>
      </w:r>
      <w:proofErr w:type="gramStart"/>
      <w:r w:rsidR="00896293" w:rsidRPr="00896293">
        <w:rPr>
          <w:lang w:val="en-IE"/>
        </w:rPr>
        <w:t>RTP Payload Format for VP9 Video.</w:t>
      </w:r>
      <w:proofErr w:type="gramEnd"/>
      <w:r w:rsidR="00896293" w:rsidRPr="00896293">
        <w:rPr>
          <w:lang w:val="en-IE"/>
        </w:rPr>
        <w:t xml:space="preserve"> Draft-uberti-payload-vp9-00</w:t>
      </w:r>
    </w:p>
    <w:p w:rsidR="00896293" w:rsidRPr="00896293" w:rsidRDefault="004915FB" w:rsidP="00896293">
      <w:pPr>
        <w:pStyle w:val="BodyText"/>
        <w:jc w:val="left"/>
        <w:rPr>
          <w:lang w:val="en-IE"/>
        </w:rPr>
      </w:pPr>
      <w:r>
        <w:rPr>
          <w:lang w:val="en-IE"/>
        </w:rPr>
        <w:lastRenderedPageBreak/>
        <w:t>[58]</w:t>
      </w:r>
      <w:r w:rsidR="00896293" w:rsidRPr="00896293">
        <w:rPr>
          <w:lang w:val="en-IE"/>
        </w:rPr>
        <w:t xml:space="preserve"> </w:t>
      </w:r>
      <w:proofErr w:type="spellStart"/>
      <w:r w:rsidR="00896293" w:rsidRPr="00896293">
        <w:rPr>
          <w:lang w:val="en-IE"/>
        </w:rPr>
        <w:t>Baugher</w:t>
      </w:r>
      <w:proofErr w:type="spellEnd"/>
      <w:r w:rsidR="00896293" w:rsidRPr="00896293">
        <w:rPr>
          <w:lang w:val="en-IE"/>
        </w:rPr>
        <w:t xml:space="preserve">, M., McGrew, D., </w:t>
      </w:r>
      <w:proofErr w:type="spellStart"/>
      <w:r w:rsidR="00896293" w:rsidRPr="00896293">
        <w:rPr>
          <w:lang w:val="en-IE"/>
        </w:rPr>
        <w:t>Naslund</w:t>
      </w:r>
      <w:proofErr w:type="spellEnd"/>
      <w:r w:rsidR="00896293" w:rsidRPr="00896293">
        <w:rPr>
          <w:lang w:val="en-IE"/>
        </w:rPr>
        <w:t xml:space="preserve">, M., </w:t>
      </w:r>
      <w:proofErr w:type="spellStart"/>
      <w:r w:rsidR="00896293" w:rsidRPr="00896293">
        <w:rPr>
          <w:lang w:val="en-IE"/>
        </w:rPr>
        <w:t>Carrara</w:t>
      </w:r>
      <w:proofErr w:type="spellEnd"/>
      <w:r w:rsidR="00896293" w:rsidRPr="00896293">
        <w:rPr>
          <w:lang w:val="en-IE"/>
        </w:rPr>
        <w:t xml:space="preserve">, E., &amp; </w:t>
      </w:r>
      <w:proofErr w:type="spellStart"/>
      <w:r w:rsidR="00896293" w:rsidRPr="00896293">
        <w:rPr>
          <w:lang w:val="en-IE"/>
        </w:rPr>
        <w:t>Norrman</w:t>
      </w:r>
      <w:proofErr w:type="spellEnd"/>
      <w:r w:rsidR="00896293" w:rsidRPr="00896293">
        <w:rPr>
          <w:lang w:val="en-IE"/>
        </w:rPr>
        <w:t>, K. (2004). The secure real-time transport protocol (SRTP). RFC 3771</w:t>
      </w:r>
    </w:p>
    <w:p w:rsidR="00896293" w:rsidRPr="00896293" w:rsidRDefault="004915FB" w:rsidP="00896293">
      <w:pPr>
        <w:pStyle w:val="BodyText"/>
        <w:jc w:val="left"/>
        <w:rPr>
          <w:lang w:val="en-IE"/>
        </w:rPr>
      </w:pPr>
      <w:r>
        <w:rPr>
          <w:lang w:val="en-IE"/>
        </w:rPr>
        <w:t>[59]</w:t>
      </w:r>
      <w:r w:rsidR="00896293" w:rsidRPr="00896293">
        <w:rPr>
          <w:lang w:val="en-IE"/>
        </w:rPr>
        <w:t xml:space="preserve"> </w:t>
      </w:r>
      <w:proofErr w:type="spellStart"/>
      <w:r w:rsidR="00896293" w:rsidRPr="00896293">
        <w:rPr>
          <w:lang w:val="en-IE"/>
        </w:rPr>
        <w:t>SopCast</w:t>
      </w:r>
      <w:proofErr w:type="spellEnd"/>
      <w:r w:rsidR="00896293" w:rsidRPr="00896293">
        <w:rPr>
          <w:lang w:val="en-IE"/>
        </w:rPr>
        <w:t xml:space="preserve">. (2007). </w:t>
      </w:r>
      <w:proofErr w:type="spellStart"/>
      <w:r w:rsidR="00896293" w:rsidRPr="00896293">
        <w:rPr>
          <w:lang w:val="en-IE"/>
        </w:rPr>
        <w:t>SopCast</w:t>
      </w:r>
      <w:proofErr w:type="spellEnd"/>
      <w:r w:rsidR="00896293" w:rsidRPr="00896293">
        <w:rPr>
          <w:lang w:val="en-IE"/>
        </w:rPr>
        <w:t xml:space="preserve"> - Free P2P Internet </w:t>
      </w:r>
      <w:proofErr w:type="spellStart"/>
      <w:proofErr w:type="gramStart"/>
      <w:r w:rsidR="00896293" w:rsidRPr="00896293">
        <w:rPr>
          <w:lang w:val="en-IE"/>
        </w:rPr>
        <w:t>Tv</w:t>
      </w:r>
      <w:proofErr w:type="spellEnd"/>
      <w:proofErr w:type="gramEnd"/>
      <w:r w:rsidR="00896293" w:rsidRPr="00896293">
        <w:rPr>
          <w:lang w:val="en-IE"/>
        </w:rPr>
        <w:t xml:space="preserve"> [Online]. Available: http://www.sopcast.org/ (Accessed: January 2015)</w:t>
      </w:r>
    </w:p>
    <w:p w:rsidR="00896293" w:rsidRPr="00896293" w:rsidRDefault="004915FB" w:rsidP="00896293">
      <w:pPr>
        <w:pStyle w:val="BodyText"/>
        <w:jc w:val="left"/>
        <w:rPr>
          <w:lang w:val="en-IE"/>
        </w:rPr>
      </w:pPr>
      <w:r>
        <w:rPr>
          <w:lang w:val="en-IE"/>
        </w:rPr>
        <w:t>[60]</w:t>
      </w:r>
      <w:r w:rsidR="00896293" w:rsidRPr="00896293">
        <w:rPr>
          <w:lang w:val="en-IE"/>
        </w:rPr>
        <w:t xml:space="preserve"> </w:t>
      </w:r>
      <w:proofErr w:type="spellStart"/>
      <w:r w:rsidR="00896293" w:rsidRPr="00896293">
        <w:rPr>
          <w:lang w:val="en-IE"/>
        </w:rPr>
        <w:t>PPLive</w:t>
      </w:r>
      <w:proofErr w:type="spellEnd"/>
      <w:r w:rsidR="00896293" w:rsidRPr="00896293">
        <w:rPr>
          <w:lang w:val="en-IE"/>
        </w:rPr>
        <w:t xml:space="preserve"> Inc. (2014) </w:t>
      </w:r>
      <w:proofErr w:type="spellStart"/>
      <w:r w:rsidR="00896293" w:rsidRPr="00896293">
        <w:rPr>
          <w:lang w:val="en-IE"/>
        </w:rPr>
        <w:t>PPLive</w:t>
      </w:r>
      <w:proofErr w:type="spellEnd"/>
      <w:r w:rsidR="00896293" w:rsidRPr="00896293">
        <w:rPr>
          <w:lang w:val="en-IE"/>
        </w:rPr>
        <w:t xml:space="preserve"> [Online]. Available: http://www.pptv.com/ (Accessed: January 2015)</w:t>
      </w:r>
    </w:p>
    <w:p w:rsidR="00896293" w:rsidRPr="00896293" w:rsidRDefault="004915FB" w:rsidP="00896293">
      <w:pPr>
        <w:pStyle w:val="BodyText"/>
        <w:jc w:val="left"/>
        <w:rPr>
          <w:lang w:val="en-IE"/>
        </w:rPr>
      </w:pPr>
      <w:r>
        <w:rPr>
          <w:lang w:val="en-IE"/>
        </w:rPr>
        <w:t>[61]</w:t>
      </w:r>
      <w:r w:rsidR="00896293" w:rsidRPr="00896293">
        <w:rPr>
          <w:lang w:val="en-IE"/>
        </w:rPr>
        <w:t xml:space="preserve"> </w:t>
      </w:r>
      <w:proofErr w:type="spellStart"/>
      <w:r w:rsidR="00896293" w:rsidRPr="00896293">
        <w:rPr>
          <w:lang w:val="en-IE"/>
        </w:rPr>
        <w:t>PPStream</w:t>
      </w:r>
      <w:proofErr w:type="spellEnd"/>
      <w:r w:rsidR="00896293" w:rsidRPr="00896293">
        <w:rPr>
          <w:lang w:val="en-IE"/>
        </w:rPr>
        <w:t xml:space="preserve">. </w:t>
      </w:r>
      <w:proofErr w:type="gramStart"/>
      <w:r w:rsidR="00896293" w:rsidRPr="00896293">
        <w:rPr>
          <w:lang w:val="en-IE"/>
        </w:rPr>
        <w:t xml:space="preserve">(2009). </w:t>
      </w:r>
      <w:proofErr w:type="spellStart"/>
      <w:r w:rsidR="00896293" w:rsidRPr="00896293">
        <w:rPr>
          <w:lang w:val="en-IE"/>
        </w:rPr>
        <w:t>PPStream</w:t>
      </w:r>
      <w:proofErr w:type="spellEnd"/>
      <w:r w:rsidR="00896293" w:rsidRPr="00896293">
        <w:rPr>
          <w:lang w:val="en-IE"/>
        </w:rPr>
        <w:t xml:space="preserve"> [Online].</w:t>
      </w:r>
      <w:proofErr w:type="gramEnd"/>
      <w:r w:rsidR="00896293" w:rsidRPr="00896293">
        <w:rPr>
          <w:lang w:val="en-IE"/>
        </w:rPr>
        <w:t xml:space="preserve"> Available: http://www.pps.tv/en/. (Accessed: January 2015)</w:t>
      </w:r>
    </w:p>
    <w:p w:rsidR="00896293" w:rsidRPr="00896293" w:rsidRDefault="004915FB" w:rsidP="00896293">
      <w:pPr>
        <w:pStyle w:val="BodyText"/>
        <w:jc w:val="left"/>
        <w:rPr>
          <w:lang w:val="en-IE"/>
        </w:rPr>
      </w:pPr>
      <w:r>
        <w:rPr>
          <w:lang w:val="en-IE"/>
        </w:rPr>
        <w:t>[62]</w:t>
      </w:r>
      <w:r w:rsidR="00896293" w:rsidRPr="00896293">
        <w:rPr>
          <w:lang w:val="en-IE"/>
        </w:rPr>
        <w:t xml:space="preserve"> Borges, A., Gomes, P., </w:t>
      </w:r>
      <w:proofErr w:type="spellStart"/>
      <w:r w:rsidR="00896293" w:rsidRPr="00896293">
        <w:rPr>
          <w:lang w:val="en-IE"/>
        </w:rPr>
        <w:t>Nacif</w:t>
      </w:r>
      <w:proofErr w:type="spellEnd"/>
      <w:r w:rsidR="00896293" w:rsidRPr="00896293">
        <w:rPr>
          <w:lang w:val="en-IE"/>
        </w:rPr>
        <w:t xml:space="preserve">, J., </w:t>
      </w:r>
      <w:proofErr w:type="spellStart"/>
      <w:r w:rsidR="00896293" w:rsidRPr="00896293">
        <w:rPr>
          <w:lang w:val="en-IE"/>
        </w:rPr>
        <w:t>Mantini</w:t>
      </w:r>
      <w:proofErr w:type="spellEnd"/>
      <w:r w:rsidR="00896293" w:rsidRPr="00896293">
        <w:rPr>
          <w:lang w:val="en-IE"/>
        </w:rPr>
        <w:t xml:space="preserve">, R., Almeida, J. M., &amp; Campos, S. (2012). </w:t>
      </w:r>
      <w:proofErr w:type="gramStart"/>
      <w:r w:rsidR="00896293" w:rsidRPr="00896293">
        <w:rPr>
          <w:lang w:val="en-IE"/>
        </w:rPr>
        <w:t xml:space="preserve">Characterizing </w:t>
      </w:r>
      <w:proofErr w:type="spellStart"/>
      <w:r w:rsidR="00896293" w:rsidRPr="00896293">
        <w:rPr>
          <w:lang w:val="en-IE"/>
        </w:rPr>
        <w:t>SopCast</w:t>
      </w:r>
      <w:proofErr w:type="spellEnd"/>
      <w:r w:rsidR="00896293" w:rsidRPr="00896293">
        <w:rPr>
          <w:lang w:val="en-IE"/>
        </w:rPr>
        <w:t xml:space="preserve"> client </w:t>
      </w:r>
      <w:proofErr w:type="spellStart"/>
      <w:r w:rsidR="00896293" w:rsidRPr="00896293">
        <w:rPr>
          <w:lang w:val="en-IE"/>
        </w:rPr>
        <w:t>behavior</w:t>
      </w:r>
      <w:proofErr w:type="spellEnd"/>
      <w:r w:rsidR="00896293" w:rsidRPr="00896293">
        <w:rPr>
          <w:lang w:val="en-IE"/>
        </w:rPr>
        <w:t>.</w:t>
      </w:r>
      <w:proofErr w:type="gramEnd"/>
      <w:r w:rsidR="00896293" w:rsidRPr="00896293">
        <w:rPr>
          <w:lang w:val="en-IE"/>
        </w:rPr>
        <w:t xml:space="preserve"> Computer Communications, 35(8), 1004-101</w:t>
      </w:r>
    </w:p>
    <w:p w:rsidR="00896293" w:rsidRPr="00896293" w:rsidRDefault="004915FB" w:rsidP="00896293">
      <w:pPr>
        <w:pStyle w:val="BodyText"/>
        <w:jc w:val="left"/>
        <w:rPr>
          <w:lang w:val="en-IE"/>
        </w:rPr>
      </w:pPr>
      <w:r>
        <w:rPr>
          <w:lang w:val="en-IE"/>
        </w:rPr>
        <w:t>[63]</w:t>
      </w:r>
      <w:r w:rsidR="00896293" w:rsidRPr="00896293">
        <w:rPr>
          <w:lang w:val="en-IE"/>
        </w:rPr>
        <w:t xml:space="preserve"> Microsoft. </w:t>
      </w:r>
      <w:proofErr w:type="gramStart"/>
      <w:r w:rsidR="00896293" w:rsidRPr="00896293">
        <w:rPr>
          <w:lang w:val="en-IE"/>
        </w:rPr>
        <w:t>(2015). Microsoft Silverlight [Online].</w:t>
      </w:r>
      <w:proofErr w:type="gramEnd"/>
      <w:r w:rsidR="00896293" w:rsidRPr="00896293">
        <w:rPr>
          <w:lang w:val="en-IE"/>
        </w:rPr>
        <w:t xml:space="preserve"> </w:t>
      </w:r>
      <w:proofErr w:type="spellStart"/>
      <w:r w:rsidR="00896293" w:rsidRPr="00896293">
        <w:rPr>
          <w:lang w:val="en-IE"/>
        </w:rPr>
        <w:t>Avaiable</w:t>
      </w:r>
      <w:proofErr w:type="spellEnd"/>
      <w:r w:rsidR="00896293" w:rsidRPr="00896293">
        <w:rPr>
          <w:lang w:val="en-IE"/>
        </w:rPr>
        <w:t>: https://www.microsoft.com/silverlight/. (Accessed: January 2015)</w:t>
      </w:r>
    </w:p>
    <w:p w:rsidR="00896293" w:rsidRDefault="004915FB" w:rsidP="00896293">
      <w:pPr>
        <w:pStyle w:val="BodyText"/>
        <w:jc w:val="left"/>
        <w:rPr>
          <w:lang w:val="en-IE"/>
        </w:rPr>
      </w:pPr>
      <w:r>
        <w:rPr>
          <w:lang w:val="en-IE"/>
        </w:rPr>
        <w:t>[64]</w:t>
      </w:r>
      <w:r w:rsidR="00896293" w:rsidRPr="00896293">
        <w:rPr>
          <w:lang w:val="en-IE"/>
        </w:rPr>
        <w:t xml:space="preserve"> Adobe Systems Incorporated. (2008). Adobe Flash Video File Format Specification, 10.1 edition</w:t>
      </w:r>
    </w:p>
    <w:p w:rsidR="00896293" w:rsidRDefault="00254791" w:rsidP="00896293">
      <w:pPr>
        <w:pStyle w:val="BodyText"/>
        <w:jc w:val="left"/>
        <w:rPr>
          <w:lang w:val="en-IE"/>
        </w:rPr>
      </w:pPr>
      <w:r>
        <w:rPr>
          <w:lang w:val="en-IE"/>
        </w:rPr>
        <w:t>[65]</w:t>
      </w:r>
      <w:r w:rsidR="00896293" w:rsidRPr="00896293">
        <w:rPr>
          <w:lang w:val="en-IE"/>
        </w:rPr>
        <w:t xml:space="preserve"> </w:t>
      </w:r>
      <w:proofErr w:type="spellStart"/>
      <w:r w:rsidR="00896293" w:rsidRPr="00896293">
        <w:rPr>
          <w:lang w:val="en-IE"/>
        </w:rPr>
        <w:t>Hickson</w:t>
      </w:r>
      <w:proofErr w:type="spellEnd"/>
      <w:r w:rsidR="00896293" w:rsidRPr="00896293">
        <w:rPr>
          <w:lang w:val="en-IE"/>
        </w:rPr>
        <w:t xml:space="preserve">, I., </w:t>
      </w:r>
      <w:proofErr w:type="spellStart"/>
      <w:r w:rsidR="00896293" w:rsidRPr="00896293">
        <w:rPr>
          <w:lang w:val="en-IE"/>
        </w:rPr>
        <w:t>Berjon</w:t>
      </w:r>
      <w:proofErr w:type="spellEnd"/>
      <w:r w:rsidR="00896293" w:rsidRPr="00896293">
        <w:rPr>
          <w:lang w:val="en-IE"/>
        </w:rPr>
        <w:t xml:space="preserve">, R., Faulkner, S., </w:t>
      </w:r>
      <w:proofErr w:type="spellStart"/>
      <w:r w:rsidR="00896293" w:rsidRPr="00896293">
        <w:rPr>
          <w:lang w:val="en-IE"/>
        </w:rPr>
        <w:t>Leithead</w:t>
      </w:r>
      <w:proofErr w:type="spellEnd"/>
      <w:r w:rsidR="00896293" w:rsidRPr="00896293">
        <w:rPr>
          <w:lang w:val="en-IE"/>
        </w:rPr>
        <w:t xml:space="preserve">, T., </w:t>
      </w:r>
      <w:proofErr w:type="spellStart"/>
      <w:r w:rsidR="00896293" w:rsidRPr="00896293">
        <w:rPr>
          <w:lang w:val="en-IE"/>
        </w:rPr>
        <w:t>Navara</w:t>
      </w:r>
      <w:proofErr w:type="spellEnd"/>
      <w:r w:rsidR="00896293" w:rsidRPr="00896293">
        <w:rPr>
          <w:lang w:val="en-IE"/>
        </w:rPr>
        <w:t>, E. D., O’Connor, E., Pfeiffer, S. HTML 5, A vocabulary and associated APIs for HTML and XHTML. W3C Recommendation (October 28, 2014).</w:t>
      </w:r>
    </w:p>
    <w:p w:rsidR="00597AF9" w:rsidRPr="00896293" w:rsidRDefault="00254791" w:rsidP="00896293">
      <w:pPr>
        <w:pStyle w:val="BodyText"/>
        <w:jc w:val="left"/>
        <w:rPr>
          <w:lang w:val="en-IE"/>
        </w:rPr>
      </w:pPr>
      <w:r>
        <w:rPr>
          <w:lang w:val="en-IE"/>
        </w:rPr>
        <w:t>[66]</w:t>
      </w:r>
      <w:r w:rsidR="00597AF9">
        <w:rPr>
          <w:lang w:val="en-IE"/>
        </w:rPr>
        <w:t xml:space="preserve"> </w:t>
      </w:r>
      <w:proofErr w:type="spellStart"/>
      <w:r w:rsidR="00597AF9">
        <w:rPr>
          <w:lang w:val="en-IE"/>
        </w:rPr>
        <w:t>Leider</w:t>
      </w:r>
      <w:proofErr w:type="spellEnd"/>
      <w:r w:rsidR="00597AF9">
        <w:rPr>
          <w:lang w:val="en-IE"/>
        </w:rPr>
        <w:t xml:space="preserve">, R. (2015, January). YouTube now defaults to HTML5 &lt;video&gt; [Online]. Available: </w:t>
      </w:r>
      <w:hyperlink r:id="rId19" w:history="1">
        <w:r w:rsidR="00597AF9" w:rsidRPr="008F1E1F">
          <w:rPr>
            <w:rStyle w:val="Hyperlink"/>
            <w:lang w:val="en-IE"/>
          </w:rPr>
          <w:t>http://youtube-eng.blogspot.jp/2015/01/youtube-now-defaults-to-html5_27.html</w:t>
        </w:r>
      </w:hyperlink>
      <w:r w:rsidR="00597AF9">
        <w:rPr>
          <w:lang w:val="en-IE"/>
        </w:rPr>
        <w:t>. (Accessed: January 2015)</w:t>
      </w:r>
    </w:p>
    <w:p w:rsidR="00896293" w:rsidRPr="00896293" w:rsidRDefault="00254791" w:rsidP="00896293">
      <w:pPr>
        <w:pStyle w:val="BodyText"/>
        <w:jc w:val="left"/>
        <w:rPr>
          <w:lang w:val="en-IE"/>
        </w:rPr>
      </w:pPr>
      <w:r>
        <w:rPr>
          <w:lang w:val="en-IE"/>
        </w:rPr>
        <w:t>[67]</w:t>
      </w:r>
      <w:r w:rsidR="00896293" w:rsidRPr="00896293">
        <w:rPr>
          <w:lang w:val="en-IE"/>
        </w:rPr>
        <w:t xml:space="preserve"> Rao, A., </w:t>
      </w:r>
      <w:proofErr w:type="spellStart"/>
      <w:r w:rsidR="00896293" w:rsidRPr="00896293">
        <w:rPr>
          <w:lang w:val="en-IE"/>
        </w:rPr>
        <w:t>Legout</w:t>
      </w:r>
      <w:proofErr w:type="spellEnd"/>
      <w:r w:rsidR="00896293" w:rsidRPr="00896293">
        <w:rPr>
          <w:lang w:val="en-IE"/>
        </w:rPr>
        <w:t xml:space="preserve">, A., Lim, Y. S., </w:t>
      </w:r>
      <w:proofErr w:type="spellStart"/>
      <w:r w:rsidR="00896293" w:rsidRPr="00896293">
        <w:rPr>
          <w:lang w:val="en-IE"/>
        </w:rPr>
        <w:t>Towsley</w:t>
      </w:r>
      <w:proofErr w:type="spellEnd"/>
      <w:r w:rsidR="00896293" w:rsidRPr="00896293">
        <w:rPr>
          <w:lang w:val="en-IE"/>
        </w:rPr>
        <w:t xml:space="preserve">, D., </w:t>
      </w:r>
      <w:proofErr w:type="spellStart"/>
      <w:r w:rsidR="00896293" w:rsidRPr="00896293">
        <w:rPr>
          <w:lang w:val="en-IE"/>
        </w:rPr>
        <w:t>Barakat</w:t>
      </w:r>
      <w:proofErr w:type="spellEnd"/>
      <w:r w:rsidR="00896293" w:rsidRPr="00896293">
        <w:rPr>
          <w:lang w:val="en-IE"/>
        </w:rPr>
        <w:t xml:space="preserve">, C., &amp; </w:t>
      </w:r>
      <w:proofErr w:type="spellStart"/>
      <w:r w:rsidR="00896293" w:rsidRPr="00896293">
        <w:rPr>
          <w:lang w:val="en-IE"/>
        </w:rPr>
        <w:t>Dabbous</w:t>
      </w:r>
      <w:proofErr w:type="spellEnd"/>
      <w:r w:rsidR="00896293" w:rsidRPr="00896293">
        <w:rPr>
          <w:lang w:val="en-IE"/>
        </w:rPr>
        <w:t xml:space="preserve">, W. (2011, December). </w:t>
      </w:r>
      <w:proofErr w:type="gramStart"/>
      <w:r w:rsidR="00896293" w:rsidRPr="00896293">
        <w:rPr>
          <w:lang w:val="en-IE"/>
        </w:rPr>
        <w:t>Network characteristics of video streaming traffic.</w:t>
      </w:r>
      <w:proofErr w:type="gramEnd"/>
      <w:r w:rsidR="00896293" w:rsidRPr="00896293">
        <w:rPr>
          <w:lang w:val="en-IE"/>
        </w:rPr>
        <w:t xml:space="preserve"> </w:t>
      </w:r>
      <w:proofErr w:type="gramStart"/>
      <w:r w:rsidR="00896293" w:rsidRPr="00896293">
        <w:rPr>
          <w:lang w:val="en-IE"/>
        </w:rPr>
        <w:t xml:space="preserve">In Proceedings of the Seventh </w:t>
      </w:r>
      <w:proofErr w:type="spellStart"/>
      <w:r w:rsidR="00896293" w:rsidRPr="00896293">
        <w:rPr>
          <w:lang w:val="en-IE"/>
        </w:rPr>
        <w:t>COnference</w:t>
      </w:r>
      <w:proofErr w:type="spellEnd"/>
      <w:r w:rsidR="00896293" w:rsidRPr="00896293">
        <w:rPr>
          <w:lang w:val="en-IE"/>
        </w:rPr>
        <w:t xml:space="preserve"> on emerging Networking </w:t>
      </w:r>
      <w:proofErr w:type="spellStart"/>
      <w:r w:rsidR="00896293" w:rsidRPr="00896293">
        <w:rPr>
          <w:lang w:val="en-IE"/>
        </w:rPr>
        <w:t>EXperiments</w:t>
      </w:r>
      <w:proofErr w:type="spellEnd"/>
      <w:r w:rsidR="00896293" w:rsidRPr="00896293">
        <w:rPr>
          <w:lang w:val="en-IE"/>
        </w:rPr>
        <w:t xml:space="preserve"> and Technologies (p. 25).</w:t>
      </w:r>
      <w:proofErr w:type="gramEnd"/>
      <w:r w:rsidR="00896293" w:rsidRPr="00896293">
        <w:rPr>
          <w:lang w:val="en-IE"/>
        </w:rPr>
        <w:t xml:space="preserve"> </w:t>
      </w:r>
      <w:proofErr w:type="gramStart"/>
      <w:r w:rsidR="00896293" w:rsidRPr="00896293">
        <w:rPr>
          <w:lang w:val="en-IE"/>
        </w:rPr>
        <w:t>ACM.</w:t>
      </w:r>
      <w:proofErr w:type="gramEnd"/>
    </w:p>
    <w:p w:rsidR="00896293" w:rsidRPr="00896293" w:rsidRDefault="00254791" w:rsidP="00896293">
      <w:pPr>
        <w:pStyle w:val="BodyText"/>
        <w:jc w:val="left"/>
        <w:rPr>
          <w:lang w:val="en-IE"/>
        </w:rPr>
      </w:pPr>
      <w:r>
        <w:rPr>
          <w:lang w:val="en-IE"/>
        </w:rPr>
        <w:t>[68]</w:t>
      </w:r>
      <w:r w:rsidR="00896293" w:rsidRPr="00896293">
        <w:rPr>
          <w:lang w:val="en-IE"/>
        </w:rPr>
        <w:t xml:space="preserve"> </w:t>
      </w:r>
      <w:proofErr w:type="spellStart"/>
      <w:r w:rsidR="00896293" w:rsidRPr="00896293">
        <w:rPr>
          <w:lang w:val="en-IE"/>
        </w:rPr>
        <w:t>Daoust</w:t>
      </w:r>
      <w:proofErr w:type="spellEnd"/>
      <w:r w:rsidR="00896293" w:rsidRPr="00896293">
        <w:rPr>
          <w:lang w:val="en-IE"/>
        </w:rPr>
        <w:t xml:space="preserve">, F., </w:t>
      </w:r>
      <w:proofErr w:type="spellStart"/>
      <w:r w:rsidR="00896293" w:rsidRPr="00896293">
        <w:rPr>
          <w:lang w:val="en-IE"/>
        </w:rPr>
        <w:t>Hoschka</w:t>
      </w:r>
      <w:proofErr w:type="spellEnd"/>
      <w:r w:rsidR="00896293" w:rsidRPr="00896293">
        <w:rPr>
          <w:lang w:val="en-IE"/>
        </w:rPr>
        <w:t xml:space="preserve">, P., </w:t>
      </w:r>
      <w:proofErr w:type="spellStart"/>
      <w:r w:rsidR="00896293" w:rsidRPr="00896293">
        <w:rPr>
          <w:lang w:val="en-IE"/>
        </w:rPr>
        <w:t>Patrikakis</w:t>
      </w:r>
      <w:proofErr w:type="spellEnd"/>
      <w:r w:rsidR="00896293" w:rsidRPr="00896293">
        <w:rPr>
          <w:lang w:val="en-IE"/>
        </w:rPr>
        <w:t xml:space="preserve">, C. Z., Cruz, R. S., </w:t>
      </w:r>
      <w:proofErr w:type="spellStart"/>
      <w:r w:rsidR="00896293" w:rsidRPr="00896293">
        <w:rPr>
          <w:lang w:val="en-IE"/>
        </w:rPr>
        <w:t>Nunes</w:t>
      </w:r>
      <w:proofErr w:type="spellEnd"/>
      <w:r w:rsidR="00896293" w:rsidRPr="00896293">
        <w:rPr>
          <w:lang w:val="en-IE"/>
        </w:rPr>
        <w:t xml:space="preserve">, M. S., &amp; Osborne, D. S. (2010). </w:t>
      </w:r>
      <w:proofErr w:type="gramStart"/>
      <w:r w:rsidR="00896293" w:rsidRPr="00896293">
        <w:rPr>
          <w:lang w:val="en-IE"/>
        </w:rPr>
        <w:t>Towards Video on the Web with HTML5.</w:t>
      </w:r>
      <w:proofErr w:type="gramEnd"/>
      <w:r w:rsidR="00896293" w:rsidRPr="00896293">
        <w:rPr>
          <w:lang w:val="en-IE"/>
        </w:rPr>
        <w:t xml:space="preserve"> </w:t>
      </w:r>
      <w:proofErr w:type="gramStart"/>
      <w:r w:rsidR="00896293" w:rsidRPr="00896293">
        <w:rPr>
          <w:lang w:val="en-IE"/>
        </w:rPr>
        <w:t>NEM Summit, 6.</w:t>
      </w:r>
      <w:proofErr w:type="gramEnd"/>
    </w:p>
    <w:p w:rsidR="00896293" w:rsidRPr="00896293" w:rsidRDefault="00254791" w:rsidP="00896293">
      <w:pPr>
        <w:pStyle w:val="BodyText"/>
        <w:jc w:val="left"/>
        <w:rPr>
          <w:lang w:val="en-IE"/>
        </w:rPr>
      </w:pPr>
      <w:r>
        <w:rPr>
          <w:lang w:val="en-IE"/>
        </w:rPr>
        <w:t>[69]</w:t>
      </w:r>
      <w:r w:rsidR="00896293" w:rsidRPr="00896293">
        <w:rPr>
          <w:lang w:val="en-IE"/>
        </w:rPr>
        <w:t xml:space="preserve"> Microsoft Corporation. Smooth Streaming Protocol Specification, v20140502. http://download.microsoft.com/download/9/5/E/95EF66AF-9026-4BB0-A41D-A4F81802D92C/%5BMS-SSTR%5D.pdf (May 15, 2014)</w:t>
      </w:r>
    </w:p>
    <w:p w:rsidR="00896293" w:rsidRDefault="00254791" w:rsidP="00896293">
      <w:pPr>
        <w:pStyle w:val="BodyText"/>
        <w:jc w:val="left"/>
        <w:rPr>
          <w:lang w:val="en-IE"/>
        </w:rPr>
      </w:pPr>
      <w:r>
        <w:rPr>
          <w:lang w:val="en-IE"/>
        </w:rPr>
        <w:t>[70]</w:t>
      </w:r>
      <w:r w:rsidR="00896293" w:rsidRPr="00896293">
        <w:rPr>
          <w:lang w:val="en-IE"/>
        </w:rPr>
        <w:t xml:space="preserve"> ISO/IEC 23009-1:2012, Information technology — </w:t>
      </w:r>
      <w:proofErr w:type="gramStart"/>
      <w:r w:rsidR="00896293" w:rsidRPr="00896293">
        <w:rPr>
          <w:lang w:val="en-IE"/>
        </w:rPr>
        <w:t>Dynamic</w:t>
      </w:r>
      <w:proofErr w:type="gramEnd"/>
      <w:r w:rsidR="00896293" w:rsidRPr="00896293">
        <w:rPr>
          <w:lang w:val="en-IE"/>
        </w:rPr>
        <w:t xml:space="preserve"> adaptive streaming over HTTP (DASH) — Part 1: Media presentation description and segment formats.</w:t>
      </w:r>
    </w:p>
    <w:p w:rsidR="000D51AC" w:rsidRPr="000D51AC" w:rsidRDefault="00254791" w:rsidP="00896293">
      <w:pPr>
        <w:pStyle w:val="BodyText"/>
        <w:jc w:val="left"/>
        <w:rPr>
          <w:szCs w:val="24"/>
        </w:rPr>
      </w:pPr>
      <w:r>
        <w:rPr>
          <w:szCs w:val="24"/>
          <w:lang w:val="en-IE"/>
        </w:rPr>
        <w:t>[71]</w:t>
      </w:r>
      <w:r w:rsidR="000D51AC" w:rsidRPr="00C77CED">
        <w:rPr>
          <w:szCs w:val="24"/>
          <w:lang w:val="en-IE"/>
        </w:rPr>
        <w:t xml:space="preserve"> </w:t>
      </w:r>
      <w:r w:rsidR="000D51AC" w:rsidRPr="00C77CED">
        <w:rPr>
          <w:color w:val="222222"/>
          <w:szCs w:val="24"/>
          <w:shd w:val="clear" w:color="auto" w:fill="FFFFFF"/>
        </w:rPr>
        <w:t xml:space="preserve">Nichols, K., Black, D. L., Blake, S., &amp; Baker, F. (1998). </w:t>
      </w:r>
      <w:proofErr w:type="gramStart"/>
      <w:r w:rsidR="000D51AC" w:rsidRPr="00C77CED">
        <w:rPr>
          <w:color w:val="222222"/>
          <w:szCs w:val="24"/>
          <w:shd w:val="clear" w:color="auto" w:fill="FFFFFF"/>
        </w:rPr>
        <w:t>Definition of the differentiated services field (DS field) in the IPv4 and IPv6 headers.</w:t>
      </w:r>
      <w:proofErr w:type="gramEnd"/>
    </w:p>
    <w:p w:rsidR="00ED1FB6" w:rsidRPr="00C77CED" w:rsidRDefault="00254791" w:rsidP="00896293">
      <w:pPr>
        <w:pStyle w:val="BodyText"/>
        <w:jc w:val="left"/>
        <w:rPr>
          <w:szCs w:val="24"/>
          <w:lang w:val="en-IE"/>
        </w:rPr>
      </w:pPr>
      <w:r>
        <w:rPr>
          <w:szCs w:val="24"/>
          <w:lang w:val="en-IE"/>
        </w:rPr>
        <w:t>[72]</w:t>
      </w:r>
      <w:r w:rsidR="00896293" w:rsidRPr="00C77CED">
        <w:rPr>
          <w:szCs w:val="24"/>
          <w:lang w:val="en-IE"/>
        </w:rPr>
        <w:t xml:space="preserve"> </w:t>
      </w:r>
      <w:proofErr w:type="spellStart"/>
      <w:r w:rsidR="00896293" w:rsidRPr="00C77CED">
        <w:rPr>
          <w:szCs w:val="24"/>
          <w:lang w:val="en-IE"/>
        </w:rPr>
        <w:t>VideoLan</w:t>
      </w:r>
      <w:proofErr w:type="spellEnd"/>
      <w:r w:rsidR="00896293" w:rsidRPr="00C77CED">
        <w:rPr>
          <w:szCs w:val="24"/>
          <w:lang w:val="en-IE"/>
        </w:rPr>
        <w:t xml:space="preserve"> </w:t>
      </w:r>
      <w:r w:rsidR="00202E1C">
        <w:rPr>
          <w:szCs w:val="24"/>
          <w:lang w:val="en-IE"/>
        </w:rPr>
        <w:t>Organisation</w:t>
      </w:r>
      <w:r w:rsidR="00896293" w:rsidRPr="00C77CED">
        <w:rPr>
          <w:szCs w:val="24"/>
          <w:lang w:val="en-IE"/>
        </w:rPr>
        <w:t xml:space="preserve">. </w:t>
      </w:r>
      <w:proofErr w:type="gramStart"/>
      <w:r w:rsidR="00896293" w:rsidRPr="00C77CED">
        <w:rPr>
          <w:szCs w:val="24"/>
          <w:lang w:val="en-IE"/>
        </w:rPr>
        <w:t xml:space="preserve">(2014). </w:t>
      </w:r>
      <w:proofErr w:type="spellStart"/>
      <w:r w:rsidR="00896293" w:rsidRPr="00C77CED">
        <w:rPr>
          <w:szCs w:val="24"/>
          <w:lang w:val="en-IE"/>
        </w:rPr>
        <w:t>VideoLAN</w:t>
      </w:r>
      <w:proofErr w:type="spellEnd"/>
      <w:r w:rsidR="00896293" w:rsidRPr="00C77CED">
        <w:rPr>
          <w:szCs w:val="24"/>
          <w:lang w:val="en-IE"/>
        </w:rPr>
        <w:t xml:space="preserve"> - VLC Official Site [Online].</w:t>
      </w:r>
      <w:proofErr w:type="gramEnd"/>
      <w:r w:rsidR="00896293" w:rsidRPr="00C77CED">
        <w:rPr>
          <w:szCs w:val="24"/>
          <w:lang w:val="en-IE"/>
        </w:rPr>
        <w:t xml:space="preserve"> Available: http://www.videolan.org. (Accessed: January 2015)</w:t>
      </w:r>
    </w:p>
    <w:sectPr w:rsidR="00ED1FB6" w:rsidRPr="00C77CED">
      <w:headerReference w:type="even" r:id="rId20"/>
      <w:headerReference w:type="default" r:id="rId21"/>
      <w:footerReference w:type="even" r:id="rId22"/>
      <w:footerReference w:type="default" r:id="rId23"/>
      <w:headerReference w:type="first" r:id="rId24"/>
      <w:footerReference w:type="first" r:id="rId25"/>
      <w:pgSz w:w="11906" w:h="16838"/>
      <w:pgMar w:top="1304" w:right="1304" w:bottom="1304" w:left="1701" w:header="720" w:footer="720" w:gutter="0"/>
      <w:pgNumType w:start="1"/>
      <w:cols w:space="72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2FF" w:rsidRDefault="00BB72FF">
      <w:pPr>
        <w:spacing w:line="240" w:lineRule="auto"/>
      </w:pPr>
      <w:r>
        <w:separator/>
      </w:r>
    </w:p>
  </w:endnote>
  <w:endnote w:type="continuationSeparator" w:id="0">
    <w:p w:rsidR="00BB72FF" w:rsidRDefault="00BB7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Liberation Sans">
    <w:panose1 w:val="020B0604020202020204"/>
    <w:charset w:val="00"/>
    <w:family w:val="swiss"/>
    <w:pitch w:val="variable"/>
    <w:sig w:usb0="E0000AFF" w:usb1="500078FF" w:usb2="00000021" w:usb3="00000000" w:csb0="000001BF" w:csb1="00000000"/>
  </w:font>
  <w:font w:name="Droid Sans Fallback">
    <w:charset w:val="00"/>
    <w:family w:val="auto"/>
    <w:pitch w:val="variable"/>
  </w:font>
  <w:font w:name="FreeSans">
    <w:altName w:val="Times New Roman"/>
    <w:charset w:val="00"/>
    <w:family w:val="auto"/>
    <w:pitch w:val="variable"/>
  </w:font>
  <w:font w:name="Palatino">
    <w:altName w:val="Book Antiqua"/>
    <w:charset w:val="00"/>
    <w:family w:val="roman"/>
    <w:pitch w:val="variable"/>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9317515"/>
      <w:docPartObj>
        <w:docPartGallery w:val="Page Numbers (Bottom of Page)"/>
        <w:docPartUnique/>
      </w:docPartObj>
    </w:sdtPr>
    <w:sdtEndPr>
      <w:rPr>
        <w:noProof/>
      </w:rPr>
    </w:sdtEndPr>
    <w:sdtContent>
      <w:p w:rsidR="00545ABE" w:rsidRDefault="00545ABE">
        <w:pPr>
          <w:pStyle w:val="Footer"/>
          <w:jc w:val="center"/>
        </w:pPr>
        <w:r>
          <w:fldChar w:fldCharType="begin"/>
        </w:r>
        <w:r>
          <w:instrText xml:space="preserve"> PAGE   \* MERGEFORMAT </w:instrText>
        </w:r>
        <w:r>
          <w:fldChar w:fldCharType="separate"/>
        </w:r>
        <w:r w:rsidR="00B50195">
          <w:rPr>
            <w:noProof/>
          </w:rPr>
          <w:t>6</w:t>
        </w:r>
        <w:r>
          <w:rPr>
            <w:noProof/>
          </w:rPr>
          <w:fldChar w:fldCharType="end"/>
        </w:r>
      </w:p>
    </w:sdtContent>
  </w:sdt>
  <w:p w:rsidR="00545ABE" w:rsidRDefault="00545A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8688940"/>
      <w:docPartObj>
        <w:docPartGallery w:val="Page Numbers (Bottom of Page)"/>
        <w:docPartUnique/>
      </w:docPartObj>
    </w:sdtPr>
    <w:sdtEndPr>
      <w:rPr>
        <w:noProof/>
      </w:rPr>
    </w:sdtEndPr>
    <w:sdtContent>
      <w:p w:rsidR="00545ABE" w:rsidRDefault="00545ABE">
        <w:pPr>
          <w:pStyle w:val="Footer"/>
          <w:jc w:val="center"/>
        </w:pPr>
        <w:r>
          <w:fldChar w:fldCharType="begin"/>
        </w:r>
        <w:r>
          <w:instrText xml:space="preserve"> PAGE   \* MERGEFORMAT </w:instrText>
        </w:r>
        <w:r>
          <w:fldChar w:fldCharType="separate"/>
        </w:r>
        <w:r w:rsidR="00B50195">
          <w:rPr>
            <w:noProof/>
          </w:rPr>
          <w:t>2</w:t>
        </w:r>
        <w:r>
          <w:rPr>
            <w:noProof/>
          </w:rPr>
          <w:fldChar w:fldCharType="end"/>
        </w:r>
      </w:p>
    </w:sdtContent>
  </w:sdt>
  <w:p w:rsidR="00545ABE" w:rsidRDefault="00545A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ABE" w:rsidRDefault="00545ABE"/>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ABE" w:rsidRDefault="00545ABE">
    <w:pPr>
      <w:pStyle w:val="Footer"/>
      <w:ind w:right="360"/>
    </w:pPr>
    <w:r>
      <w:rPr>
        <w:noProof/>
        <w:lang w:val="en-IE" w:eastAsia="en-IE"/>
      </w:rPr>
      <mc:AlternateContent>
        <mc:Choice Requires="wps">
          <w:drawing>
            <wp:anchor distT="0" distB="0" distL="4294966661" distR="4294966661" simplePos="0" relativeHeight="251658752" behindDoc="1" locked="0" layoutInCell="1" allowOverlap="1" wp14:anchorId="09242F23" wp14:editId="4C310916">
              <wp:simplePos x="0" y="0"/>
              <wp:positionH relativeFrom="column">
                <wp:posOffset>2749550</wp:posOffset>
              </wp:positionH>
              <wp:positionV relativeFrom="paragraph">
                <wp:posOffset>635</wp:posOffset>
              </wp:positionV>
              <wp:extent cx="215265" cy="174625"/>
              <wp:effectExtent l="6350" t="10160" r="6985" b="571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74625"/>
                      </a:xfrm>
                      <a:prstGeom prst="rect">
                        <a:avLst/>
                      </a:prstGeom>
                      <a:solidFill>
                        <a:srgbClr val="FFFFFF"/>
                      </a:solidFill>
                      <a:ln w="635" cmpd="sng">
                        <a:solidFill>
                          <a:srgbClr val="FFFFFF"/>
                        </a:solidFill>
                        <a:prstDash val="solid"/>
                        <a:miter lim="800000"/>
                        <a:headEnd/>
                        <a:tailEnd/>
                      </a:ln>
                    </wps:spPr>
                    <wps:txbx>
                      <w:txbxContent>
                        <w:p w:rsidR="00545ABE" w:rsidRDefault="00545ABE">
                          <w:pPr>
                            <w:pStyle w:val="Footer"/>
                            <w:pBdr>
                              <w:top w:val="none" w:sz="0" w:space="0" w:color="000000"/>
                              <w:left w:val="none" w:sz="0" w:space="0" w:color="000000"/>
                              <w:bottom w:val="none" w:sz="0" w:space="0" w:color="000000"/>
                              <w:right w:val="none" w:sz="0" w:space="0" w:color="000000"/>
                            </w:pBdr>
                          </w:pPr>
                          <w:r>
                            <w:fldChar w:fldCharType="begin"/>
                          </w:r>
                          <w:r>
                            <w:instrText xml:space="preserve"> PAGE </w:instrText>
                          </w:r>
                          <w:r>
                            <w:fldChar w:fldCharType="separate"/>
                          </w:r>
                          <w:r w:rsidR="00B50195">
                            <w:rPr>
                              <w:noProof/>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216.5pt;margin-top:.05pt;width:16.95pt;height:13.75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" strokecolor="white" strokeweight=".05pt">
              <v:textbox inset="0,0,0,0">
                <w:txbxContent>
                  <w:p w:rsidR="00545ABE" w:rsidRDefault="00545ABE">
                    <w:pPr>
                      <w:pStyle w:val="Footer"/>
                      <w:pBdr>
                        <w:top w:val="none" w:sz="0" w:space="0" w:color="000000"/>
                        <w:left w:val="none" w:sz="0" w:space="0" w:color="000000"/>
                        <w:bottom w:val="none" w:sz="0" w:space="0" w:color="000000"/>
                        <w:right w:val="none" w:sz="0" w:space="0" w:color="000000"/>
                      </w:pBdr>
                    </w:pPr>
                    <w:r>
                      <w:fldChar w:fldCharType="begin"/>
                    </w:r>
                    <w:r>
                      <w:instrText xml:space="preserve"> PAGE </w:instrText>
                    </w:r>
                    <w:r>
                      <w:fldChar w:fldCharType="separate"/>
                    </w:r>
                    <w:r w:rsidR="00B50195">
                      <w:rPr>
                        <w:noProof/>
                      </w:rPr>
                      <w:t>28</w:t>
                    </w:r>
                    <w:r>
                      <w:fldChar w:fldCharType="end"/>
                    </w:r>
                  </w:p>
                </w:txbxContent>
              </v:textbox>
              <w10:wrap type="squar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ABE" w:rsidRDefault="00545A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2FF" w:rsidRDefault="00BB72FF">
      <w:pPr>
        <w:spacing w:line="240" w:lineRule="auto"/>
      </w:pPr>
      <w:r>
        <w:separator/>
      </w:r>
    </w:p>
  </w:footnote>
  <w:footnote w:type="continuationSeparator" w:id="0">
    <w:p w:rsidR="00BB72FF" w:rsidRDefault="00BB72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ABE" w:rsidRPr="00C21288" w:rsidRDefault="00545ABE">
    <w:pPr>
      <w:rPr>
        <w:rFonts w:ascii="Arial" w:hAnsi="Arial" w:cs="Arial"/>
        <w:szCs w:val="24"/>
        <w:lang w:val="en-IE"/>
      </w:rPr>
    </w:pPr>
    <w:r w:rsidRPr="00C21288">
      <w:rPr>
        <w:b/>
        <w:bCs/>
        <w:szCs w:val="24"/>
        <w:lang w:val="en-IE"/>
      </w:rPr>
      <w:t xml:space="preserve">Video Stream Identification using Netfilter </w:t>
    </w:r>
    <w:r w:rsidRPr="00C21288">
      <w:rPr>
        <w:b/>
        <w:bCs/>
        <w:szCs w:val="24"/>
      </w:rPr>
      <w:ptab w:relativeTo="margin" w:alignment="center" w:leader="none"/>
    </w:r>
    <w:r w:rsidRPr="00C21288">
      <w:rPr>
        <w:b/>
        <w:bCs/>
        <w:szCs w:val="24"/>
      </w:rPr>
      <w:ptab w:relativeTo="margin" w:alignment="right" w:leader="none"/>
    </w:r>
    <w:r w:rsidRPr="00C21288">
      <w:rPr>
        <w:b/>
        <w:bCs/>
        <w:szCs w:val="24"/>
      </w:rPr>
      <w:t>Thom</w:t>
    </w:r>
    <w:r>
      <w:rPr>
        <w:b/>
        <w:bCs/>
        <w:szCs w:val="24"/>
      </w:rPr>
      <w:t>as</w:t>
    </w:r>
    <w:r w:rsidRPr="00C21288">
      <w:rPr>
        <w:b/>
        <w:bCs/>
        <w:szCs w:val="24"/>
      </w:rPr>
      <w:t xml:space="preserve"> Troy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ABE" w:rsidRPr="00C21288" w:rsidRDefault="00545ABE" w:rsidP="007E399F">
    <w:pPr>
      <w:rPr>
        <w:rFonts w:ascii="Arial" w:hAnsi="Arial" w:cs="Arial"/>
        <w:szCs w:val="24"/>
        <w:lang w:val="en-IE"/>
      </w:rPr>
    </w:pPr>
    <w:r w:rsidRPr="00C21288">
      <w:rPr>
        <w:b/>
        <w:bCs/>
        <w:szCs w:val="24"/>
        <w:lang w:val="en-IE"/>
      </w:rPr>
      <w:t xml:space="preserve">Video Stream Identification using Netfilter </w:t>
    </w:r>
    <w:r w:rsidRPr="00C21288">
      <w:rPr>
        <w:b/>
        <w:bCs/>
        <w:szCs w:val="24"/>
      </w:rPr>
      <w:ptab w:relativeTo="margin" w:alignment="center" w:leader="none"/>
    </w:r>
    <w:r w:rsidRPr="00C21288">
      <w:rPr>
        <w:b/>
        <w:bCs/>
        <w:szCs w:val="24"/>
      </w:rPr>
      <w:ptab w:relativeTo="margin" w:alignment="right" w:leader="none"/>
    </w:r>
    <w:r w:rsidRPr="00C21288">
      <w:rPr>
        <w:b/>
        <w:bCs/>
        <w:szCs w:val="24"/>
      </w:rPr>
      <w:t>Thom</w:t>
    </w:r>
    <w:r>
      <w:rPr>
        <w:b/>
        <w:bCs/>
        <w:szCs w:val="24"/>
      </w:rPr>
      <w:t>as</w:t>
    </w:r>
    <w:r w:rsidRPr="00C21288">
      <w:rPr>
        <w:b/>
        <w:bCs/>
        <w:szCs w:val="24"/>
      </w:rPr>
      <w:t xml:space="preserve"> Troy</w:t>
    </w:r>
  </w:p>
  <w:p w:rsidR="00545ABE" w:rsidRDefault="00545ABE">
    <w:pPr>
      <w:rPr>
        <w:rFonts w:ascii="Arial" w:hAnsi="Arial" w:cs="Arial"/>
        <w:sz w:val="2"/>
        <w:lang w:val="en-I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ABE" w:rsidRDefault="00545AB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ABE" w:rsidRDefault="00545AB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ABE" w:rsidRDefault="00545A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Num3"/>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Num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Num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Num8"/>
    <w:lvl w:ilvl="0">
      <w:start w:val="1"/>
      <w:numFmt w:val="bullet"/>
      <w:lvlText w:val=""/>
      <w:lvlJc w:val="left"/>
      <w:pPr>
        <w:tabs>
          <w:tab w:val="num" w:pos="780"/>
        </w:tabs>
        <w:ind w:left="780" w:hanging="360"/>
      </w:pPr>
      <w:rPr>
        <w:rFonts w:ascii="Symbol" w:hAnsi="Symbol" w:cs="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7">
    <w:nsid w:val="00000008"/>
    <w:multiLevelType w:val="multilevel"/>
    <w:tmpl w:val="00000008"/>
    <w:name w:val="WWNum9"/>
    <w:lvl w:ilvl="0">
      <w:start w:val="1"/>
      <w:numFmt w:val="bullet"/>
      <w:lvlText w:val=""/>
      <w:lvlJc w:val="left"/>
      <w:pPr>
        <w:tabs>
          <w:tab w:val="num" w:pos="858"/>
        </w:tabs>
        <w:ind w:left="858" w:hanging="360"/>
      </w:pPr>
      <w:rPr>
        <w:rFonts w:ascii="Symbol" w:hAnsi="Symbol" w:cs="Symbol"/>
      </w:rPr>
    </w:lvl>
    <w:lvl w:ilvl="1">
      <w:start w:val="1"/>
      <w:numFmt w:val="bullet"/>
      <w:lvlText w:val="◦"/>
      <w:lvlJc w:val="left"/>
      <w:pPr>
        <w:tabs>
          <w:tab w:val="num" w:pos="1218"/>
        </w:tabs>
        <w:ind w:left="1218" w:hanging="360"/>
      </w:pPr>
      <w:rPr>
        <w:rFonts w:ascii="OpenSymbol" w:hAnsi="OpenSymbol" w:cs="OpenSymbol"/>
      </w:rPr>
    </w:lvl>
    <w:lvl w:ilvl="2">
      <w:start w:val="1"/>
      <w:numFmt w:val="bullet"/>
      <w:lvlText w:val="▪"/>
      <w:lvlJc w:val="left"/>
      <w:pPr>
        <w:tabs>
          <w:tab w:val="num" w:pos="1578"/>
        </w:tabs>
        <w:ind w:left="1578" w:hanging="360"/>
      </w:pPr>
      <w:rPr>
        <w:rFonts w:ascii="OpenSymbol" w:hAnsi="OpenSymbol" w:cs="OpenSymbol"/>
      </w:rPr>
    </w:lvl>
    <w:lvl w:ilvl="3">
      <w:start w:val="1"/>
      <w:numFmt w:val="bullet"/>
      <w:lvlText w:val=""/>
      <w:lvlJc w:val="left"/>
      <w:pPr>
        <w:tabs>
          <w:tab w:val="num" w:pos="1938"/>
        </w:tabs>
        <w:ind w:left="1938" w:hanging="360"/>
      </w:pPr>
      <w:rPr>
        <w:rFonts w:ascii="Symbol" w:hAnsi="Symbol" w:cs="Symbol"/>
      </w:rPr>
    </w:lvl>
    <w:lvl w:ilvl="4">
      <w:start w:val="1"/>
      <w:numFmt w:val="bullet"/>
      <w:lvlText w:val="◦"/>
      <w:lvlJc w:val="left"/>
      <w:pPr>
        <w:tabs>
          <w:tab w:val="num" w:pos="2298"/>
        </w:tabs>
        <w:ind w:left="2298" w:hanging="360"/>
      </w:pPr>
      <w:rPr>
        <w:rFonts w:ascii="OpenSymbol" w:hAnsi="OpenSymbol" w:cs="OpenSymbol"/>
      </w:rPr>
    </w:lvl>
    <w:lvl w:ilvl="5">
      <w:start w:val="1"/>
      <w:numFmt w:val="bullet"/>
      <w:lvlText w:val="▪"/>
      <w:lvlJc w:val="left"/>
      <w:pPr>
        <w:tabs>
          <w:tab w:val="num" w:pos="2658"/>
        </w:tabs>
        <w:ind w:left="2658" w:hanging="360"/>
      </w:pPr>
      <w:rPr>
        <w:rFonts w:ascii="OpenSymbol" w:hAnsi="OpenSymbol" w:cs="OpenSymbol"/>
      </w:rPr>
    </w:lvl>
    <w:lvl w:ilvl="6">
      <w:start w:val="1"/>
      <w:numFmt w:val="bullet"/>
      <w:lvlText w:val=""/>
      <w:lvlJc w:val="left"/>
      <w:pPr>
        <w:tabs>
          <w:tab w:val="num" w:pos="3018"/>
        </w:tabs>
        <w:ind w:left="3018" w:hanging="360"/>
      </w:pPr>
      <w:rPr>
        <w:rFonts w:ascii="Symbol" w:hAnsi="Symbol" w:cs="Symbol"/>
      </w:rPr>
    </w:lvl>
    <w:lvl w:ilvl="7">
      <w:start w:val="1"/>
      <w:numFmt w:val="bullet"/>
      <w:lvlText w:val="◦"/>
      <w:lvlJc w:val="left"/>
      <w:pPr>
        <w:tabs>
          <w:tab w:val="num" w:pos="3378"/>
        </w:tabs>
        <w:ind w:left="3378" w:hanging="360"/>
      </w:pPr>
      <w:rPr>
        <w:rFonts w:ascii="OpenSymbol" w:hAnsi="OpenSymbol" w:cs="OpenSymbol"/>
      </w:rPr>
    </w:lvl>
    <w:lvl w:ilvl="8">
      <w:start w:val="1"/>
      <w:numFmt w:val="bullet"/>
      <w:lvlText w:val="▪"/>
      <w:lvlJc w:val="left"/>
      <w:pPr>
        <w:tabs>
          <w:tab w:val="num" w:pos="3738"/>
        </w:tabs>
        <w:ind w:left="3738" w:hanging="360"/>
      </w:pPr>
      <w:rPr>
        <w:rFonts w:ascii="OpenSymbol" w:hAnsi="OpenSymbol" w:cs="OpenSymbol"/>
      </w:rPr>
    </w:lvl>
  </w:abstractNum>
  <w:abstractNum w:abstractNumId="8">
    <w:nsid w:val="00000009"/>
    <w:multiLevelType w:val="multilevel"/>
    <w:tmpl w:val="00000009"/>
    <w:name w:val="WWNum10"/>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name w:val="WWNum11"/>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name w:val="WWNum1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D"/>
    <w:multiLevelType w:val="multilevel"/>
    <w:tmpl w:val="0000000D"/>
    <w:name w:val="WWNum1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name w:val="WWNum1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name w:val="WWNum1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name w:val="WWNum17"/>
    <w:lvl w:ilvl="0">
      <w:start w:val="1"/>
      <w:numFmt w:val="bullet"/>
      <w:lvlText w:val=""/>
      <w:lvlJc w:val="left"/>
      <w:pPr>
        <w:tabs>
          <w:tab w:val="num" w:pos="780"/>
        </w:tabs>
        <w:ind w:left="780" w:hanging="360"/>
      </w:pPr>
      <w:rPr>
        <w:rFonts w:ascii="Symbol" w:hAnsi="Symbol" w:cs="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16">
    <w:nsid w:val="00000011"/>
    <w:multiLevelType w:val="multilevel"/>
    <w:tmpl w:val="00000011"/>
    <w:name w:val="WWNum1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nsid w:val="00000012"/>
    <w:multiLevelType w:val="multilevel"/>
    <w:tmpl w:val="000000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2EDD197F"/>
    <w:multiLevelType w:val="hybridMultilevel"/>
    <w:tmpl w:val="B9EADF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419E05A2"/>
    <w:multiLevelType w:val="multilevel"/>
    <w:tmpl w:val="0000000C"/>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nsid w:val="548D5E1C"/>
    <w:multiLevelType w:val="multilevel"/>
    <w:tmpl w:val="0000000C"/>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9"/>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0D7"/>
    <w:rsid w:val="00012709"/>
    <w:rsid w:val="0001420F"/>
    <w:rsid w:val="00022355"/>
    <w:rsid w:val="00023F00"/>
    <w:rsid w:val="00027B92"/>
    <w:rsid w:val="000654CD"/>
    <w:rsid w:val="000658F7"/>
    <w:rsid w:val="00072792"/>
    <w:rsid w:val="00095EF2"/>
    <w:rsid w:val="000A09EF"/>
    <w:rsid w:val="000A3EB4"/>
    <w:rsid w:val="000D51AC"/>
    <w:rsid w:val="000E0BB7"/>
    <w:rsid w:val="001201EA"/>
    <w:rsid w:val="0013060F"/>
    <w:rsid w:val="00132F6A"/>
    <w:rsid w:val="0013343A"/>
    <w:rsid w:val="001363DA"/>
    <w:rsid w:val="00156288"/>
    <w:rsid w:val="00171EE9"/>
    <w:rsid w:val="00175D20"/>
    <w:rsid w:val="001835CB"/>
    <w:rsid w:val="00187051"/>
    <w:rsid w:val="001A0F7D"/>
    <w:rsid w:val="001A6786"/>
    <w:rsid w:val="001D5BFA"/>
    <w:rsid w:val="001E57E5"/>
    <w:rsid w:val="001F3DBF"/>
    <w:rsid w:val="001F6736"/>
    <w:rsid w:val="00202E1C"/>
    <w:rsid w:val="00203527"/>
    <w:rsid w:val="0020470D"/>
    <w:rsid w:val="00211223"/>
    <w:rsid w:val="00254791"/>
    <w:rsid w:val="00260A36"/>
    <w:rsid w:val="0028319A"/>
    <w:rsid w:val="0028467D"/>
    <w:rsid w:val="002A14D1"/>
    <w:rsid w:val="002C1CF3"/>
    <w:rsid w:val="002C4F79"/>
    <w:rsid w:val="002C63AB"/>
    <w:rsid w:val="002E62B8"/>
    <w:rsid w:val="002E76F9"/>
    <w:rsid w:val="00321A44"/>
    <w:rsid w:val="00352CA2"/>
    <w:rsid w:val="003545D9"/>
    <w:rsid w:val="00355947"/>
    <w:rsid w:val="003600C7"/>
    <w:rsid w:val="00370CA5"/>
    <w:rsid w:val="00377736"/>
    <w:rsid w:val="003B4755"/>
    <w:rsid w:val="003B7557"/>
    <w:rsid w:val="003C1514"/>
    <w:rsid w:val="003C54AB"/>
    <w:rsid w:val="003E1872"/>
    <w:rsid w:val="00414270"/>
    <w:rsid w:val="00435CEB"/>
    <w:rsid w:val="0045125C"/>
    <w:rsid w:val="004630D7"/>
    <w:rsid w:val="00472F2C"/>
    <w:rsid w:val="00476A92"/>
    <w:rsid w:val="004915FB"/>
    <w:rsid w:val="004A1D11"/>
    <w:rsid w:val="004A335C"/>
    <w:rsid w:val="004E29EF"/>
    <w:rsid w:val="005045E5"/>
    <w:rsid w:val="00512CF4"/>
    <w:rsid w:val="00534B6A"/>
    <w:rsid w:val="005408A9"/>
    <w:rsid w:val="00545ABE"/>
    <w:rsid w:val="005468A8"/>
    <w:rsid w:val="00556533"/>
    <w:rsid w:val="0056640E"/>
    <w:rsid w:val="005677DB"/>
    <w:rsid w:val="00573C8E"/>
    <w:rsid w:val="005961BD"/>
    <w:rsid w:val="00597AF9"/>
    <w:rsid w:val="005A44E2"/>
    <w:rsid w:val="005B3207"/>
    <w:rsid w:val="005C2C07"/>
    <w:rsid w:val="005C329B"/>
    <w:rsid w:val="005C4627"/>
    <w:rsid w:val="005F1551"/>
    <w:rsid w:val="00602516"/>
    <w:rsid w:val="00602ED1"/>
    <w:rsid w:val="00616005"/>
    <w:rsid w:val="00623020"/>
    <w:rsid w:val="00645451"/>
    <w:rsid w:val="006459C6"/>
    <w:rsid w:val="00652D1F"/>
    <w:rsid w:val="00667614"/>
    <w:rsid w:val="00670D7C"/>
    <w:rsid w:val="006B0BA8"/>
    <w:rsid w:val="006B3BC9"/>
    <w:rsid w:val="006E2762"/>
    <w:rsid w:val="006E674F"/>
    <w:rsid w:val="006F546C"/>
    <w:rsid w:val="00704120"/>
    <w:rsid w:val="00740A50"/>
    <w:rsid w:val="00750974"/>
    <w:rsid w:val="00780CE6"/>
    <w:rsid w:val="007A1408"/>
    <w:rsid w:val="007A3AD1"/>
    <w:rsid w:val="007B5353"/>
    <w:rsid w:val="007C7B4B"/>
    <w:rsid w:val="007E399F"/>
    <w:rsid w:val="008015E6"/>
    <w:rsid w:val="00803E33"/>
    <w:rsid w:val="008323F9"/>
    <w:rsid w:val="008345B0"/>
    <w:rsid w:val="00847A00"/>
    <w:rsid w:val="008779CE"/>
    <w:rsid w:val="00880A90"/>
    <w:rsid w:val="00896293"/>
    <w:rsid w:val="008A6D28"/>
    <w:rsid w:val="008B2DB5"/>
    <w:rsid w:val="008B4FCA"/>
    <w:rsid w:val="008B6987"/>
    <w:rsid w:val="008C2D24"/>
    <w:rsid w:val="008C4AAD"/>
    <w:rsid w:val="008E3984"/>
    <w:rsid w:val="00925822"/>
    <w:rsid w:val="00936E34"/>
    <w:rsid w:val="00947B92"/>
    <w:rsid w:val="00955128"/>
    <w:rsid w:val="00976D0A"/>
    <w:rsid w:val="00983D83"/>
    <w:rsid w:val="0099431F"/>
    <w:rsid w:val="009A17E5"/>
    <w:rsid w:val="009D163E"/>
    <w:rsid w:val="009D29B2"/>
    <w:rsid w:val="009D5463"/>
    <w:rsid w:val="009E0F76"/>
    <w:rsid w:val="009E4CA2"/>
    <w:rsid w:val="009E51C3"/>
    <w:rsid w:val="009E6106"/>
    <w:rsid w:val="00A378DC"/>
    <w:rsid w:val="00A57691"/>
    <w:rsid w:val="00A6290B"/>
    <w:rsid w:val="00AB700C"/>
    <w:rsid w:val="00B10937"/>
    <w:rsid w:val="00B50195"/>
    <w:rsid w:val="00B53BBC"/>
    <w:rsid w:val="00B633D5"/>
    <w:rsid w:val="00B908C6"/>
    <w:rsid w:val="00B96E11"/>
    <w:rsid w:val="00BB72FF"/>
    <w:rsid w:val="00BD579C"/>
    <w:rsid w:val="00BF094C"/>
    <w:rsid w:val="00C21288"/>
    <w:rsid w:val="00C327A7"/>
    <w:rsid w:val="00C5453D"/>
    <w:rsid w:val="00C71091"/>
    <w:rsid w:val="00C77CED"/>
    <w:rsid w:val="00C81F7E"/>
    <w:rsid w:val="00C95372"/>
    <w:rsid w:val="00CA1278"/>
    <w:rsid w:val="00CA3426"/>
    <w:rsid w:val="00CF45B3"/>
    <w:rsid w:val="00D070BE"/>
    <w:rsid w:val="00D25093"/>
    <w:rsid w:val="00D25D86"/>
    <w:rsid w:val="00D31037"/>
    <w:rsid w:val="00D321D4"/>
    <w:rsid w:val="00D56870"/>
    <w:rsid w:val="00D60E13"/>
    <w:rsid w:val="00D67D8A"/>
    <w:rsid w:val="00DB0ACD"/>
    <w:rsid w:val="00DC1BEE"/>
    <w:rsid w:val="00DE16D0"/>
    <w:rsid w:val="00DE6720"/>
    <w:rsid w:val="00DE7308"/>
    <w:rsid w:val="00DF5430"/>
    <w:rsid w:val="00E120AC"/>
    <w:rsid w:val="00E272A8"/>
    <w:rsid w:val="00E417EA"/>
    <w:rsid w:val="00E51BA6"/>
    <w:rsid w:val="00E66AF5"/>
    <w:rsid w:val="00E703D9"/>
    <w:rsid w:val="00E7600A"/>
    <w:rsid w:val="00E81221"/>
    <w:rsid w:val="00E8146D"/>
    <w:rsid w:val="00EB72B6"/>
    <w:rsid w:val="00ED1FB6"/>
    <w:rsid w:val="00ED3BC6"/>
    <w:rsid w:val="00EF0E83"/>
    <w:rsid w:val="00EF2DDE"/>
    <w:rsid w:val="00F31C53"/>
    <w:rsid w:val="00F36129"/>
    <w:rsid w:val="00F429E0"/>
    <w:rsid w:val="00F44F0C"/>
    <w:rsid w:val="00F670A7"/>
    <w:rsid w:val="00F71E92"/>
    <w:rsid w:val="00F86FF9"/>
    <w:rsid w:val="00F92ECA"/>
    <w:rsid w:val="00FA127D"/>
    <w:rsid w:val="00FA3AC1"/>
    <w:rsid w:val="00FB23CE"/>
    <w:rsid w:val="00FD22FD"/>
    <w:rsid w:val="00FD720E"/>
    <w:rsid w:val="00FF23C5"/>
    <w:rsid w:val="00FF2C3A"/>
    <w:rsid w:val="00FF60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jc w:val="both"/>
    </w:pPr>
    <w:rPr>
      <w:color w:val="00000A"/>
      <w:kern w:val="1"/>
      <w:sz w:val="24"/>
      <w:lang w:val="en-GB" w:eastAsia="en-US"/>
    </w:rPr>
  </w:style>
  <w:style w:type="paragraph" w:styleId="Heading1">
    <w:name w:val="heading 1"/>
    <w:basedOn w:val="Normal"/>
    <w:next w:val="Normal"/>
    <w:qFormat/>
    <w:pPr>
      <w:keepNext/>
      <w:spacing w:before="240" w:after="60" w:line="300" w:lineRule="auto"/>
      <w:jc w:val="center"/>
      <w:outlineLvl w:val="0"/>
    </w:pPr>
    <w:rPr>
      <w:b/>
      <w:sz w:val="40"/>
    </w:rPr>
  </w:style>
  <w:style w:type="paragraph" w:styleId="Heading2">
    <w:name w:val="heading 2"/>
    <w:basedOn w:val="Normal"/>
    <w:next w:val="Normal"/>
    <w:qFormat/>
    <w:pPr>
      <w:keepNext/>
      <w:spacing w:before="240" w:after="60" w:line="300" w:lineRule="auto"/>
      <w:outlineLvl w:val="1"/>
    </w:pPr>
    <w:rPr>
      <w:b/>
      <w:sz w:val="32"/>
    </w:rPr>
  </w:style>
  <w:style w:type="paragraph" w:styleId="Heading3">
    <w:name w:val="heading 3"/>
    <w:basedOn w:val="Normal"/>
    <w:next w:val="Normal"/>
    <w:qFormat/>
    <w:pPr>
      <w:keepNext/>
      <w:spacing w:before="240" w:after="60" w:line="300" w:lineRule="auto"/>
      <w:outlineLvl w:val="2"/>
    </w:pPr>
    <w:rPr>
      <w:b/>
      <w:sz w:val="28"/>
    </w:rPr>
  </w:style>
  <w:style w:type="paragraph" w:styleId="Heading4">
    <w:name w:val="heading 4"/>
    <w:basedOn w:val="Normal"/>
    <w:next w:val="Normal"/>
    <w:qFormat/>
    <w:pPr>
      <w:keepNext/>
      <w:spacing w:before="240" w:after="60"/>
      <w:outlineLvl w:val="3"/>
    </w:pPr>
    <w:rPr>
      <w:b/>
      <w:i/>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keepNext/>
      <w:spacing w:line="240" w:lineRule="auto"/>
      <w:jc w:val="center"/>
      <w:outlineLvl w:val="5"/>
    </w:pPr>
    <w:rPr>
      <w:b/>
      <w:sz w:val="40"/>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geNumber1">
    <w:name w:val="Page Number1"/>
    <w:basedOn w:val="DefaultParagraphFont"/>
  </w:style>
  <w:style w:type="character" w:customStyle="1" w:styleId="FootnoteReference1">
    <w:name w:val="Footnote Reference1"/>
    <w:basedOn w:val="DefaultParagraphFont"/>
    <w:rPr>
      <w:vertAlign w:val="superscript"/>
    </w:rPr>
  </w:style>
  <w:style w:type="character" w:customStyle="1" w:styleId="CommentReference1">
    <w:name w:val="Comment Reference1"/>
    <w:basedOn w:val="DefaultParagraphFont"/>
    <w:rPr>
      <w:sz w:val="16"/>
      <w:szCs w:val="16"/>
    </w:rPr>
  </w:style>
  <w:style w:type="character" w:styleId="Emphasis">
    <w:name w:val="Emphasis"/>
    <w:basedOn w:val="DefaultParagraphFont"/>
    <w:qFormat/>
    <w:rPr>
      <w:rFonts w:ascii="Arial" w:hAnsi="Arial" w:cs="Arial"/>
      <w:i/>
      <w:iCs/>
    </w:rPr>
  </w:style>
  <w:style w:type="character" w:styleId="Hyperlink">
    <w:name w:val="Hyperlink"/>
    <w:basedOn w:val="DefaultParagraphFont"/>
    <w:uiPriority w:val="99"/>
    <w:rPr>
      <w:color w:val="0000FF"/>
      <w:u w:val="single"/>
    </w:rPr>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hAnsi="Tahoma" w:cs="Tahoma"/>
      <w:sz w:val="16"/>
      <w:szCs w:val="16"/>
      <w:lang w:eastAsia="en-US"/>
    </w:rPr>
  </w:style>
  <w:style w:type="character" w:customStyle="1" w:styleId="ListLabel1">
    <w:name w:val="ListLabel 1"/>
    <w:rPr>
      <w:sz w:val="20"/>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ListLabel2">
    <w:name w:val="ListLabel 2"/>
    <w:rPr>
      <w:rFonts w:cs="Symbol"/>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Wingdings"/>
      <w:sz w:val="2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Bullets">
    <w:name w:val="Bullets"/>
    <w:rPr>
      <w:rFonts w:ascii="OpenSymbol" w:eastAsia="OpenSymbol" w:hAnsi="OpenSymbol" w:cs="OpenSymbol"/>
    </w:rPr>
  </w:style>
  <w:style w:type="character" w:styleId="FollowedHyperlink">
    <w:name w:val="FollowedHyperlink"/>
    <w:rPr>
      <w:color w:val="800000"/>
      <w:u w:val="single"/>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SourceText">
    <w:name w:val="Source Text"/>
    <w:rPr>
      <w:rFonts w:ascii="Liberation Mono" w:eastAsia="Liberation Mono" w:hAnsi="Liberation Mono" w:cs="Liberation Mono"/>
    </w:rPr>
  </w:style>
  <w:style w:type="character" w:customStyle="1" w:styleId="ListLabel10">
    <w:name w:val="ListLabel 10"/>
    <w:rPr>
      <w:rFonts w:cs="Symbol"/>
    </w:rPr>
  </w:style>
  <w:style w:type="character" w:customStyle="1" w:styleId="ListLabel11">
    <w:name w:val="ListLabel 11"/>
    <w:rPr>
      <w:rFonts w:cs="OpenSymbol"/>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FootnoteText1">
    <w:name w:val="Footnote Text1"/>
    <w:basedOn w:val="Normal"/>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pPr>
      <w:ind w:left="720"/>
      <w:jc w:val="left"/>
    </w:pPr>
    <w:rPr>
      <w:szCs w:val="21"/>
    </w:rPr>
  </w:style>
  <w:style w:type="paragraph" w:styleId="TOC5">
    <w:name w:val="toc 5"/>
    <w:basedOn w:val="Normal"/>
    <w:next w:val="Normal"/>
    <w:pPr>
      <w:ind w:left="960"/>
      <w:jc w:val="left"/>
    </w:pPr>
    <w:rPr>
      <w:szCs w:val="21"/>
    </w:rPr>
  </w:style>
  <w:style w:type="paragraph" w:styleId="TOC6">
    <w:name w:val="toc 6"/>
    <w:basedOn w:val="Normal"/>
    <w:next w:val="Normal"/>
    <w:pPr>
      <w:ind w:left="1200"/>
      <w:jc w:val="left"/>
    </w:pPr>
    <w:rPr>
      <w:szCs w:val="21"/>
    </w:rPr>
  </w:style>
  <w:style w:type="paragraph" w:styleId="TOC7">
    <w:name w:val="toc 7"/>
    <w:basedOn w:val="Normal"/>
    <w:next w:val="Normal"/>
    <w:pPr>
      <w:ind w:left="1440"/>
      <w:jc w:val="left"/>
    </w:pPr>
    <w:rPr>
      <w:szCs w:val="21"/>
    </w:rPr>
  </w:style>
  <w:style w:type="paragraph" w:styleId="TOC8">
    <w:name w:val="toc 8"/>
    <w:basedOn w:val="Normal"/>
    <w:next w:val="Normal"/>
    <w:pPr>
      <w:ind w:left="1680"/>
      <w:jc w:val="left"/>
    </w:pPr>
    <w:rPr>
      <w:szCs w:val="21"/>
    </w:rPr>
  </w:style>
  <w:style w:type="paragraph" w:styleId="TOC9">
    <w:name w:val="toc 9"/>
    <w:basedOn w:val="Normal"/>
    <w:next w:val="Normal"/>
    <w:pPr>
      <w:ind w:left="1920"/>
      <w:jc w:val="left"/>
    </w:pPr>
    <w:rPr>
      <w:szCs w:val="21"/>
    </w:rPr>
  </w:style>
  <w:style w:type="paragraph" w:styleId="Header">
    <w:name w:val="header"/>
    <w:basedOn w:val="Normal"/>
    <w:link w:val="HeaderChar"/>
    <w:uiPriority w:val="99"/>
    <w:pPr>
      <w:tabs>
        <w:tab w:val="center" w:pos="4153"/>
        <w:tab w:val="right" w:pos="8306"/>
      </w:tabs>
      <w:spacing w:line="300" w:lineRule="auto"/>
      <w:jc w:val="center"/>
    </w:pPr>
    <w:rPr>
      <w:b/>
      <w:bCs/>
      <w:sz w:val="40"/>
    </w:rPr>
  </w:style>
  <w:style w:type="paragraph" w:styleId="Footer">
    <w:name w:val="footer"/>
    <w:basedOn w:val="Normal"/>
    <w:link w:val="FooterChar"/>
    <w:uiPriority w:val="99"/>
    <w:pPr>
      <w:tabs>
        <w:tab w:val="center" w:pos="4153"/>
        <w:tab w:val="right" w:pos="8306"/>
      </w:tabs>
      <w:spacing w:line="300" w:lineRule="auto"/>
    </w:pPr>
  </w:style>
  <w:style w:type="paragraph" w:customStyle="1" w:styleId="Caption1">
    <w:name w:val="Caption1"/>
    <w:basedOn w:val="Normal"/>
    <w:next w:val="Normal"/>
    <w:pPr>
      <w:pBdr>
        <w:top w:val="single" w:sz="6" w:space="1" w:color="00000A"/>
        <w:left w:val="single" w:sz="6" w:space="1" w:color="00000A"/>
        <w:bottom w:val="single" w:sz="6" w:space="1" w:color="00000A"/>
        <w:right w:val="single" w:sz="6" w:space="1" w:color="00000A"/>
      </w:pBdr>
      <w:spacing w:line="240" w:lineRule="auto"/>
      <w:jc w:val="center"/>
    </w:pPr>
    <w:rPr>
      <w:b/>
    </w:rPr>
  </w:style>
  <w:style w:type="paragraph" w:customStyle="1" w:styleId="TableofFigures1">
    <w:name w:val="Table of Figures1"/>
    <w:basedOn w:val="Normal"/>
    <w:next w:val="Normal"/>
    <w:pPr>
      <w:tabs>
        <w:tab w:val="right" w:leader="dot" w:pos="8306"/>
      </w:tabs>
      <w:spacing w:line="300" w:lineRule="auto"/>
      <w:ind w:left="480" w:hanging="480"/>
    </w:pPr>
    <w:rPr>
      <w:smallCaps/>
    </w:rPr>
  </w:style>
  <w:style w:type="paragraph" w:customStyle="1" w:styleId="CommentText1">
    <w:name w:val="Comment Text1"/>
    <w:basedOn w:val="Normal"/>
    <w:rPr>
      <w:sz w:val="20"/>
    </w:rPr>
  </w:style>
  <w:style w:type="paragraph" w:styleId="NormalWeb">
    <w:name w:val="Normal (Web)"/>
    <w:basedOn w:val="Normal"/>
    <w:pPr>
      <w:spacing w:after="280"/>
      <w:jc w:val="left"/>
    </w:pPr>
    <w:rPr>
      <w:color w:val="000000"/>
      <w:szCs w:val="24"/>
    </w:rPr>
  </w:style>
  <w:style w:type="paragraph" w:styleId="DocumentMap">
    <w:name w:val="Document Map"/>
    <w:basedOn w:val="Normal"/>
    <w:pPr>
      <w:shd w:val="clear" w:color="auto" w:fill="000080"/>
    </w:pPr>
    <w:rPr>
      <w:rFonts w:ascii="Tahoma" w:hAnsi="Tahoma" w:cs="Tahoma"/>
    </w:rPr>
  </w:style>
  <w:style w:type="paragraph" w:styleId="BalloonText">
    <w:name w:val="Balloon Text"/>
    <w:basedOn w:val="Normal"/>
    <w:pPr>
      <w:spacing w:line="240" w:lineRule="auto"/>
    </w:pPr>
    <w:rPr>
      <w:rFonts w:ascii="Tahoma" w:hAnsi="Tahoma" w:cs="Tahoma"/>
      <w:sz w:val="16"/>
      <w:szCs w:val="16"/>
    </w:rPr>
  </w:style>
  <w:style w:type="paragraph" w:customStyle="1" w:styleId="FrameContents">
    <w:name w:val="Frame Contents"/>
    <w:basedOn w:val="Normal"/>
  </w:style>
  <w:style w:type="paragraph" w:styleId="FootnoteText">
    <w:name w:val="footnote text"/>
    <w:basedOn w:val="Normal"/>
  </w:style>
  <w:style w:type="paragraph" w:customStyle="1" w:styleId="Quotations">
    <w:name w:val="Quotations"/>
    <w:basedOn w:val="Normal"/>
  </w:style>
  <w:style w:type="paragraph" w:styleId="Title">
    <w:name w:val="Title"/>
    <w:basedOn w:val="Heading"/>
    <w:qFormat/>
  </w:style>
  <w:style w:type="paragraph" w:styleId="Subtitle">
    <w:name w:val="Subtitle"/>
    <w:basedOn w:val="Heading"/>
    <w:qFormat/>
  </w:style>
  <w:style w:type="paragraph" w:customStyle="1" w:styleId="PreformattedText">
    <w:name w:val="Preformatted Text"/>
    <w:basedOn w:val="Normal"/>
  </w:style>
  <w:style w:type="paragraph" w:customStyle="1" w:styleId="TableContents">
    <w:name w:val="Table Contents"/>
    <w:basedOn w:val="Normal"/>
  </w:style>
  <w:style w:type="paragraph" w:customStyle="1" w:styleId="TableIndexHeading">
    <w:name w:val="Table Index Heading"/>
    <w:basedOn w:val="Heading"/>
  </w:style>
  <w:style w:type="paragraph" w:customStyle="1" w:styleId="Figure">
    <w:name w:val="Figure"/>
    <w:basedOn w:val="Caption"/>
  </w:style>
  <w:style w:type="paragraph" w:customStyle="1" w:styleId="Table">
    <w:name w:val="Table"/>
    <w:basedOn w:val="Caption"/>
  </w:style>
  <w:style w:type="paragraph" w:customStyle="1" w:styleId="TableIndex1">
    <w:name w:val="Table Index 1"/>
    <w:basedOn w:val="Index"/>
  </w:style>
  <w:style w:type="paragraph" w:customStyle="1" w:styleId="UserIndexHeading">
    <w:name w:val="User Index Heading"/>
    <w:basedOn w:val="Heading"/>
  </w:style>
  <w:style w:type="paragraph" w:customStyle="1" w:styleId="IllustrationIndexHeading">
    <w:name w:val="Illustration Index Heading"/>
    <w:basedOn w:val="Heading"/>
  </w:style>
  <w:style w:type="paragraph" w:customStyle="1" w:styleId="IllustrationIndex1">
    <w:name w:val="Illustration Index 1"/>
    <w:basedOn w:val="Index"/>
  </w:style>
  <w:style w:type="paragraph" w:styleId="TableofFigures">
    <w:name w:val="table of figures"/>
    <w:basedOn w:val="Normal"/>
    <w:next w:val="Normal"/>
    <w:uiPriority w:val="99"/>
    <w:unhideWhenUsed/>
    <w:rsid w:val="00667614"/>
  </w:style>
  <w:style w:type="paragraph" w:styleId="ListParagraph">
    <w:name w:val="List Paragraph"/>
    <w:basedOn w:val="Normal"/>
    <w:uiPriority w:val="34"/>
    <w:qFormat/>
    <w:rsid w:val="009E51C3"/>
    <w:pPr>
      <w:ind w:left="720"/>
      <w:contextualSpacing/>
    </w:pPr>
  </w:style>
  <w:style w:type="character" w:customStyle="1" w:styleId="apple-converted-space">
    <w:name w:val="apple-converted-space"/>
    <w:basedOn w:val="DefaultParagraphFont"/>
    <w:rsid w:val="00E8146D"/>
  </w:style>
  <w:style w:type="character" w:customStyle="1" w:styleId="FooterChar">
    <w:name w:val="Footer Char"/>
    <w:basedOn w:val="DefaultParagraphFont"/>
    <w:link w:val="Footer"/>
    <w:uiPriority w:val="99"/>
    <w:rsid w:val="005A44E2"/>
    <w:rPr>
      <w:color w:val="00000A"/>
      <w:kern w:val="1"/>
      <w:sz w:val="24"/>
      <w:lang w:val="en-GB" w:eastAsia="en-US"/>
    </w:rPr>
  </w:style>
  <w:style w:type="character" w:customStyle="1" w:styleId="HeaderChar">
    <w:name w:val="Header Char"/>
    <w:basedOn w:val="DefaultParagraphFont"/>
    <w:link w:val="Header"/>
    <w:uiPriority w:val="99"/>
    <w:rsid w:val="00C21288"/>
    <w:rPr>
      <w:b/>
      <w:bCs/>
      <w:color w:val="00000A"/>
      <w:kern w:val="1"/>
      <w:sz w:val="4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jc w:val="both"/>
    </w:pPr>
    <w:rPr>
      <w:color w:val="00000A"/>
      <w:kern w:val="1"/>
      <w:sz w:val="24"/>
      <w:lang w:val="en-GB" w:eastAsia="en-US"/>
    </w:rPr>
  </w:style>
  <w:style w:type="paragraph" w:styleId="Heading1">
    <w:name w:val="heading 1"/>
    <w:basedOn w:val="Normal"/>
    <w:next w:val="Normal"/>
    <w:qFormat/>
    <w:pPr>
      <w:keepNext/>
      <w:spacing w:before="240" w:after="60" w:line="300" w:lineRule="auto"/>
      <w:jc w:val="center"/>
      <w:outlineLvl w:val="0"/>
    </w:pPr>
    <w:rPr>
      <w:b/>
      <w:sz w:val="40"/>
    </w:rPr>
  </w:style>
  <w:style w:type="paragraph" w:styleId="Heading2">
    <w:name w:val="heading 2"/>
    <w:basedOn w:val="Normal"/>
    <w:next w:val="Normal"/>
    <w:qFormat/>
    <w:pPr>
      <w:keepNext/>
      <w:spacing w:before="240" w:after="60" w:line="300" w:lineRule="auto"/>
      <w:outlineLvl w:val="1"/>
    </w:pPr>
    <w:rPr>
      <w:b/>
      <w:sz w:val="32"/>
    </w:rPr>
  </w:style>
  <w:style w:type="paragraph" w:styleId="Heading3">
    <w:name w:val="heading 3"/>
    <w:basedOn w:val="Normal"/>
    <w:next w:val="Normal"/>
    <w:qFormat/>
    <w:pPr>
      <w:keepNext/>
      <w:spacing w:before="240" w:after="60" w:line="300" w:lineRule="auto"/>
      <w:outlineLvl w:val="2"/>
    </w:pPr>
    <w:rPr>
      <w:b/>
      <w:sz w:val="28"/>
    </w:rPr>
  </w:style>
  <w:style w:type="paragraph" w:styleId="Heading4">
    <w:name w:val="heading 4"/>
    <w:basedOn w:val="Normal"/>
    <w:next w:val="Normal"/>
    <w:qFormat/>
    <w:pPr>
      <w:keepNext/>
      <w:spacing w:before="240" w:after="60"/>
      <w:outlineLvl w:val="3"/>
    </w:pPr>
    <w:rPr>
      <w:b/>
      <w:i/>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keepNext/>
      <w:spacing w:line="240" w:lineRule="auto"/>
      <w:jc w:val="center"/>
      <w:outlineLvl w:val="5"/>
    </w:pPr>
    <w:rPr>
      <w:b/>
      <w:sz w:val="40"/>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geNumber1">
    <w:name w:val="Page Number1"/>
    <w:basedOn w:val="DefaultParagraphFont"/>
  </w:style>
  <w:style w:type="character" w:customStyle="1" w:styleId="FootnoteReference1">
    <w:name w:val="Footnote Reference1"/>
    <w:basedOn w:val="DefaultParagraphFont"/>
    <w:rPr>
      <w:vertAlign w:val="superscript"/>
    </w:rPr>
  </w:style>
  <w:style w:type="character" w:customStyle="1" w:styleId="CommentReference1">
    <w:name w:val="Comment Reference1"/>
    <w:basedOn w:val="DefaultParagraphFont"/>
    <w:rPr>
      <w:sz w:val="16"/>
      <w:szCs w:val="16"/>
    </w:rPr>
  </w:style>
  <w:style w:type="character" w:styleId="Emphasis">
    <w:name w:val="Emphasis"/>
    <w:basedOn w:val="DefaultParagraphFont"/>
    <w:qFormat/>
    <w:rPr>
      <w:rFonts w:ascii="Arial" w:hAnsi="Arial" w:cs="Arial"/>
      <w:i/>
      <w:iCs/>
    </w:rPr>
  </w:style>
  <w:style w:type="character" w:styleId="Hyperlink">
    <w:name w:val="Hyperlink"/>
    <w:basedOn w:val="DefaultParagraphFont"/>
    <w:uiPriority w:val="99"/>
    <w:rPr>
      <w:color w:val="0000FF"/>
      <w:u w:val="single"/>
    </w:rPr>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hAnsi="Tahoma" w:cs="Tahoma"/>
      <w:sz w:val="16"/>
      <w:szCs w:val="16"/>
      <w:lang w:eastAsia="en-US"/>
    </w:rPr>
  </w:style>
  <w:style w:type="character" w:customStyle="1" w:styleId="ListLabel1">
    <w:name w:val="ListLabel 1"/>
    <w:rPr>
      <w:sz w:val="20"/>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ListLabel2">
    <w:name w:val="ListLabel 2"/>
    <w:rPr>
      <w:rFonts w:cs="Symbol"/>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Wingdings"/>
      <w:sz w:val="2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Bullets">
    <w:name w:val="Bullets"/>
    <w:rPr>
      <w:rFonts w:ascii="OpenSymbol" w:eastAsia="OpenSymbol" w:hAnsi="OpenSymbol" w:cs="OpenSymbol"/>
    </w:rPr>
  </w:style>
  <w:style w:type="character" w:styleId="FollowedHyperlink">
    <w:name w:val="FollowedHyperlink"/>
    <w:rPr>
      <w:color w:val="800000"/>
      <w:u w:val="single"/>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SourceText">
    <w:name w:val="Source Text"/>
    <w:rPr>
      <w:rFonts w:ascii="Liberation Mono" w:eastAsia="Liberation Mono" w:hAnsi="Liberation Mono" w:cs="Liberation Mono"/>
    </w:rPr>
  </w:style>
  <w:style w:type="character" w:customStyle="1" w:styleId="ListLabel10">
    <w:name w:val="ListLabel 10"/>
    <w:rPr>
      <w:rFonts w:cs="Symbol"/>
    </w:rPr>
  </w:style>
  <w:style w:type="character" w:customStyle="1" w:styleId="ListLabel11">
    <w:name w:val="ListLabel 11"/>
    <w:rPr>
      <w:rFonts w:cs="OpenSymbol"/>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FootnoteText1">
    <w:name w:val="Footnote Text1"/>
    <w:basedOn w:val="Normal"/>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pPr>
      <w:ind w:left="720"/>
      <w:jc w:val="left"/>
    </w:pPr>
    <w:rPr>
      <w:szCs w:val="21"/>
    </w:rPr>
  </w:style>
  <w:style w:type="paragraph" w:styleId="TOC5">
    <w:name w:val="toc 5"/>
    <w:basedOn w:val="Normal"/>
    <w:next w:val="Normal"/>
    <w:pPr>
      <w:ind w:left="960"/>
      <w:jc w:val="left"/>
    </w:pPr>
    <w:rPr>
      <w:szCs w:val="21"/>
    </w:rPr>
  </w:style>
  <w:style w:type="paragraph" w:styleId="TOC6">
    <w:name w:val="toc 6"/>
    <w:basedOn w:val="Normal"/>
    <w:next w:val="Normal"/>
    <w:pPr>
      <w:ind w:left="1200"/>
      <w:jc w:val="left"/>
    </w:pPr>
    <w:rPr>
      <w:szCs w:val="21"/>
    </w:rPr>
  </w:style>
  <w:style w:type="paragraph" w:styleId="TOC7">
    <w:name w:val="toc 7"/>
    <w:basedOn w:val="Normal"/>
    <w:next w:val="Normal"/>
    <w:pPr>
      <w:ind w:left="1440"/>
      <w:jc w:val="left"/>
    </w:pPr>
    <w:rPr>
      <w:szCs w:val="21"/>
    </w:rPr>
  </w:style>
  <w:style w:type="paragraph" w:styleId="TOC8">
    <w:name w:val="toc 8"/>
    <w:basedOn w:val="Normal"/>
    <w:next w:val="Normal"/>
    <w:pPr>
      <w:ind w:left="1680"/>
      <w:jc w:val="left"/>
    </w:pPr>
    <w:rPr>
      <w:szCs w:val="21"/>
    </w:rPr>
  </w:style>
  <w:style w:type="paragraph" w:styleId="TOC9">
    <w:name w:val="toc 9"/>
    <w:basedOn w:val="Normal"/>
    <w:next w:val="Normal"/>
    <w:pPr>
      <w:ind w:left="1920"/>
      <w:jc w:val="left"/>
    </w:pPr>
    <w:rPr>
      <w:szCs w:val="21"/>
    </w:rPr>
  </w:style>
  <w:style w:type="paragraph" w:styleId="Header">
    <w:name w:val="header"/>
    <w:basedOn w:val="Normal"/>
    <w:link w:val="HeaderChar"/>
    <w:uiPriority w:val="99"/>
    <w:pPr>
      <w:tabs>
        <w:tab w:val="center" w:pos="4153"/>
        <w:tab w:val="right" w:pos="8306"/>
      </w:tabs>
      <w:spacing w:line="300" w:lineRule="auto"/>
      <w:jc w:val="center"/>
    </w:pPr>
    <w:rPr>
      <w:b/>
      <w:bCs/>
      <w:sz w:val="40"/>
    </w:rPr>
  </w:style>
  <w:style w:type="paragraph" w:styleId="Footer">
    <w:name w:val="footer"/>
    <w:basedOn w:val="Normal"/>
    <w:link w:val="FooterChar"/>
    <w:uiPriority w:val="99"/>
    <w:pPr>
      <w:tabs>
        <w:tab w:val="center" w:pos="4153"/>
        <w:tab w:val="right" w:pos="8306"/>
      </w:tabs>
      <w:spacing w:line="300" w:lineRule="auto"/>
    </w:pPr>
  </w:style>
  <w:style w:type="paragraph" w:customStyle="1" w:styleId="Caption1">
    <w:name w:val="Caption1"/>
    <w:basedOn w:val="Normal"/>
    <w:next w:val="Normal"/>
    <w:pPr>
      <w:pBdr>
        <w:top w:val="single" w:sz="6" w:space="1" w:color="00000A"/>
        <w:left w:val="single" w:sz="6" w:space="1" w:color="00000A"/>
        <w:bottom w:val="single" w:sz="6" w:space="1" w:color="00000A"/>
        <w:right w:val="single" w:sz="6" w:space="1" w:color="00000A"/>
      </w:pBdr>
      <w:spacing w:line="240" w:lineRule="auto"/>
      <w:jc w:val="center"/>
    </w:pPr>
    <w:rPr>
      <w:b/>
    </w:rPr>
  </w:style>
  <w:style w:type="paragraph" w:customStyle="1" w:styleId="TableofFigures1">
    <w:name w:val="Table of Figures1"/>
    <w:basedOn w:val="Normal"/>
    <w:next w:val="Normal"/>
    <w:pPr>
      <w:tabs>
        <w:tab w:val="right" w:leader="dot" w:pos="8306"/>
      </w:tabs>
      <w:spacing w:line="300" w:lineRule="auto"/>
      <w:ind w:left="480" w:hanging="480"/>
    </w:pPr>
    <w:rPr>
      <w:smallCaps/>
    </w:rPr>
  </w:style>
  <w:style w:type="paragraph" w:customStyle="1" w:styleId="CommentText1">
    <w:name w:val="Comment Text1"/>
    <w:basedOn w:val="Normal"/>
    <w:rPr>
      <w:sz w:val="20"/>
    </w:rPr>
  </w:style>
  <w:style w:type="paragraph" w:styleId="NormalWeb">
    <w:name w:val="Normal (Web)"/>
    <w:basedOn w:val="Normal"/>
    <w:pPr>
      <w:spacing w:after="280"/>
      <w:jc w:val="left"/>
    </w:pPr>
    <w:rPr>
      <w:color w:val="000000"/>
      <w:szCs w:val="24"/>
    </w:rPr>
  </w:style>
  <w:style w:type="paragraph" w:styleId="DocumentMap">
    <w:name w:val="Document Map"/>
    <w:basedOn w:val="Normal"/>
    <w:pPr>
      <w:shd w:val="clear" w:color="auto" w:fill="000080"/>
    </w:pPr>
    <w:rPr>
      <w:rFonts w:ascii="Tahoma" w:hAnsi="Tahoma" w:cs="Tahoma"/>
    </w:rPr>
  </w:style>
  <w:style w:type="paragraph" w:styleId="BalloonText">
    <w:name w:val="Balloon Text"/>
    <w:basedOn w:val="Normal"/>
    <w:pPr>
      <w:spacing w:line="240" w:lineRule="auto"/>
    </w:pPr>
    <w:rPr>
      <w:rFonts w:ascii="Tahoma" w:hAnsi="Tahoma" w:cs="Tahoma"/>
      <w:sz w:val="16"/>
      <w:szCs w:val="16"/>
    </w:rPr>
  </w:style>
  <w:style w:type="paragraph" w:customStyle="1" w:styleId="FrameContents">
    <w:name w:val="Frame Contents"/>
    <w:basedOn w:val="Normal"/>
  </w:style>
  <w:style w:type="paragraph" w:styleId="FootnoteText">
    <w:name w:val="footnote text"/>
    <w:basedOn w:val="Normal"/>
  </w:style>
  <w:style w:type="paragraph" w:customStyle="1" w:styleId="Quotations">
    <w:name w:val="Quotations"/>
    <w:basedOn w:val="Normal"/>
  </w:style>
  <w:style w:type="paragraph" w:styleId="Title">
    <w:name w:val="Title"/>
    <w:basedOn w:val="Heading"/>
    <w:qFormat/>
  </w:style>
  <w:style w:type="paragraph" w:styleId="Subtitle">
    <w:name w:val="Subtitle"/>
    <w:basedOn w:val="Heading"/>
    <w:qFormat/>
  </w:style>
  <w:style w:type="paragraph" w:customStyle="1" w:styleId="PreformattedText">
    <w:name w:val="Preformatted Text"/>
    <w:basedOn w:val="Normal"/>
  </w:style>
  <w:style w:type="paragraph" w:customStyle="1" w:styleId="TableContents">
    <w:name w:val="Table Contents"/>
    <w:basedOn w:val="Normal"/>
  </w:style>
  <w:style w:type="paragraph" w:customStyle="1" w:styleId="TableIndexHeading">
    <w:name w:val="Table Index Heading"/>
    <w:basedOn w:val="Heading"/>
  </w:style>
  <w:style w:type="paragraph" w:customStyle="1" w:styleId="Figure">
    <w:name w:val="Figure"/>
    <w:basedOn w:val="Caption"/>
  </w:style>
  <w:style w:type="paragraph" w:customStyle="1" w:styleId="Table">
    <w:name w:val="Table"/>
    <w:basedOn w:val="Caption"/>
  </w:style>
  <w:style w:type="paragraph" w:customStyle="1" w:styleId="TableIndex1">
    <w:name w:val="Table Index 1"/>
    <w:basedOn w:val="Index"/>
  </w:style>
  <w:style w:type="paragraph" w:customStyle="1" w:styleId="UserIndexHeading">
    <w:name w:val="User Index Heading"/>
    <w:basedOn w:val="Heading"/>
  </w:style>
  <w:style w:type="paragraph" w:customStyle="1" w:styleId="IllustrationIndexHeading">
    <w:name w:val="Illustration Index Heading"/>
    <w:basedOn w:val="Heading"/>
  </w:style>
  <w:style w:type="paragraph" w:customStyle="1" w:styleId="IllustrationIndex1">
    <w:name w:val="Illustration Index 1"/>
    <w:basedOn w:val="Index"/>
  </w:style>
  <w:style w:type="paragraph" w:styleId="TableofFigures">
    <w:name w:val="table of figures"/>
    <w:basedOn w:val="Normal"/>
    <w:next w:val="Normal"/>
    <w:uiPriority w:val="99"/>
    <w:unhideWhenUsed/>
    <w:rsid w:val="00667614"/>
  </w:style>
  <w:style w:type="paragraph" w:styleId="ListParagraph">
    <w:name w:val="List Paragraph"/>
    <w:basedOn w:val="Normal"/>
    <w:uiPriority w:val="34"/>
    <w:qFormat/>
    <w:rsid w:val="009E51C3"/>
    <w:pPr>
      <w:ind w:left="720"/>
      <w:contextualSpacing/>
    </w:pPr>
  </w:style>
  <w:style w:type="character" w:customStyle="1" w:styleId="apple-converted-space">
    <w:name w:val="apple-converted-space"/>
    <w:basedOn w:val="DefaultParagraphFont"/>
    <w:rsid w:val="00E8146D"/>
  </w:style>
  <w:style w:type="character" w:customStyle="1" w:styleId="FooterChar">
    <w:name w:val="Footer Char"/>
    <w:basedOn w:val="DefaultParagraphFont"/>
    <w:link w:val="Footer"/>
    <w:uiPriority w:val="99"/>
    <w:rsid w:val="005A44E2"/>
    <w:rPr>
      <w:color w:val="00000A"/>
      <w:kern w:val="1"/>
      <w:sz w:val="24"/>
      <w:lang w:val="en-GB" w:eastAsia="en-US"/>
    </w:rPr>
  </w:style>
  <w:style w:type="character" w:customStyle="1" w:styleId="HeaderChar">
    <w:name w:val="Header Char"/>
    <w:basedOn w:val="DefaultParagraphFont"/>
    <w:link w:val="Header"/>
    <w:uiPriority w:val="99"/>
    <w:rsid w:val="00C21288"/>
    <w:rPr>
      <w:b/>
      <w:bCs/>
      <w:color w:val="00000A"/>
      <w:kern w:val="1"/>
      <w:sz w:val="4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hyperlink" Target="file:///C:\Users\ttroy\Dropbox\College\Project\litrature%20survey\Video%20Stream%20Identification%20using%20Netfilter%20-%20Literature%20Review%20-%20Thom%20Troy.docx" TargetMode="External"/><Relationship Id="rId19" Type="http://schemas.openxmlformats.org/officeDocument/2006/relationships/hyperlink" Target="http://youtube-eng.blogspot.jp/2015/01/youtube-now-defaults-to-html5_27.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0B3FBFC-06BA-4814-A938-94E189022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1</Pages>
  <Words>12408</Words>
  <Characters>70727</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Video Stream Identification using Netfilter</vt:lpstr>
    </vt:vector>
  </TitlesOfParts>
  <Company>Accuris Networks</Company>
  <LinksUpToDate>false</LinksUpToDate>
  <CharactersWithSpaces>82970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Stream Identification using Netfilter</dc:title>
  <dc:creator>Thom Troy</dc:creator>
  <cp:lastModifiedBy>Thom Troy</cp:lastModifiedBy>
  <cp:revision>156</cp:revision>
  <cp:lastPrinted>2015-02-01T23:08:00Z</cp:lastPrinted>
  <dcterms:created xsi:type="dcterms:W3CDTF">2015-01-30T20:11:00Z</dcterms:created>
  <dcterms:modified xsi:type="dcterms:W3CDTF">2015-02-01T23:08:00Z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 with URL</vt:lpwstr>
  </property>
</Properties>
</file>